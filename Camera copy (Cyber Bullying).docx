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59E7F65" w14:textId="4F7C83DC" w:rsidR="00692375" w:rsidRDefault="00962AC7" w:rsidP="00D21527">
      <w:pPr>
        <w:pStyle w:val="papertitle"/>
        <w:spacing w:before="160" w:after="320"/>
      </w:pPr>
      <w:r w:rsidRPr="00962AC7">
        <w:rPr>
          <w:noProof/>
        </w:rPr>
        <w:drawing>
          <wp:anchor distT="0" distB="0" distL="114300" distR="114300" simplePos="0" relativeHeight="251658240" behindDoc="1" locked="0" layoutInCell="1" allowOverlap="1" wp14:anchorId="42D7E22A" wp14:editId="6F0C2D43">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14" w:rsidRPr="00B77214">
        <w:t xml:space="preserve"> </w:t>
      </w:r>
      <w:r w:rsidR="00B77214" w:rsidRPr="00B77214">
        <w:rPr>
          <w:noProof/>
        </w:rPr>
        <w:t>Cyberbullying Detection system using Advance Natural Language Processing and Machine Learning techniques</w:t>
      </w:r>
    </w:p>
    <w:p w14:paraId="5F9B0741" w14:textId="77777777" w:rsidR="00B77214" w:rsidRPr="00714F4D" w:rsidRDefault="00B77214" w:rsidP="00B77214">
      <w:pPr>
        <w:spacing w:before="20"/>
        <w:ind w:left="288"/>
        <w:rPr>
          <w:iCs/>
        </w:rPr>
      </w:pPr>
      <w:r w:rsidRPr="00714F4D">
        <w:rPr>
          <w:iCs/>
          <w:color w:val="171717"/>
        </w:rPr>
        <w:t>Lakshmi</w:t>
      </w:r>
      <w:r w:rsidRPr="00714F4D">
        <w:rPr>
          <w:iCs/>
          <w:color w:val="171717"/>
          <w:spacing w:val="-1"/>
        </w:rPr>
        <w:t xml:space="preserve"> </w:t>
      </w:r>
      <w:r w:rsidRPr="00714F4D">
        <w:rPr>
          <w:iCs/>
          <w:color w:val="171717"/>
        </w:rPr>
        <w:t>K</w:t>
      </w:r>
      <w:r w:rsidRPr="00714F4D">
        <w:rPr>
          <w:iCs/>
          <w:color w:val="171717"/>
          <w:spacing w:val="1"/>
        </w:rPr>
        <w:t xml:space="preserve"> </w:t>
      </w:r>
      <w:proofErr w:type="spellStart"/>
      <w:r w:rsidRPr="00714F4D">
        <w:rPr>
          <w:iCs/>
          <w:color w:val="171717"/>
        </w:rPr>
        <w:t>K</w:t>
      </w:r>
      <w:proofErr w:type="spellEnd"/>
      <w:r w:rsidRPr="00714F4D">
        <w:rPr>
          <w:iCs/>
          <w:color w:val="171717"/>
          <w:spacing w:val="-12"/>
        </w:rPr>
        <w:t xml:space="preserve"> </w:t>
      </w:r>
      <w:r w:rsidRPr="00714F4D">
        <w:rPr>
          <w:iCs/>
          <w:color w:val="171717"/>
          <w:vertAlign w:val="superscript"/>
        </w:rPr>
        <w:t>1</w:t>
      </w:r>
      <w:r w:rsidRPr="00714F4D">
        <w:rPr>
          <w:iCs/>
          <w:color w:val="171717"/>
        </w:rPr>
        <w:t>, G Vinay Kumar</w:t>
      </w:r>
      <w:r w:rsidRPr="00714F4D">
        <w:rPr>
          <w:iCs/>
          <w:color w:val="171717"/>
          <w:spacing w:val="-1"/>
        </w:rPr>
        <w:t xml:space="preserve"> </w:t>
      </w:r>
      <w:r w:rsidRPr="00714F4D">
        <w:rPr>
          <w:iCs/>
          <w:color w:val="171717"/>
          <w:vertAlign w:val="superscript"/>
        </w:rPr>
        <w:t>2</w:t>
      </w:r>
      <w:r w:rsidRPr="00714F4D">
        <w:rPr>
          <w:iCs/>
          <w:color w:val="171717"/>
        </w:rPr>
        <w:t>,</w:t>
      </w:r>
      <w:r w:rsidRPr="00714F4D">
        <w:rPr>
          <w:iCs/>
          <w:color w:val="171717"/>
          <w:spacing w:val="-5"/>
        </w:rPr>
        <w:t xml:space="preserve"> </w:t>
      </w:r>
      <w:r w:rsidRPr="00714F4D">
        <w:rPr>
          <w:iCs/>
          <w:color w:val="171717"/>
        </w:rPr>
        <w:t>Harshitha A</w:t>
      </w:r>
      <w:r w:rsidRPr="00714F4D">
        <w:rPr>
          <w:iCs/>
          <w:color w:val="171717"/>
          <w:spacing w:val="-2"/>
        </w:rPr>
        <w:t xml:space="preserve"> </w:t>
      </w:r>
      <w:r w:rsidRPr="00714F4D">
        <w:rPr>
          <w:iCs/>
          <w:color w:val="171717"/>
          <w:vertAlign w:val="superscript"/>
        </w:rPr>
        <w:t>3</w:t>
      </w:r>
      <w:r w:rsidRPr="00714F4D">
        <w:rPr>
          <w:iCs/>
          <w:color w:val="171717"/>
        </w:rPr>
        <w:t>,</w:t>
      </w:r>
      <w:r w:rsidRPr="00714F4D">
        <w:rPr>
          <w:iCs/>
          <w:color w:val="171717"/>
          <w:spacing w:val="-3"/>
        </w:rPr>
        <w:t xml:space="preserve"> </w:t>
      </w:r>
      <w:proofErr w:type="spellStart"/>
      <w:r w:rsidRPr="00714F4D">
        <w:rPr>
          <w:iCs/>
          <w:color w:val="171717"/>
        </w:rPr>
        <w:t>Lokaranjan</w:t>
      </w:r>
      <w:proofErr w:type="spellEnd"/>
      <w:r w:rsidRPr="00714F4D">
        <w:rPr>
          <w:iCs/>
          <w:color w:val="171717"/>
        </w:rPr>
        <w:t xml:space="preserve"> B S</w:t>
      </w:r>
      <w:r w:rsidRPr="00714F4D">
        <w:rPr>
          <w:iCs/>
          <w:color w:val="171717"/>
          <w:spacing w:val="-1"/>
        </w:rPr>
        <w:t xml:space="preserve"> </w:t>
      </w:r>
      <w:proofErr w:type="gramStart"/>
      <w:r w:rsidRPr="00714F4D">
        <w:rPr>
          <w:iCs/>
          <w:color w:val="171717"/>
          <w:vertAlign w:val="superscript"/>
        </w:rPr>
        <w:t>4</w:t>
      </w:r>
      <w:proofErr w:type="gramEnd"/>
      <w:r w:rsidRPr="00714F4D">
        <w:rPr>
          <w:iCs/>
          <w:color w:val="171717"/>
          <w:spacing w:val="1"/>
        </w:rPr>
        <w:t xml:space="preserve"> </w:t>
      </w:r>
      <w:r w:rsidRPr="00714F4D">
        <w:rPr>
          <w:iCs/>
          <w:color w:val="171717"/>
        </w:rPr>
        <w:t>and Sai</w:t>
      </w:r>
      <w:r w:rsidRPr="00714F4D">
        <w:rPr>
          <w:iCs/>
          <w:color w:val="171717"/>
          <w:spacing w:val="-2"/>
        </w:rPr>
        <w:t xml:space="preserve"> </w:t>
      </w:r>
      <w:r w:rsidRPr="00714F4D">
        <w:rPr>
          <w:iCs/>
          <w:color w:val="171717"/>
        </w:rPr>
        <w:t>Neha DP</w:t>
      </w:r>
      <w:r w:rsidRPr="00714F4D">
        <w:rPr>
          <w:iCs/>
          <w:color w:val="171717"/>
          <w:spacing w:val="-1"/>
        </w:rPr>
        <w:t xml:space="preserve"> </w:t>
      </w:r>
      <w:r w:rsidRPr="00714F4D">
        <w:rPr>
          <w:iCs/>
          <w:color w:val="171717"/>
          <w:spacing w:val="-10"/>
          <w:vertAlign w:val="superscript"/>
        </w:rPr>
        <w:t>5</w:t>
      </w:r>
    </w:p>
    <w:p w14:paraId="59723C14" w14:textId="77777777" w:rsidR="00B77214" w:rsidRPr="00714F4D" w:rsidRDefault="00B77214" w:rsidP="00B77214">
      <w:pPr>
        <w:pStyle w:val="BodyText"/>
        <w:spacing w:before="20"/>
        <w:ind w:left="288" w:right="294" w:firstLine="0"/>
        <w:jc w:val="center"/>
        <w:rPr>
          <w:iCs/>
        </w:rPr>
      </w:pPr>
      <w:r w:rsidRPr="00714F4D">
        <w:rPr>
          <w:iCs/>
          <w:color w:val="171717"/>
          <w:spacing w:val="-2"/>
        </w:rPr>
        <w:t>Assistant</w:t>
      </w:r>
      <w:r w:rsidRPr="00714F4D">
        <w:rPr>
          <w:iCs/>
          <w:color w:val="171717"/>
          <w:spacing w:val="-5"/>
        </w:rPr>
        <w:t xml:space="preserve"> </w:t>
      </w:r>
      <w:r w:rsidRPr="00714F4D">
        <w:rPr>
          <w:iCs/>
          <w:color w:val="171717"/>
          <w:spacing w:val="-2"/>
        </w:rPr>
        <w:t>Professor, Department</w:t>
      </w:r>
      <w:r w:rsidRPr="00714F4D">
        <w:rPr>
          <w:iCs/>
          <w:color w:val="171717"/>
          <w:spacing w:val="-3"/>
        </w:rPr>
        <w:t xml:space="preserve"> </w:t>
      </w:r>
      <w:r w:rsidRPr="00714F4D">
        <w:rPr>
          <w:iCs/>
          <w:color w:val="171717"/>
          <w:spacing w:val="-2"/>
        </w:rPr>
        <w:t>of</w:t>
      </w:r>
      <w:r w:rsidRPr="00714F4D">
        <w:rPr>
          <w:iCs/>
          <w:color w:val="171717"/>
          <w:spacing w:val="-4"/>
        </w:rPr>
        <w:t xml:space="preserve"> </w:t>
      </w:r>
      <w:r w:rsidRPr="00714F4D">
        <w:rPr>
          <w:iCs/>
          <w:color w:val="171717"/>
          <w:spacing w:val="-2"/>
        </w:rPr>
        <w:t>AI&amp;ML,</w:t>
      </w:r>
      <w:r w:rsidRPr="00714F4D">
        <w:rPr>
          <w:iCs/>
          <w:color w:val="171717"/>
          <w:spacing w:val="-3"/>
        </w:rPr>
        <w:t xml:space="preserve"> </w:t>
      </w:r>
      <w:r w:rsidRPr="00714F4D">
        <w:rPr>
          <w:iCs/>
          <w:color w:val="171717"/>
          <w:spacing w:val="-2"/>
        </w:rPr>
        <w:t>K</w:t>
      </w:r>
      <w:r w:rsidRPr="00714F4D">
        <w:rPr>
          <w:iCs/>
          <w:color w:val="171717"/>
        </w:rPr>
        <w:t xml:space="preserve"> </w:t>
      </w:r>
      <w:r w:rsidRPr="00714F4D">
        <w:rPr>
          <w:iCs/>
          <w:color w:val="171717"/>
          <w:spacing w:val="-2"/>
        </w:rPr>
        <w:t>S</w:t>
      </w:r>
      <w:r w:rsidRPr="00714F4D">
        <w:rPr>
          <w:iCs/>
          <w:color w:val="171717"/>
          <w:spacing w:val="-4"/>
        </w:rPr>
        <w:t xml:space="preserve"> </w:t>
      </w:r>
      <w:r w:rsidRPr="00714F4D">
        <w:rPr>
          <w:iCs/>
          <w:color w:val="171717"/>
          <w:spacing w:val="-2"/>
        </w:rPr>
        <w:t>Institute</w:t>
      </w:r>
      <w:r w:rsidRPr="00714F4D">
        <w:rPr>
          <w:iCs/>
          <w:color w:val="171717"/>
        </w:rPr>
        <w:t xml:space="preserve"> </w:t>
      </w:r>
      <w:r w:rsidRPr="00714F4D">
        <w:rPr>
          <w:iCs/>
          <w:color w:val="171717"/>
          <w:spacing w:val="-2"/>
        </w:rPr>
        <w:t>of</w:t>
      </w:r>
      <w:r w:rsidRPr="00714F4D">
        <w:rPr>
          <w:iCs/>
          <w:color w:val="171717"/>
          <w:spacing w:val="-3"/>
        </w:rPr>
        <w:t xml:space="preserve"> </w:t>
      </w:r>
      <w:r w:rsidRPr="00714F4D">
        <w:rPr>
          <w:iCs/>
          <w:color w:val="171717"/>
          <w:spacing w:val="-2"/>
        </w:rPr>
        <w:t>Technology,</w:t>
      </w:r>
      <w:r w:rsidRPr="00714F4D">
        <w:rPr>
          <w:iCs/>
          <w:color w:val="171717"/>
          <w:spacing w:val="1"/>
        </w:rPr>
        <w:t xml:space="preserve"> </w:t>
      </w:r>
      <w:r w:rsidRPr="00714F4D">
        <w:rPr>
          <w:iCs/>
          <w:color w:val="171717"/>
          <w:spacing w:val="-2"/>
        </w:rPr>
        <w:t>Bengaluru,</w:t>
      </w:r>
      <w:r w:rsidRPr="00714F4D">
        <w:rPr>
          <w:iCs/>
          <w:color w:val="171717"/>
        </w:rPr>
        <w:t xml:space="preserve"> </w:t>
      </w:r>
      <w:r w:rsidRPr="00714F4D">
        <w:rPr>
          <w:iCs/>
          <w:color w:val="171717"/>
          <w:spacing w:val="-2"/>
        </w:rPr>
        <w:t>Karnataka,</w:t>
      </w:r>
      <w:r w:rsidRPr="00714F4D">
        <w:rPr>
          <w:iCs/>
          <w:color w:val="171717"/>
          <w:spacing w:val="1"/>
        </w:rPr>
        <w:t xml:space="preserve"> </w:t>
      </w:r>
      <w:r w:rsidRPr="00714F4D">
        <w:rPr>
          <w:iCs/>
          <w:color w:val="171717"/>
          <w:spacing w:val="-2"/>
        </w:rPr>
        <w:t>India</w:t>
      </w:r>
      <w:r w:rsidRPr="00714F4D">
        <w:rPr>
          <w:iCs/>
          <w:color w:val="171717"/>
          <w:spacing w:val="8"/>
        </w:rPr>
        <w:t xml:space="preserve"> </w:t>
      </w:r>
      <w:r w:rsidRPr="00714F4D">
        <w:rPr>
          <w:iCs/>
          <w:color w:val="171717"/>
          <w:spacing w:val="-10"/>
          <w:vertAlign w:val="superscript"/>
        </w:rPr>
        <w:t>1</w:t>
      </w:r>
    </w:p>
    <w:p w14:paraId="0E77A196" w14:textId="77777777" w:rsidR="00B77214" w:rsidRPr="00714F4D" w:rsidRDefault="00B77214" w:rsidP="00B77214">
      <w:pPr>
        <w:pStyle w:val="BodyText"/>
        <w:spacing w:before="20"/>
        <w:ind w:left="288" w:right="294" w:firstLine="0"/>
        <w:jc w:val="center"/>
        <w:rPr>
          <w:iCs/>
        </w:rPr>
      </w:pPr>
      <w:r w:rsidRPr="00714F4D">
        <w:rPr>
          <w:iCs/>
          <w:color w:val="171717"/>
          <w:spacing w:val="-2"/>
        </w:rPr>
        <w:t>Student,</w:t>
      </w:r>
      <w:r w:rsidRPr="00714F4D">
        <w:rPr>
          <w:iCs/>
          <w:color w:val="171717"/>
          <w:spacing w:val="-5"/>
        </w:rPr>
        <w:t xml:space="preserve"> </w:t>
      </w:r>
      <w:r w:rsidRPr="00714F4D">
        <w:rPr>
          <w:iCs/>
          <w:color w:val="171717"/>
          <w:spacing w:val="-2"/>
        </w:rPr>
        <w:t>Department</w:t>
      </w:r>
      <w:r w:rsidRPr="00714F4D">
        <w:rPr>
          <w:iCs/>
          <w:color w:val="171717"/>
        </w:rPr>
        <w:t xml:space="preserve"> </w:t>
      </w:r>
      <w:r w:rsidRPr="00714F4D">
        <w:rPr>
          <w:iCs/>
          <w:color w:val="171717"/>
          <w:spacing w:val="-2"/>
        </w:rPr>
        <w:t>of</w:t>
      </w:r>
      <w:r w:rsidRPr="00714F4D">
        <w:rPr>
          <w:iCs/>
          <w:color w:val="171717"/>
          <w:spacing w:val="-5"/>
        </w:rPr>
        <w:t xml:space="preserve"> </w:t>
      </w:r>
      <w:r w:rsidRPr="00714F4D">
        <w:rPr>
          <w:iCs/>
          <w:color w:val="171717"/>
          <w:spacing w:val="-2"/>
        </w:rPr>
        <w:t>AI&amp;ML,</w:t>
      </w:r>
      <w:r w:rsidRPr="00714F4D">
        <w:rPr>
          <w:iCs/>
          <w:color w:val="171717"/>
          <w:spacing w:val="2"/>
        </w:rPr>
        <w:t xml:space="preserve"> </w:t>
      </w:r>
      <w:r w:rsidRPr="00714F4D">
        <w:rPr>
          <w:iCs/>
          <w:color w:val="171717"/>
          <w:spacing w:val="-2"/>
        </w:rPr>
        <w:t>K</w:t>
      </w:r>
      <w:r w:rsidRPr="00714F4D">
        <w:rPr>
          <w:iCs/>
          <w:color w:val="171717"/>
          <w:spacing w:val="-3"/>
        </w:rPr>
        <w:t xml:space="preserve"> </w:t>
      </w:r>
      <w:r w:rsidRPr="00714F4D">
        <w:rPr>
          <w:iCs/>
          <w:color w:val="171717"/>
          <w:spacing w:val="-2"/>
        </w:rPr>
        <w:t>S</w:t>
      </w:r>
      <w:r w:rsidRPr="00714F4D">
        <w:rPr>
          <w:iCs/>
          <w:color w:val="171717"/>
          <w:spacing w:val="-3"/>
        </w:rPr>
        <w:t xml:space="preserve"> </w:t>
      </w:r>
      <w:r w:rsidRPr="00714F4D">
        <w:rPr>
          <w:iCs/>
          <w:color w:val="171717"/>
          <w:spacing w:val="-2"/>
        </w:rPr>
        <w:t>Institute</w:t>
      </w:r>
      <w:r w:rsidRPr="00714F4D">
        <w:rPr>
          <w:iCs/>
          <w:color w:val="171717"/>
        </w:rPr>
        <w:t xml:space="preserve"> </w:t>
      </w:r>
      <w:r w:rsidRPr="00714F4D">
        <w:rPr>
          <w:iCs/>
          <w:color w:val="171717"/>
          <w:spacing w:val="-2"/>
        </w:rPr>
        <w:t>of</w:t>
      </w:r>
      <w:r w:rsidRPr="00714F4D">
        <w:rPr>
          <w:iCs/>
          <w:color w:val="171717"/>
          <w:spacing w:val="-4"/>
        </w:rPr>
        <w:t xml:space="preserve"> </w:t>
      </w:r>
      <w:r w:rsidRPr="00714F4D">
        <w:rPr>
          <w:iCs/>
          <w:color w:val="171717"/>
          <w:spacing w:val="-2"/>
        </w:rPr>
        <w:t>Technology,</w:t>
      </w:r>
      <w:r w:rsidRPr="00714F4D">
        <w:rPr>
          <w:iCs/>
          <w:color w:val="171717"/>
        </w:rPr>
        <w:t xml:space="preserve"> </w:t>
      </w:r>
      <w:r w:rsidRPr="00714F4D">
        <w:rPr>
          <w:iCs/>
          <w:color w:val="171717"/>
          <w:spacing w:val="-2"/>
        </w:rPr>
        <w:t>Bengaluru,</w:t>
      </w:r>
      <w:r w:rsidRPr="00714F4D">
        <w:rPr>
          <w:iCs/>
          <w:color w:val="171717"/>
        </w:rPr>
        <w:t xml:space="preserve"> </w:t>
      </w:r>
      <w:r w:rsidRPr="00714F4D">
        <w:rPr>
          <w:iCs/>
          <w:color w:val="171717"/>
          <w:spacing w:val="-2"/>
        </w:rPr>
        <w:t>Karnataka,</w:t>
      </w:r>
      <w:r w:rsidRPr="00714F4D">
        <w:rPr>
          <w:iCs/>
          <w:color w:val="171717"/>
        </w:rPr>
        <w:t xml:space="preserve"> </w:t>
      </w:r>
      <w:r w:rsidRPr="00714F4D">
        <w:rPr>
          <w:iCs/>
          <w:color w:val="171717"/>
          <w:spacing w:val="-2"/>
        </w:rPr>
        <w:t>India</w:t>
      </w:r>
      <w:r w:rsidRPr="00714F4D">
        <w:rPr>
          <w:iCs/>
          <w:color w:val="171717"/>
          <w:spacing w:val="6"/>
        </w:rPr>
        <w:t xml:space="preserve"> </w:t>
      </w:r>
      <w:r w:rsidRPr="00714F4D">
        <w:rPr>
          <w:iCs/>
          <w:color w:val="171717"/>
          <w:spacing w:val="-2"/>
          <w:vertAlign w:val="superscript"/>
        </w:rPr>
        <w:t>2-</w:t>
      </w:r>
      <w:r w:rsidRPr="00714F4D">
        <w:rPr>
          <w:iCs/>
          <w:color w:val="171717"/>
          <w:spacing w:val="-10"/>
          <w:vertAlign w:val="superscript"/>
        </w:rPr>
        <w:t>5</w:t>
      </w:r>
    </w:p>
    <w:p w14:paraId="7F7663FB"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7BE685B2" w14:textId="77777777" w:rsidR="007079C8" w:rsidRDefault="007079C8" w:rsidP="007079C8">
      <w:pPr>
        <w:pStyle w:val="Abstract"/>
        <w:spacing w:after="0"/>
        <w:ind w:firstLine="0"/>
        <w:rPr>
          <w:i/>
          <w:iCs/>
          <w:sz w:val="20"/>
          <w:szCs w:val="20"/>
        </w:rPr>
      </w:pPr>
    </w:p>
    <w:p w14:paraId="1062F2FC" w14:textId="58112BB6" w:rsidR="007079C8" w:rsidRDefault="00962AC7" w:rsidP="00B77214">
      <w:pPr>
        <w:pStyle w:val="Abstract"/>
        <w:spacing w:after="0"/>
        <w:ind w:firstLine="0"/>
        <w:rPr>
          <w:rFonts w:eastAsia="Calibri"/>
          <w:b w:val="0"/>
          <w:sz w:val="20"/>
          <w:szCs w:val="20"/>
          <w:lang w:eastAsia="en-US"/>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B77214" w:rsidRPr="00B77214">
        <w:rPr>
          <w:rFonts w:eastAsia="Calibri"/>
          <w:b w:val="0"/>
          <w:sz w:val="20"/>
          <w:szCs w:val="20"/>
          <w:lang w:eastAsia="en-US"/>
        </w:rPr>
        <w:t>The increasing prevalence of cyberbullying on social media has necessitated the development of advanced detection mechanisms. Machine learning (ML) and natural language processing (NLP) techniques provide an effective means to analyze vast amounts of text data and identify cyberbullying patterns. This paper explores the application of ML and NLP techniques in detecting cyberbullying behavior. The methodology involves preprocessing social media comments, extracting relevant linguistic features, and training classification models to distinguish between bullying and non-bullying content. Various machine learning algorithms, such as logistic regression, decision trees, random forest, gradient boosting, and K-nearest neighbors, are employed. The experimental results indicate that the random forest classifier outperforms other models in accuracy, demonstrating the efficacy of the proposed system in detecting cyberbullying. Additionally, the paper discusses challenges such as detecting sarcasm, handling multilingual text, and mitigating bias in training datasets. Future work involves enhancing model adaptability using transformer-based architectures and integrating explainable AI techniques for improved interpretability. Moreover, considerations for real-time deployment, ethical concerns, and user privacy are addressed to ensure responsible AI-driven moderation. The results highlight the potential for real-time applications and automated moderation tools.</w:t>
      </w:r>
    </w:p>
    <w:p w14:paraId="546D709D" w14:textId="77777777" w:rsidR="00B77214" w:rsidRDefault="00B77214" w:rsidP="00B77214">
      <w:pPr>
        <w:pStyle w:val="Abstract"/>
        <w:spacing w:after="0"/>
        <w:ind w:firstLine="0"/>
        <w:rPr>
          <w:i/>
          <w:sz w:val="20"/>
          <w:szCs w:val="20"/>
        </w:rPr>
      </w:pPr>
    </w:p>
    <w:p w14:paraId="48ADD89A" w14:textId="417FD01A" w:rsidR="00B77214"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B77214" w:rsidRPr="00B77214">
        <w:rPr>
          <w:rFonts w:eastAsia="Times New Roman"/>
          <w:sz w:val="20"/>
          <w:szCs w:val="20"/>
        </w:rPr>
        <w:t>Machine learning (ML), natural language processing (NLP), sentiment analysis, classification models, explainable AI, transformer models, real-time monitoring, ethical AI, automated moderation</w:t>
      </w:r>
    </w:p>
    <w:p w14:paraId="71951E4A"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00B7F692" w14:textId="77777777" w:rsidR="00692375" w:rsidRDefault="00092B52" w:rsidP="00782518">
      <w:pPr>
        <w:pStyle w:val="Heading1"/>
        <w:numPr>
          <w:ilvl w:val="0"/>
          <w:numId w:val="1"/>
        </w:numPr>
        <w:jc w:val="left"/>
        <w:rPr>
          <w:b/>
        </w:rPr>
      </w:pPr>
      <w:r>
        <w:rPr>
          <w:b/>
        </w:rPr>
        <w:t>Introduction</w:t>
      </w:r>
    </w:p>
    <w:p w14:paraId="2C7AF1EB" w14:textId="77777777" w:rsidR="00A9368B" w:rsidRDefault="00A9368B" w:rsidP="00A9368B">
      <w:pPr>
        <w:pStyle w:val="BodyText"/>
        <w:rPr>
          <w:lang w:eastAsia="en-US"/>
        </w:rPr>
      </w:pPr>
    </w:p>
    <w:p w14:paraId="7A169B94" w14:textId="77777777" w:rsidR="00B77214" w:rsidRDefault="00B77214" w:rsidP="00B77214">
      <w:pPr>
        <w:pStyle w:val="BodyText"/>
        <w:spacing w:before="20"/>
        <w:ind w:firstLine="0"/>
      </w:pPr>
      <w:r>
        <w:rPr>
          <w:color w:val="171717"/>
        </w:rPr>
        <w:t>In</w:t>
      </w:r>
      <w:r>
        <w:rPr>
          <w:color w:val="171717"/>
          <w:spacing w:val="-6"/>
        </w:rPr>
        <w:t xml:space="preserve"> </w:t>
      </w:r>
      <w:r>
        <w:rPr>
          <w:color w:val="171717"/>
        </w:rPr>
        <w:t>today’s</w:t>
      </w:r>
      <w:r>
        <w:rPr>
          <w:color w:val="171717"/>
          <w:spacing w:val="-8"/>
        </w:rPr>
        <w:t xml:space="preserve"> </w:t>
      </w:r>
      <w:r>
        <w:rPr>
          <w:color w:val="171717"/>
        </w:rPr>
        <w:t>digital</w:t>
      </w:r>
      <w:r>
        <w:rPr>
          <w:color w:val="171717"/>
          <w:spacing w:val="-8"/>
        </w:rPr>
        <w:t xml:space="preserve"> </w:t>
      </w:r>
      <w:r>
        <w:rPr>
          <w:color w:val="171717"/>
        </w:rPr>
        <w:t>era,</w:t>
      </w:r>
      <w:r>
        <w:rPr>
          <w:color w:val="171717"/>
          <w:spacing w:val="-7"/>
        </w:rPr>
        <w:t xml:space="preserve"> </w:t>
      </w:r>
      <w:r>
        <w:rPr>
          <w:color w:val="171717"/>
        </w:rPr>
        <w:t>the</w:t>
      </w:r>
      <w:r>
        <w:rPr>
          <w:color w:val="171717"/>
          <w:spacing w:val="-8"/>
        </w:rPr>
        <w:t xml:space="preserve"> </w:t>
      </w:r>
      <w:r>
        <w:rPr>
          <w:color w:val="171717"/>
        </w:rPr>
        <w:t>rapid</w:t>
      </w:r>
      <w:r>
        <w:rPr>
          <w:color w:val="171717"/>
          <w:spacing w:val="-8"/>
        </w:rPr>
        <w:t xml:space="preserve"> </w:t>
      </w:r>
      <w:r>
        <w:rPr>
          <w:color w:val="171717"/>
        </w:rPr>
        <w:t>expansion</w:t>
      </w:r>
      <w:r>
        <w:rPr>
          <w:color w:val="171717"/>
          <w:spacing w:val="-8"/>
        </w:rPr>
        <w:t xml:space="preserve"> </w:t>
      </w:r>
      <w:r>
        <w:rPr>
          <w:color w:val="171717"/>
        </w:rPr>
        <w:t>of</w:t>
      </w:r>
      <w:r>
        <w:rPr>
          <w:color w:val="171717"/>
          <w:spacing w:val="-8"/>
        </w:rPr>
        <w:t xml:space="preserve"> </w:t>
      </w:r>
      <w:r>
        <w:rPr>
          <w:color w:val="171717"/>
        </w:rPr>
        <w:t>social</w:t>
      </w:r>
      <w:r>
        <w:rPr>
          <w:color w:val="171717"/>
          <w:spacing w:val="-7"/>
        </w:rPr>
        <w:t xml:space="preserve"> </w:t>
      </w:r>
      <w:r>
        <w:rPr>
          <w:color w:val="171717"/>
        </w:rPr>
        <w:t>media and online communication platforms has transformed how individuals interact. While these advancements foster</w:t>
      </w:r>
      <w:r>
        <w:rPr>
          <w:color w:val="171717"/>
          <w:spacing w:val="-13"/>
        </w:rPr>
        <w:t xml:space="preserve"> </w:t>
      </w:r>
      <w:r>
        <w:rPr>
          <w:color w:val="171717"/>
        </w:rPr>
        <w:t>global</w:t>
      </w:r>
      <w:r>
        <w:rPr>
          <w:color w:val="171717"/>
          <w:spacing w:val="-12"/>
        </w:rPr>
        <w:t xml:space="preserve"> </w:t>
      </w:r>
      <w:r>
        <w:rPr>
          <w:color w:val="171717"/>
        </w:rPr>
        <w:t>connectivity</w:t>
      </w:r>
      <w:r>
        <w:rPr>
          <w:color w:val="171717"/>
          <w:spacing w:val="-13"/>
        </w:rPr>
        <w:t xml:space="preserve"> </w:t>
      </w:r>
      <w:r>
        <w:rPr>
          <w:color w:val="171717"/>
        </w:rPr>
        <w:t>and</w:t>
      </w:r>
      <w:r>
        <w:rPr>
          <w:color w:val="171717"/>
          <w:spacing w:val="-12"/>
        </w:rPr>
        <w:t xml:space="preserve"> </w:t>
      </w:r>
      <w:r>
        <w:rPr>
          <w:color w:val="171717"/>
        </w:rPr>
        <w:t>information</w:t>
      </w:r>
      <w:r>
        <w:rPr>
          <w:color w:val="171717"/>
          <w:spacing w:val="-13"/>
        </w:rPr>
        <w:t xml:space="preserve"> </w:t>
      </w:r>
      <w:r>
        <w:rPr>
          <w:color w:val="171717"/>
        </w:rPr>
        <w:t>exchange,</w:t>
      </w:r>
      <w:r>
        <w:rPr>
          <w:color w:val="171717"/>
          <w:spacing w:val="-12"/>
        </w:rPr>
        <w:t xml:space="preserve"> </w:t>
      </w:r>
      <w:r>
        <w:rPr>
          <w:color w:val="171717"/>
        </w:rPr>
        <w:t>they have also given rise to cyberbullying—a pervasive issue affecting individuals of all ages. Cyberbullying encompasses various forms of online harassment, including threats, humiliation, and defamation, often leading to severe emotional and psychological distress. Traditional</w:t>
      </w:r>
      <w:r>
        <w:rPr>
          <w:color w:val="171717"/>
          <w:spacing w:val="-9"/>
        </w:rPr>
        <w:t xml:space="preserve"> </w:t>
      </w:r>
      <w:r>
        <w:rPr>
          <w:color w:val="171717"/>
        </w:rPr>
        <w:t>methods</w:t>
      </w:r>
      <w:r>
        <w:rPr>
          <w:color w:val="171717"/>
          <w:spacing w:val="-9"/>
        </w:rPr>
        <w:t xml:space="preserve"> </w:t>
      </w:r>
      <w:r>
        <w:rPr>
          <w:color w:val="171717"/>
        </w:rPr>
        <w:t>of</w:t>
      </w:r>
      <w:r>
        <w:rPr>
          <w:color w:val="171717"/>
          <w:spacing w:val="-9"/>
        </w:rPr>
        <w:t xml:space="preserve"> </w:t>
      </w:r>
      <w:r>
        <w:rPr>
          <w:color w:val="171717"/>
        </w:rPr>
        <w:t>addressing</w:t>
      </w:r>
      <w:r>
        <w:rPr>
          <w:color w:val="171717"/>
          <w:spacing w:val="-8"/>
        </w:rPr>
        <w:t xml:space="preserve"> </w:t>
      </w:r>
      <w:r>
        <w:rPr>
          <w:color w:val="171717"/>
        </w:rPr>
        <w:t>cyberbullying,</w:t>
      </w:r>
      <w:r>
        <w:rPr>
          <w:color w:val="171717"/>
          <w:spacing w:val="-9"/>
        </w:rPr>
        <w:t xml:space="preserve"> </w:t>
      </w:r>
      <w:r>
        <w:rPr>
          <w:color w:val="171717"/>
        </w:rPr>
        <w:t>such</w:t>
      </w:r>
      <w:r>
        <w:rPr>
          <w:color w:val="171717"/>
          <w:spacing w:val="-8"/>
        </w:rPr>
        <w:t xml:space="preserve"> </w:t>
      </w:r>
      <w:r>
        <w:rPr>
          <w:color w:val="171717"/>
        </w:rPr>
        <w:t>as manual content</w:t>
      </w:r>
      <w:r>
        <w:rPr>
          <w:color w:val="171717"/>
          <w:spacing w:val="-4"/>
        </w:rPr>
        <w:t xml:space="preserve"> </w:t>
      </w:r>
      <w:r>
        <w:rPr>
          <w:color w:val="171717"/>
        </w:rPr>
        <w:t>moderation</w:t>
      </w:r>
      <w:r>
        <w:rPr>
          <w:color w:val="171717"/>
          <w:spacing w:val="-2"/>
        </w:rPr>
        <w:t xml:space="preserve"> </w:t>
      </w:r>
      <w:r>
        <w:rPr>
          <w:color w:val="171717"/>
        </w:rPr>
        <w:t>and keyword-based</w:t>
      </w:r>
      <w:r>
        <w:rPr>
          <w:color w:val="171717"/>
          <w:spacing w:val="-2"/>
        </w:rPr>
        <w:t xml:space="preserve"> </w:t>
      </w:r>
      <w:r>
        <w:rPr>
          <w:color w:val="171717"/>
        </w:rPr>
        <w:t>filtering, have proven insufficient in detecting nuanced and context-dependent forms of online abuse, including sarcasm,</w:t>
      </w:r>
      <w:r>
        <w:rPr>
          <w:color w:val="171717"/>
          <w:spacing w:val="-13"/>
        </w:rPr>
        <w:t xml:space="preserve"> </w:t>
      </w:r>
      <w:r>
        <w:rPr>
          <w:color w:val="171717"/>
        </w:rPr>
        <w:t>implicit</w:t>
      </w:r>
      <w:r>
        <w:rPr>
          <w:color w:val="171717"/>
          <w:spacing w:val="-12"/>
        </w:rPr>
        <w:t xml:space="preserve"> </w:t>
      </w:r>
      <w:r>
        <w:rPr>
          <w:color w:val="171717"/>
        </w:rPr>
        <w:t>threats,</w:t>
      </w:r>
      <w:r>
        <w:rPr>
          <w:color w:val="171717"/>
          <w:spacing w:val="-13"/>
        </w:rPr>
        <w:t xml:space="preserve"> </w:t>
      </w:r>
      <w:r>
        <w:rPr>
          <w:color w:val="171717"/>
        </w:rPr>
        <w:t>and</w:t>
      </w:r>
      <w:r>
        <w:rPr>
          <w:color w:val="171717"/>
          <w:spacing w:val="-12"/>
        </w:rPr>
        <w:t xml:space="preserve"> </w:t>
      </w:r>
      <w:r>
        <w:rPr>
          <w:color w:val="171717"/>
        </w:rPr>
        <w:t>coded</w:t>
      </w:r>
      <w:r>
        <w:rPr>
          <w:color w:val="171717"/>
          <w:spacing w:val="-13"/>
        </w:rPr>
        <w:t xml:space="preserve"> </w:t>
      </w:r>
      <w:r>
        <w:rPr>
          <w:color w:val="171717"/>
        </w:rPr>
        <w:t>language.</w:t>
      </w:r>
      <w:r>
        <w:rPr>
          <w:color w:val="171717"/>
          <w:spacing w:val="-12"/>
        </w:rPr>
        <w:t xml:space="preserve"> </w:t>
      </w:r>
      <w:r>
        <w:rPr>
          <w:color w:val="171717"/>
        </w:rPr>
        <w:t>The</w:t>
      </w:r>
      <w:r>
        <w:rPr>
          <w:color w:val="171717"/>
          <w:spacing w:val="-13"/>
        </w:rPr>
        <w:t xml:space="preserve"> </w:t>
      </w:r>
      <w:r>
        <w:rPr>
          <w:color w:val="171717"/>
        </w:rPr>
        <w:t>lack</w:t>
      </w:r>
      <w:r>
        <w:rPr>
          <w:color w:val="171717"/>
          <w:spacing w:val="-12"/>
        </w:rPr>
        <w:t xml:space="preserve"> </w:t>
      </w:r>
      <w:r>
        <w:rPr>
          <w:color w:val="171717"/>
        </w:rPr>
        <w:t>of efficient and scalable detection mechanisms has contributed to the persistence of this problem, making it crucial to develop more sophisticated solutions.</w:t>
      </w:r>
    </w:p>
    <w:p w14:paraId="505B6A16" w14:textId="77777777" w:rsidR="00B77214" w:rsidRDefault="00B77214" w:rsidP="00B77214">
      <w:pPr>
        <w:pStyle w:val="BodyText"/>
        <w:spacing w:before="20"/>
        <w:ind w:right="1" w:firstLine="0"/>
        <w:rPr>
          <w:color w:val="171717"/>
        </w:rPr>
      </w:pPr>
      <w:r>
        <w:rPr>
          <w:color w:val="171717"/>
        </w:rPr>
        <w:t>To combat these challenges, this paper proposes the implementation of an AI-driven cyberbullying detection system that leverages advanced Natural Language Processing (NLP) and Machine Learning (ML) techniques.</w:t>
      </w:r>
      <w:r>
        <w:rPr>
          <w:color w:val="171717"/>
          <w:spacing w:val="-9"/>
        </w:rPr>
        <w:t xml:space="preserve"> </w:t>
      </w:r>
      <w:r>
        <w:rPr>
          <w:color w:val="171717"/>
        </w:rPr>
        <w:t>Unlike</w:t>
      </w:r>
      <w:r>
        <w:rPr>
          <w:color w:val="171717"/>
          <w:spacing w:val="-10"/>
        </w:rPr>
        <w:t xml:space="preserve"> </w:t>
      </w:r>
      <w:r>
        <w:rPr>
          <w:color w:val="171717"/>
        </w:rPr>
        <w:t>conventional</w:t>
      </w:r>
      <w:r>
        <w:rPr>
          <w:color w:val="171717"/>
          <w:spacing w:val="-9"/>
        </w:rPr>
        <w:t xml:space="preserve"> </w:t>
      </w:r>
      <w:r>
        <w:rPr>
          <w:color w:val="171717"/>
        </w:rPr>
        <w:t>moderation</w:t>
      </w:r>
      <w:r>
        <w:rPr>
          <w:color w:val="171717"/>
          <w:spacing w:val="-8"/>
        </w:rPr>
        <w:t xml:space="preserve"> </w:t>
      </w:r>
      <w:r>
        <w:rPr>
          <w:color w:val="171717"/>
        </w:rPr>
        <w:t>systems</w:t>
      </w:r>
      <w:r>
        <w:rPr>
          <w:color w:val="171717"/>
          <w:spacing w:val="-10"/>
        </w:rPr>
        <w:t xml:space="preserve"> </w:t>
      </w:r>
      <w:r>
        <w:rPr>
          <w:color w:val="171717"/>
        </w:rPr>
        <w:t>that rely solely on predefined word lists, our approach integrates</w:t>
      </w:r>
      <w:r>
        <w:rPr>
          <w:color w:val="171717"/>
          <w:spacing w:val="-12"/>
        </w:rPr>
        <w:t xml:space="preserve"> </w:t>
      </w:r>
      <w:r>
        <w:rPr>
          <w:color w:val="171717"/>
        </w:rPr>
        <w:t>deep</w:t>
      </w:r>
      <w:r>
        <w:rPr>
          <w:color w:val="171717"/>
          <w:spacing w:val="-11"/>
        </w:rPr>
        <w:t xml:space="preserve"> </w:t>
      </w:r>
      <w:r>
        <w:rPr>
          <w:color w:val="171717"/>
        </w:rPr>
        <w:t>learning</w:t>
      </w:r>
      <w:r>
        <w:rPr>
          <w:color w:val="171717"/>
          <w:spacing w:val="-11"/>
        </w:rPr>
        <w:t xml:space="preserve"> </w:t>
      </w:r>
      <w:r>
        <w:rPr>
          <w:color w:val="171717"/>
        </w:rPr>
        <w:t>models</w:t>
      </w:r>
      <w:r>
        <w:rPr>
          <w:color w:val="171717"/>
          <w:spacing w:val="-12"/>
        </w:rPr>
        <w:t xml:space="preserve"> </w:t>
      </w:r>
      <w:r>
        <w:rPr>
          <w:color w:val="171717"/>
        </w:rPr>
        <w:t>capable</w:t>
      </w:r>
      <w:r>
        <w:rPr>
          <w:color w:val="171717"/>
          <w:spacing w:val="-12"/>
        </w:rPr>
        <w:t xml:space="preserve"> </w:t>
      </w:r>
      <w:r>
        <w:rPr>
          <w:color w:val="171717"/>
        </w:rPr>
        <w:t>of</w:t>
      </w:r>
      <w:r>
        <w:rPr>
          <w:color w:val="171717"/>
          <w:spacing w:val="-11"/>
        </w:rPr>
        <w:t xml:space="preserve"> </w:t>
      </w:r>
      <w:r>
        <w:rPr>
          <w:color w:val="171717"/>
        </w:rPr>
        <w:t>understanding linguistic context, sentiment, and intent. This ensures a more accurate and adaptive mechanism for identifying harmful interactions across various digital platforms. By utilizing real-time analysis and multilingual support, the system enhances online safety while minimizing false positives and negatives.</w:t>
      </w:r>
    </w:p>
    <w:p w14:paraId="00220529" w14:textId="77777777" w:rsidR="00B77214" w:rsidRDefault="00B77214" w:rsidP="00B77214">
      <w:pPr>
        <w:pStyle w:val="BodyText"/>
        <w:spacing w:before="20"/>
        <w:ind w:firstLine="0"/>
      </w:pPr>
      <w:r>
        <w:rPr>
          <w:color w:val="171717"/>
        </w:rPr>
        <w:t>A significant aspect of cyberbullying detection is its ethical and psychological implications. Victims of cyberbullying often experience long-term emotional distress, anxiety, and in severe cases, suicidal thoughts.</w:t>
      </w:r>
    </w:p>
    <w:p w14:paraId="342CA2DA" w14:textId="77777777" w:rsidR="00B77214" w:rsidRDefault="00B77214" w:rsidP="00B77214">
      <w:pPr>
        <w:pStyle w:val="BodyText"/>
        <w:spacing w:before="20"/>
        <w:ind w:right="355" w:firstLine="0"/>
        <w:rPr>
          <w:color w:val="171717"/>
          <w:spacing w:val="-2"/>
        </w:rPr>
      </w:pPr>
      <w:r>
        <w:rPr>
          <w:color w:val="171717"/>
        </w:rPr>
        <w:t>However,</w:t>
      </w:r>
      <w:r>
        <w:rPr>
          <w:color w:val="171717"/>
          <w:spacing w:val="-13"/>
        </w:rPr>
        <w:t xml:space="preserve"> </w:t>
      </w:r>
      <w:r>
        <w:rPr>
          <w:color w:val="171717"/>
        </w:rPr>
        <w:t>automated</w:t>
      </w:r>
      <w:r>
        <w:rPr>
          <w:color w:val="171717"/>
          <w:spacing w:val="-12"/>
        </w:rPr>
        <w:t xml:space="preserve"> </w:t>
      </w:r>
      <w:r>
        <w:rPr>
          <w:color w:val="171717"/>
        </w:rPr>
        <w:t>moderation</w:t>
      </w:r>
      <w:r>
        <w:rPr>
          <w:color w:val="171717"/>
          <w:spacing w:val="-13"/>
        </w:rPr>
        <w:t xml:space="preserve"> </w:t>
      </w:r>
      <w:r>
        <w:rPr>
          <w:color w:val="171717"/>
        </w:rPr>
        <w:t>systems</w:t>
      </w:r>
      <w:r>
        <w:rPr>
          <w:color w:val="171717"/>
          <w:spacing w:val="-12"/>
        </w:rPr>
        <w:t xml:space="preserve"> </w:t>
      </w:r>
      <w:r>
        <w:rPr>
          <w:color w:val="171717"/>
        </w:rPr>
        <w:t>must</w:t>
      </w:r>
      <w:r>
        <w:rPr>
          <w:color w:val="171717"/>
          <w:spacing w:val="-13"/>
        </w:rPr>
        <w:t xml:space="preserve"> </w:t>
      </w:r>
      <w:r>
        <w:rPr>
          <w:color w:val="171717"/>
        </w:rPr>
        <w:t>also</w:t>
      </w:r>
      <w:r>
        <w:rPr>
          <w:color w:val="171717"/>
          <w:spacing w:val="-12"/>
        </w:rPr>
        <w:t xml:space="preserve"> </w:t>
      </w:r>
      <w:r>
        <w:rPr>
          <w:color w:val="171717"/>
        </w:rPr>
        <w:t xml:space="preserve">balance the need for free speech with responsible intervention. Addressing these concerns, our proposed framework incorporates explainable AI techniques to improve transparency and fairness in detection outcomes, ensuring that flagged content is reviewed with contextual </w:t>
      </w:r>
      <w:r>
        <w:rPr>
          <w:color w:val="171717"/>
          <w:spacing w:val="-2"/>
        </w:rPr>
        <w:t>understanding.</w:t>
      </w:r>
    </w:p>
    <w:p w14:paraId="23CEF936" w14:textId="77777777" w:rsidR="00B77214" w:rsidRDefault="00B77214" w:rsidP="00B77214">
      <w:pPr>
        <w:pStyle w:val="BodyText"/>
        <w:spacing w:before="20"/>
        <w:ind w:right="355" w:firstLine="0"/>
        <w:rPr>
          <w:color w:val="171717"/>
          <w:spacing w:val="-2"/>
        </w:rPr>
      </w:pPr>
    </w:p>
    <w:p w14:paraId="3BA91849" w14:textId="77777777" w:rsidR="00B77214" w:rsidRDefault="00B77214" w:rsidP="00B77214">
      <w:pPr>
        <w:pStyle w:val="BodyText"/>
        <w:spacing w:before="20"/>
        <w:ind w:right="355" w:firstLine="0"/>
      </w:pPr>
    </w:p>
    <w:p w14:paraId="2F705E70" w14:textId="77777777" w:rsidR="00B77214" w:rsidRDefault="00B77214" w:rsidP="00B77214">
      <w:pPr>
        <w:pStyle w:val="BodyText"/>
        <w:spacing w:before="20"/>
        <w:ind w:right="358" w:firstLine="0"/>
        <w:rPr>
          <w:color w:val="171717"/>
          <w:spacing w:val="-2"/>
        </w:rPr>
      </w:pPr>
      <w:r>
        <w:rPr>
          <w:color w:val="171717"/>
        </w:rPr>
        <w:lastRenderedPageBreak/>
        <w:t xml:space="preserve">The proposed system is designed with the following key </w:t>
      </w:r>
      <w:r>
        <w:rPr>
          <w:color w:val="171717"/>
          <w:spacing w:val="-2"/>
        </w:rPr>
        <w:t>objectives:</w:t>
      </w:r>
    </w:p>
    <w:p w14:paraId="5D0A9FCD" w14:textId="77777777" w:rsidR="00B77214" w:rsidRDefault="00B77214" w:rsidP="00B77214">
      <w:pPr>
        <w:pStyle w:val="BodyText"/>
        <w:spacing w:before="20"/>
        <w:ind w:right="358" w:firstLine="0"/>
        <w:rPr>
          <w:color w:val="171717"/>
          <w:spacing w:val="-2"/>
        </w:rPr>
      </w:pPr>
    </w:p>
    <w:p w14:paraId="1B93FED0" w14:textId="77777777" w:rsidR="00B77214" w:rsidRDefault="00B77214" w:rsidP="0041509E">
      <w:pPr>
        <w:pStyle w:val="ListParagraph"/>
        <w:widowControl w:val="0"/>
        <w:numPr>
          <w:ilvl w:val="0"/>
          <w:numId w:val="11"/>
        </w:numPr>
        <w:tabs>
          <w:tab w:val="left" w:pos="720"/>
        </w:tabs>
        <w:autoSpaceDE w:val="0"/>
        <w:autoSpaceDN w:val="0"/>
        <w:spacing w:before="20" w:after="240"/>
        <w:ind w:left="288" w:right="354"/>
        <w:contextualSpacing w:val="0"/>
        <w:jc w:val="both"/>
        <w:rPr>
          <w:sz w:val="20"/>
        </w:rPr>
      </w:pPr>
      <w:r>
        <w:rPr>
          <w:b/>
          <w:color w:val="171717"/>
          <w:sz w:val="20"/>
        </w:rPr>
        <w:t xml:space="preserve">Developing an AI-Powered Cyberbullying Detection System: </w:t>
      </w:r>
      <w:r>
        <w:rPr>
          <w:color w:val="171717"/>
          <w:sz w:val="20"/>
        </w:rPr>
        <w:t xml:space="preserve">The system will employ state-of- the-art NLP models to </w:t>
      </w:r>
      <w:proofErr w:type="spellStart"/>
      <w:r>
        <w:rPr>
          <w:color w:val="171717"/>
          <w:sz w:val="20"/>
        </w:rPr>
        <w:t>analyze</w:t>
      </w:r>
      <w:proofErr w:type="spellEnd"/>
      <w:r>
        <w:rPr>
          <w:color w:val="171717"/>
          <w:sz w:val="20"/>
        </w:rPr>
        <w:t xml:space="preserve"> text-based interactions across multiple platforms, detecting various forms of cyberbullying with high accuracy.</w:t>
      </w:r>
    </w:p>
    <w:p w14:paraId="17A326B0" w14:textId="77777777" w:rsidR="00B77214" w:rsidRPr="00714F4D" w:rsidRDefault="00B77214" w:rsidP="0041509E">
      <w:pPr>
        <w:pStyle w:val="ListParagraph"/>
        <w:widowControl w:val="0"/>
        <w:numPr>
          <w:ilvl w:val="0"/>
          <w:numId w:val="11"/>
        </w:numPr>
        <w:tabs>
          <w:tab w:val="left" w:pos="720"/>
        </w:tabs>
        <w:autoSpaceDE w:val="0"/>
        <w:autoSpaceDN w:val="0"/>
        <w:spacing w:before="20" w:after="240"/>
        <w:ind w:left="288" w:right="357"/>
        <w:contextualSpacing w:val="0"/>
        <w:jc w:val="both"/>
        <w:rPr>
          <w:sz w:val="20"/>
        </w:rPr>
      </w:pPr>
      <w:r>
        <w:rPr>
          <w:b/>
          <w:color w:val="171717"/>
          <w:sz w:val="20"/>
        </w:rPr>
        <w:t>Integrating</w:t>
      </w:r>
      <w:r>
        <w:rPr>
          <w:b/>
          <w:color w:val="171717"/>
          <w:spacing w:val="-11"/>
          <w:sz w:val="20"/>
        </w:rPr>
        <w:t xml:space="preserve"> </w:t>
      </w:r>
      <w:r>
        <w:rPr>
          <w:b/>
          <w:color w:val="171717"/>
          <w:sz w:val="20"/>
        </w:rPr>
        <w:t>Context-Aware</w:t>
      </w:r>
      <w:r>
        <w:rPr>
          <w:b/>
          <w:color w:val="171717"/>
          <w:spacing w:val="-13"/>
          <w:sz w:val="20"/>
        </w:rPr>
        <w:t xml:space="preserve"> </w:t>
      </w:r>
      <w:r>
        <w:rPr>
          <w:b/>
          <w:color w:val="171717"/>
          <w:sz w:val="20"/>
        </w:rPr>
        <w:t>Detection</w:t>
      </w:r>
      <w:r>
        <w:rPr>
          <w:b/>
          <w:color w:val="171717"/>
          <w:spacing w:val="-11"/>
          <w:sz w:val="20"/>
        </w:rPr>
        <w:t xml:space="preserve"> </w:t>
      </w:r>
      <w:r>
        <w:rPr>
          <w:b/>
          <w:color w:val="171717"/>
          <w:sz w:val="20"/>
        </w:rPr>
        <w:t xml:space="preserve">Mechanisms: </w:t>
      </w:r>
      <w:r>
        <w:rPr>
          <w:color w:val="171717"/>
          <w:sz w:val="20"/>
        </w:rPr>
        <w:t>By incorporating deep learning-based sentiment analysis and contextual embeddings, the system aims to</w:t>
      </w:r>
      <w:r>
        <w:rPr>
          <w:color w:val="171717"/>
          <w:spacing w:val="-7"/>
          <w:sz w:val="20"/>
        </w:rPr>
        <w:t xml:space="preserve"> </w:t>
      </w:r>
      <w:r>
        <w:rPr>
          <w:color w:val="171717"/>
          <w:sz w:val="20"/>
        </w:rPr>
        <w:t>recognize</w:t>
      </w:r>
      <w:r>
        <w:rPr>
          <w:color w:val="171717"/>
          <w:spacing w:val="-7"/>
          <w:sz w:val="20"/>
        </w:rPr>
        <w:t xml:space="preserve"> </w:t>
      </w:r>
      <w:r>
        <w:rPr>
          <w:color w:val="171717"/>
          <w:sz w:val="20"/>
        </w:rPr>
        <w:t>subtle</w:t>
      </w:r>
      <w:r>
        <w:rPr>
          <w:color w:val="171717"/>
          <w:spacing w:val="-7"/>
          <w:sz w:val="20"/>
        </w:rPr>
        <w:t xml:space="preserve"> </w:t>
      </w:r>
      <w:r>
        <w:rPr>
          <w:color w:val="171717"/>
          <w:sz w:val="20"/>
        </w:rPr>
        <w:t>forms</w:t>
      </w:r>
      <w:r>
        <w:rPr>
          <w:color w:val="171717"/>
          <w:spacing w:val="-8"/>
          <w:sz w:val="20"/>
        </w:rPr>
        <w:t xml:space="preserve"> </w:t>
      </w:r>
      <w:r>
        <w:rPr>
          <w:color w:val="171717"/>
          <w:sz w:val="20"/>
        </w:rPr>
        <w:t>of</w:t>
      </w:r>
      <w:r>
        <w:rPr>
          <w:color w:val="171717"/>
          <w:spacing w:val="-7"/>
          <w:sz w:val="20"/>
        </w:rPr>
        <w:t xml:space="preserve"> </w:t>
      </w:r>
      <w:r>
        <w:rPr>
          <w:color w:val="171717"/>
          <w:sz w:val="20"/>
        </w:rPr>
        <w:t>bullying,</w:t>
      </w:r>
      <w:r>
        <w:rPr>
          <w:color w:val="171717"/>
          <w:spacing w:val="-7"/>
          <w:sz w:val="20"/>
        </w:rPr>
        <w:t xml:space="preserve"> </w:t>
      </w:r>
      <w:r>
        <w:rPr>
          <w:color w:val="171717"/>
          <w:sz w:val="20"/>
        </w:rPr>
        <w:t>such</w:t>
      </w:r>
      <w:r>
        <w:rPr>
          <w:color w:val="171717"/>
          <w:spacing w:val="-6"/>
          <w:sz w:val="20"/>
        </w:rPr>
        <w:t xml:space="preserve"> </w:t>
      </w:r>
      <w:r>
        <w:rPr>
          <w:color w:val="171717"/>
          <w:sz w:val="20"/>
        </w:rPr>
        <w:t>as</w:t>
      </w:r>
      <w:r>
        <w:rPr>
          <w:color w:val="171717"/>
          <w:spacing w:val="-8"/>
          <w:sz w:val="20"/>
        </w:rPr>
        <w:t xml:space="preserve"> </w:t>
      </w:r>
      <w:r>
        <w:rPr>
          <w:color w:val="171717"/>
          <w:sz w:val="20"/>
        </w:rPr>
        <w:t>sarcasm, indirect insults, and hidden aggression.</w:t>
      </w:r>
    </w:p>
    <w:p w14:paraId="690FFF75" w14:textId="77777777" w:rsidR="00B77214" w:rsidRPr="00714F4D" w:rsidRDefault="00B77214" w:rsidP="0041509E">
      <w:pPr>
        <w:pStyle w:val="ListParagraph"/>
        <w:widowControl w:val="0"/>
        <w:numPr>
          <w:ilvl w:val="0"/>
          <w:numId w:val="11"/>
        </w:numPr>
        <w:tabs>
          <w:tab w:val="left" w:pos="720"/>
        </w:tabs>
        <w:autoSpaceDE w:val="0"/>
        <w:autoSpaceDN w:val="0"/>
        <w:spacing w:before="20" w:after="240"/>
        <w:ind w:left="288" w:right="354"/>
        <w:contextualSpacing w:val="0"/>
        <w:jc w:val="both"/>
        <w:rPr>
          <w:sz w:val="20"/>
        </w:rPr>
      </w:pPr>
      <w:r w:rsidRPr="00714F4D">
        <w:rPr>
          <w:b/>
          <w:color w:val="171717"/>
          <w:sz w:val="20"/>
        </w:rPr>
        <w:t>Utilizing</w:t>
      </w:r>
      <w:r w:rsidRPr="00714F4D">
        <w:rPr>
          <w:b/>
          <w:color w:val="171717"/>
          <w:spacing w:val="-2"/>
          <w:sz w:val="20"/>
        </w:rPr>
        <w:t xml:space="preserve"> </w:t>
      </w:r>
      <w:r w:rsidRPr="00714F4D">
        <w:rPr>
          <w:b/>
          <w:color w:val="171717"/>
          <w:sz w:val="20"/>
        </w:rPr>
        <w:t>Transformer-Based</w:t>
      </w:r>
      <w:r w:rsidRPr="00714F4D">
        <w:rPr>
          <w:b/>
          <w:color w:val="171717"/>
          <w:spacing w:val="-3"/>
          <w:sz w:val="20"/>
        </w:rPr>
        <w:t xml:space="preserve"> </w:t>
      </w:r>
      <w:r w:rsidRPr="00714F4D">
        <w:rPr>
          <w:b/>
          <w:color w:val="171717"/>
          <w:sz w:val="20"/>
        </w:rPr>
        <w:t>NLP Models:</w:t>
      </w:r>
      <w:r w:rsidRPr="00714F4D">
        <w:rPr>
          <w:b/>
          <w:color w:val="171717"/>
          <w:spacing w:val="-1"/>
          <w:sz w:val="20"/>
        </w:rPr>
        <w:t xml:space="preserve"> </w:t>
      </w:r>
      <w:r w:rsidRPr="00714F4D">
        <w:rPr>
          <w:color w:val="171717"/>
          <w:sz w:val="20"/>
        </w:rPr>
        <w:t xml:space="preserve">Modern transformer models, such as BERT and GPT-based architectures, will be employed to enhance linguistic comprehension and improve the detection of complex bullying patterns. These models will help reduce bias and increase adaptability to evolving online language </w:t>
      </w:r>
      <w:r w:rsidRPr="00714F4D">
        <w:rPr>
          <w:color w:val="171717"/>
          <w:spacing w:val="-2"/>
          <w:sz w:val="20"/>
        </w:rPr>
        <w:t>trends.</w:t>
      </w:r>
    </w:p>
    <w:p w14:paraId="25C81D52" w14:textId="77777777" w:rsidR="00B77214" w:rsidRPr="00714F4D" w:rsidRDefault="00B77214" w:rsidP="0041509E">
      <w:pPr>
        <w:pStyle w:val="ListParagraph"/>
        <w:widowControl w:val="0"/>
        <w:numPr>
          <w:ilvl w:val="0"/>
          <w:numId w:val="11"/>
        </w:numPr>
        <w:tabs>
          <w:tab w:val="left" w:pos="720"/>
        </w:tabs>
        <w:autoSpaceDE w:val="0"/>
        <w:autoSpaceDN w:val="0"/>
        <w:spacing w:before="20" w:after="240"/>
        <w:ind w:left="288" w:right="354"/>
        <w:contextualSpacing w:val="0"/>
        <w:jc w:val="both"/>
        <w:rPr>
          <w:sz w:val="16"/>
          <w:szCs w:val="20"/>
        </w:rPr>
      </w:pPr>
      <w:r w:rsidRPr="00714F4D">
        <w:rPr>
          <w:b/>
          <w:color w:val="171717"/>
          <w:sz w:val="20"/>
          <w:szCs w:val="20"/>
        </w:rPr>
        <w:t xml:space="preserve">Real-Time Monitoring and Multilingual Support: </w:t>
      </w:r>
      <w:r w:rsidRPr="00714F4D">
        <w:rPr>
          <w:color w:val="171717"/>
          <w:sz w:val="20"/>
          <w:szCs w:val="20"/>
        </w:rPr>
        <w:t>To ensure the effectiveness of the system across diverse digital communities, the model will support real-time analysis and accommodate multiple languages, including code-mixed texts, which are commonly used in informal online conversations.</w:t>
      </w:r>
    </w:p>
    <w:p w14:paraId="0919A943" w14:textId="77777777" w:rsidR="00B77214" w:rsidRPr="00714F4D" w:rsidRDefault="00B77214" w:rsidP="0041509E">
      <w:pPr>
        <w:pStyle w:val="ListParagraph"/>
        <w:widowControl w:val="0"/>
        <w:numPr>
          <w:ilvl w:val="0"/>
          <w:numId w:val="11"/>
        </w:numPr>
        <w:tabs>
          <w:tab w:val="left" w:pos="720"/>
        </w:tabs>
        <w:autoSpaceDE w:val="0"/>
        <w:autoSpaceDN w:val="0"/>
        <w:spacing w:before="20" w:after="240"/>
        <w:ind w:left="288" w:right="354"/>
        <w:contextualSpacing w:val="0"/>
        <w:jc w:val="both"/>
        <w:rPr>
          <w:sz w:val="16"/>
          <w:szCs w:val="20"/>
        </w:rPr>
      </w:pPr>
      <w:r w:rsidRPr="00714F4D">
        <w:rPr>
          <w:b/>
          <w:bCs/>
          <w:sz w:val="20"/>
          <w:szCs w:val="20"/>
        </w:rPr>
        <w:t>Ethical Considerations and Bias Mitigation</w:t>
      </w:r>
      <w:r w:rsidRPr="00714F4D">
        <w:rPr>
          <w:sz w:val="20"/>
          <w:szCs w:val="20"/>
        </w:rPr>
        <w:t xml:space="preserve">: Recognizing the ethical challenges in automated moderation, the system will incorporate fairness- aware AI techniques to minimize biases in detection outcomes. It will also facilitate AI-human collaboration by providing explainable insights for content reviewers, ensuring balanced decision- making. </w:t>
      </w:r>
    </w:p>
    <w:p w14:paraId="5E73160E" w14:textId="04464835" w:rsidR="00B77214" w:rsidRPr="0041509E" w:rsidRDefault="00B77214" w:rsidP="0041509E">
      <w:pPr>
        <w:pStyle w:val="ListParagraph"/>
        <w:widowControl w:val="0"/>
        <w:numPr>
          <w:ilvl w:val="0"/>
          <w:numId w:val="11"/>
        </w:numPr>
        <w:tabs>
          <w:tab w:val="left" w:pos="720"/>
        </w:tabs>
        <w:autoSpaceDE w:val="0"/>
        <w:autoSpaceDN w:val="0"/>
        <w:spacing w:before="20" w:after="240"/>
        <w:ind w:left="288" w:right="354"/>
        <w:contextualSpacing w:val="0"/>
        <w:jc w:val="both"/>
        <w:rPr>
          <w:sz w:val="16"/>
          <w:szCs w:val="20"/>
        </w:rPr>
      </w:pPr>
      <w:r w:rsidRPr="00714F4D">
        <w:rPr>
          <w:b/>
          <w:bCs/>
          <w:sz w:val="20"/>
          <w:szCs w:val="20"/>
        </w:rPr>
        <w:t>User Engagement and Psychological Impact Assessment:</w:t>
      </w:r>
      <w:r w:rsidRPr="00714F4D">
        <w:rPr>
          <w:sz w:val="20"/>
          <w:szCs w:val="20"/>
        </w:rPr>
        <w:t xml:space="preserve"> The effectiveness of the detection system will be evaluated through user feedback and psychological impact studies. By understanding how users perceive AI-driven moderation, the system will be refined to promote safer and more supportive online interactions. </w:t>
      </w:r>
    </w:p>
    <w:p w14:paraId="58C3755F" w14:textId="3B838293" w:rsidR="00692375" w:rsidRDefault="0041509E" w:rsidP="0041509E">
      <w:pPr>
        <w:pStyle w:val="Heading1"/>
        <w:numPr>
          <w:ilvl w:val="0"/>
          <w:numId w:val="1"/>
        </w:numPr>
        <w:jc w:val="both"/>
        <w:rPr>
          <w:b/>
        </w:rPr>
      </w:pPr>
      <w:r>
        <w:rPr>
          <w:b/>
        </w:rPr>
        <w:t>RELATED WORK</w:t>
      </w:r>
    </w:p>
    <w:p w14:paraId="5DF2F3C1" w14:textId="77777777" w:rsidR="0041509E" w:rsidRDefault="0041509E" w:rsidP="0041509E">
      <w:pPr>
        <w:pStyle w:val="BodyText"/>
        <w:spacing w:before="20" w:line="261" w:lineRule="auto"/>
        <w:ind w:right="38" w:firstLine="0"/>
        <w:rPr>
          <w:color w:val="171717"/>
        </w:rPr>
      </w:pPr>
      <w:r>
        <w:rPr>
          <w:color w:val="171717"/>
        </w:rPr>
        <w:t>Several studies have explored the development of cyberbullying detection systems, highlighting advancements in Natural Language Processing (NLP), sentiment analysis, and deep learning-based classification models. These studies serve as a foundation for our research, which aims to enhance cyberbullying detection by integrating real-time monitoring, contextual analysis, and explainable AI techniques. This section reviews key research contributions in this domain and illustrates how our approach builds upon these advancements.</w:t>
      </w:r>
    </w:p>
    <w:p w14:paraId="4DCCE9E1" w14:textId="77777777" w:rsidR="0041509E" w:rsidRDefault="0041509E" w:rsidP="0041509E">
      <w:pPr>
        <w:pStyle w:val="BodyText"/>
        <w:spacing w:before="20" w:line="261" w:lineRule="auto"/>
        <w:ind w:right="38" w:firstLine="0"/>
        <w:rPr>
          <w:color w:val="171717"/>
        </w:rPr>
      </w:pPr>
    </w:p>
    <w:p w14:paraId="1F057843" w14:textId="77777777" w:rsidR="0041509E" w:rsidRDefault="0041509E" w:rsidP="0041509E">
      <w:pPr>
        <w:widowControl w:val="0"/>
        <w:tabs>
          <w:tab w:val="left" w:pos="970"/>
        </w:tabs>
        <w:autoSpaceDE w:val="0"/>
        <w:autoSpaceDN w:val="0"/>
        <w:spacing w:before="20" w:after="6" w:line="256" w:lineRule="auto"/>
        <w:ind w:right="111"/>
        <w:jc w:val="both"/>
        <w:rPr>
          <w:b/>
          <w:color w:val="171717"/>
        </w:rPr>
      </w:pPr>
      <w:r w:rsidRPr="0041509E">
        <w:rPr>
          <w:b/>
          <w:bCs/>
          <w:color w:val="171717"/>
        </w:rPr>
        <w:t>2.1</w:t>
      </w:r>
      <w:r w:rsidRPr="0041509E">
        <w:rPr>
          <w:color w:val="171717"/>
        </w:rPr>
        <w:t xml:space="preserve"> </w:t>
      </w:r>
      <w:r w:rsidRPr="0041509E">
        <w:rPr>
          <w:b/>
          <w:color w:val="171717"/>
        </w:rPr>
        <w:t>Machine Learning-Based Cyberbullying Detection in Social Media</w:t>
      </w:r>
    </w:p>
    <w:p w14:paraId="0E77F13B" w14:textId="77777777" w:rsidR="0041509E" w:rsidRDefault="0041509E" w:rsidP="0041509E">
      <w:pPr>
        <w:pStyle w:val="BodyText"/>
        <w:spacing w:before="20" w:line="259" w:lineRule="auto"/>
        <w:ind w:right="108" w:firstLine="0"/>
      </w:pPr>
      <w:r>
        <w:rPr>
          <w:color w:val="171717"/>
        </w:rPr>
        <w:t xml:space="preserve">One significant study in this field is </w:t>
      </w:r>
      <w:r w:rsidRPr="0041509E">
        <w:rPr>
          <w:iCs/>
          <w:color w:val="171717"/>
        </w:rPr>
        <w:t xml:space="preserve">Machine Learning-Based Cyberbullying Detection in </w:t>
      </w:r>
      <w:proofErr w:type="gramStart"/>
      <w:r w:rsidRPr="0041509E">
        <w:rPr>
          <w:iCs/>
          <w:color w:val="171717"/>
        </w:rPr>
        <w:t>Social Media</w:t>
      </w:r>
      <w:proofErr w:type="gramEnd"/>
      <w:r w:rsidRPr="0041509E">
        <w:rPr>
          <w:iCs/>
          <w:color w:val="171717"/>
        </w:rPr>
        <w:t xml:space="preserve">. </w:t>
      </w:r>
      <w:r>
        <w:rPr>
          <w:color w:val="171717"/>
        </w:rPr>
        <w:t>This research emphasizes the role of deep learning techniques in identifying abusive content across various platforms. The study explores the application</w:t>
      </w:r>
      <w:r>
        <w:rPr>
          <w:color w:val="171717"/>
          <w:spacing w:val="-8"/>
        </w:rPr>
        <w:t xml:space="preserve"> </w:t>
      </w:r>
      <w:r>
        <w:rPr>
          <w:color w:val="171717"/>
        </w:rPr>
        <w:t>of</w:t>
      </w:r>
      <w:r>
        <w:rPr>
          <w:color w:val="171717"/>
          <w:spacing w:val="-7"/>
        </w:rPr>
        <w:t xml:space="preserve"> </w:t>
      </w:r>
      <w:r>
        <w:rPr>
          <w:color w:val="171717"/>
        </w:rPr>
        <w:t>transformer-based</w:t>
      </w:r>
      <w:r>
        <w:rPr>
          <w:color w:val="171717"/>
          <w:spacing w:val="-6"/>
        </w:rPr>
        <w:t xml:space="preserve"> </w:t>
      </w:r>
      <w:r>
        <w:rPr>
          <w:color w:val="171717"/>
        </w:rPr>
        <w:t>NLP</w:t>
      </w:r>
      <w:r>
        <w:rPr>
          <w:color w:val="171717"/>
          <w:spacing w:val="-8"/>
        </w:rPr>
        <w:t xml:space="preserve"> </w:t>
      </w:r>
      <w:r>
        <w:rPr>
          <w:color w:val="171717"/>
        </w:rPr>
        <w:t>models,</w:t>
      </w:r>
      <w:r>
        <w:rPr>
          <w:color w:val="171717"/>
          <w:spacing w:val="-7"/>
        </w:rPr>
        <w:t xml:space="preserve"> </w:t>
      </w:r>
      <w:r>
        <w:rPr>
          <w:color w:val="171717"/>
        </w:rPr>
        <w:t>such</w:t>
      </w:r>
      <w:r>
        <w:rPr>
          <w:color w:val="171717"/>
          <w:spacing w:val="-8"/>
        </w:rPr>
        <w:t xml:space="preserve"> </w:t>
      </w:r>
      <w:r>
        <w:rPr>
          <w:color w:val="171717"/>
        </w:rPr>
        <w:t>as BERT and GPT, in detecting cyberbullying patterns with</w:t>
      </w:r>
      <w:r>
        <w:rPr>
          <w:color w:val="171717"/>
          <w:spacing w:val="-13"/>
        </w:rPr>
        <w:t xml:space="preserve"> </w:t>
      </w:r>
      <w:r>
        <w:rPr>
          <w:color w:val="171717"/>
        </w:rPr>
        <w:t>higher</w:t>
      </w:r>
      <w:r>
        <w:rPr>
          <w:color w:val="171717"/>
          <w:spacing w:val="-12"/>
        </w:rPr>
        <w:t xml:space="preserve"> </w:t>
      </w:r>
      <w:r>
        <w:rPr>
          <w:color w:val="171717"/>
        </w:rPr>
        <w:t>accuracy</w:t>
      </w:r>
      <w:r>
        <w:rPr>
          <w:color w:val="171717"/>
          <w:spacing w:val="-13"/>
        </w:rPr>
        <w:t xml:space="preserve"> </w:t>
      </w:r>
      <w:r>
        <w:rPr>
          <w:color w:val="171717"/>
        </w:rPr>
        <w:t>compared</w:t>
      </w:r>
      <w:r>
        <w:rPr>
          <w:color w:val="171717"/>
          <w:spacing w:val="-12"/>
        </w:rPr>
        <w:t xml:space="preserve"> </w:t>
      </w:r>
      <w:r>
        <w:rPr>
          <w:color w:val="171717"/>
        </w:rPr>
        <w:t>to</w:t>
      </w:r>
      <w:r>
        <w:rPr>
          <w:color w:val="171717"/>
          <w:spacing w:val="-13"/>
        </w:rPr>
        <w:t xml:space="preserve"> </w:t>
      </w:r>
      <w:r>
        <w:rPr>
          <w:color w:val="171717"/>
        </w:rPr>
        <w:t>traditional</w:t>
      </w:r>
      <w:r>
        <w:rPr>
          <w:color w:val="171717"/>
          <w:spacing w:val="-12"/>
        </w:rPr>
        <w:t xml:space="preserve"> </w:t>
      </w:r>
      <w:r>
        <w:rPr>
          <w:color w:val="171717"/>
        </w:rPr>
        <w:t>keyword- based approaches.</w:t>
      </w:r>
    </w:p>
    <w:p w14:paraId="0D935645" w14:textId="289EE305" w:rsidR="0041509E" w:rsidRDefault="0041509E" w:rsidP="0041509E">
      <w:pPr>
        <w:widowControl w:val="0"/>
        <w:tabs>
          <w:tab w:val="left" w:pos="970"/>
        </w:tabs>
        <w:autoSpaceDE w:val="0"/>
        <w:autoSpaceDN w:val="0"/>
        <w:spacing w:before="20" w:after="6" w:line="256" w:lineRule="auto"/>
        <w:ind w:right="111"/>
        <w:jc w:val="both"/>
        <w:rPr>
          <w:color w:val="171717"/>
        </w:rPr>
      </w:pPr>
      <w:r>
        <w:rPr>
          <w:color w:val="171717"/>
        </w:rPr>
        <w:t>A</w:t>
      </w:r>
      <w:r>
        <w:rPr>
          <w:color w:val="171717"/>
          <w:spacing w:val="-3"/>
        </w:rPr>
        <w:t xml:space="preserve"> </w:t>
      </w:r>
      <w:r>
        <w:rPr>
          <w:color w:val="171717"/>
        </w:rPr>
        <w:t>major</w:t>
      </w:r>
      <w:r>
        <w:rPr>
          <w:color w:val="171717"/>
          <w:spacing w:val="-4"/>
        </w:rPr>
        <w:t xml:space="preserve"> </w:t>
      </w:r>
      <w:r>
        <w:rPr>
          <w:color w:val="171717"/>
        </w:rPr>
        <w:t>contribution</w:t>
      </w:r>
      <w:r>
        <w:rPr>
          <w:color w:val="171717"/>
          <w:spacing w:val="-4"/>
        </w:rPr>
        <w:t xml:space="preserve"> </w:t>
      </w:r>
      <w:r>
        <w:rPr>
          <w:color w:val="171717"/>
        </w:rPr>
        <w:t>of</w:t>
      </w:r>
      <w:r>
        <w:rPr>
          <w:color w:val="171717"/>
          <w:spacing w:val="-4"/>
        </w:rPr>
        <w:t xml:space="preserve"> </w:t>
      </w:r>
      <w:r>
        <w:rPr>
          <w:color w:val="171717"/>
        </w:rPr>
        <w:t>this</w:t>
      </w:r>
      <w:r>
        <w:rPr>
          <w:color w:val="171717"/>
          <w:spacing w:val="-4"/>
        </w:rPr>
        <w:t xml:space="preserve"> </w:t>
      </w:r>
      <w:r>
        <w:rPr>
          <w:color w:val="171717"/>
        </w:rPr>
        <w:t>study</w:t>
      </w:r>
      <w:r>
        <w:rPr>
          <w:color w:val="171717"/>
          <w:spacing w:val="-4"/>
        </w:rPr>
        <w:t xml:space="preserve"> </w:t>
      </w:r>
      <w:r>
        <w:rPr>
          <w:color w:val="171717"/>
        </w:rPr>
        <w:t>is</w:t>
      </w:r>
      <w:r>
        <w:rPr>
          <w:color w:val="171717"/>
          <w:spacing w:val="-4"/>
        </w:rPr>
        <w:t xml:space="preserve"> </w:t>
      </w:r>
      <w:r>
        <w:rPr>
          <w:color w:val="171717"/>
        </w:rPr>
        <w:t>the</w:t>
      </w:r>
      <w:r>
        <w:rPr>
          <w:color w:val="171717"/>
          <w:spacing w:val="-3"/>
        </w:rPr>
        <w:t xml:space="preserve"> </w:t>
      </w:r>
      <w:r>
        <w:rPr>
          <w:color w:val="171717"/>
        </w:rPr>
        <w:t>incorporation of contextual embeddings, which enable models to understand</w:t>
      </w:r>
      <w:r>
        <w:rPr>
          <w:color w:val="171717"/>
          <w:spacing w:val="-7"/>
        </w:rPr>
        <w:t xml:space="preserve"> </w:t>
      </w:r>
      <w:r>
        <w:rPr>
          <w:color w:val="171717"/>
        </w:rPr>
        <w:t>the</w:t>
      </w:r>
      <w:r>
        <w:rPr>
          <w:color w:val="171717"/>
          <w:spacing w:val="-10"/>
        </w:rPr>
        <w:t xml:space="preserve"> </w:t>
      </w:r>
      <w:r>
        <w:rPr>
          <w:color w:val="171717"/>
        </w:rPr>
        <w:t>nuanced</w:t>
      </w:r>
      <w:r>
        <w:rPr>
          <w:color w:val="171717"/>
          <w:spacing w:val="-7"/>
        </w:rPr>
        <w:t xml:space="preserve"> </w:t>
      </w:r>
      <w:r>
        <w:rPr>
          <w:color w:val="171717"/>
        </w:rPr>
        <w:t>meanings</w:t>
      </w:r>
      <w:r>
        <w:rPr>
          <w:color w:val="171717"/>
          <w:spacing w:val="-9"/>
        </w:rPr>
        <w:t xml:space="preserve"> </w:t>
      </w:r>
      <w:r>
        <w:rPr>
          <w:color w:val="171717"/>
        </w:rPr>
        <w:t>behind</w:t>
      </w:r>
      <w:r>
        <w:rPr>
          <w:color w:val="171717"/>
          <w:spacing w:val="-7"/>
        </w:rPr>
        <w:t xml:space="preserve"> </w:t>
      </w:r>
      <w:r>
        <w:rPr>
          <w:color w:val="171717"/>
        </w:rPr>
        <w:t>social</w:t>
      </w:r>
      <w:r>
        <w:rPr>
          <w:color w:val="171717"/>
          <w:spacing w:val="-8"/>
        </w:rPr>
        <w:t xml:space="preserve"> </w:t>
      </w:r>
      <w:r>
        <w:rPr>
          <w:color w:val="171717"/>
        </w:rPr>
        <w:t>media interactions. By utilizing attention mechanisms and sentiment-aware features, the research demonstrates how deep learning models can distinguish between harmful</w:t>
      </w:r>
      <w:r>
        <w:rPr>
          <w:color w:val="171717"/>
          <w:spacing w:val="-2"/>
        </w:rPr>
        <w:t xml:space="preserve"> </w:t>
      </w:r>
      <w:r>
        <w:rPr>
          <w:color w:val="171717"/>
        </w:rPr>
        <w:t>content</w:t>
      </w:r>
      <w:r>
        <w:rPr>
          <w:color w:val="171717"/>
          <w:spacing w:val="-2"/>
        </w:rPr>
        <w:t xml:space="preserve"> </w:t>
      </w:r>
      <w:r>
        <w:rPr>
          <w:color w:val="171717"/>
        </w:rPr>
        <w:t>and</w:t>
      </w:r>
      <w:r>
        <w:rPr>
          <w:color w:val="171717"/>
          <w:spacing w:val="-1"/>
        </w:rPr>
        <w:t xml:space="preserve"> </w:t>
      </w:r>
      <w:r>
        <w:rPr>
          <w:color w:val="171717"/>
        </w:rPr>
        <w:t>benign</w:t>
      </w:r>
      <w:r>
        <w:rPr>
          <w:color w:val="171717"/>
          <w:spacing w:val="-1"/>
        </w:rPr>
        <w:t xml:space="preserve"> </w:t>
      </w:r>
      <w:r>
        <w:rPr>
          <w:color w:val="171717"/>
        </w:rPr>
        <w:t>conversations,</w:t>
      </w:r>
      <w:r>
        <w:rPr>
          <w:color w:val="171717"/>
          <w:spacing w:val="-1"/>
        </w:rPr>
        <w:t xml:space="preserve"> </w:t>
      </w:r>
      <w:r>
        <w:rPr>
          <w:color w:val="171717"/>
        </w:rPr>
        <w:t>even</w:t>
      </w:r>
      <w:r>
        <w:rPr>
          <w:color w:val="171717"/>
          <w:spacing w:val="-1"/>
        </w:rPr>
        <w:t xml:space="preserve"> </w:t>
      </w:r>
      <w:r>
        <w:rPr>
          <w:color w:val="171717"/>
        </w:rPr>
        <w:t>when sarcasm or indirect threats are involved. These improvements are particularly relevant to our project, as we also aim to enhance cyberbullying detection by leveraging contextual NLP models. Additionally, our work extends this research by integrating real-time monitoring mechanisms to ensure timely intervention in online conversations.</w:t>
      </w:r>
    </w:p>
    <w:p w14:paraId="13D761B3" w14:textId="77777777" w:rsidR="0041509E" w:rsidRDefault="0041509E" w:rsidP="0041509E">
      <w:pPr>
        <w:widowControl w:val="0"/>
        <w:tabs>
          <w:tab w:val="left" w:pos="970"/>
        </w:tabs>
        <w:autoSpaceDE w:val="0"/>
        <w:autoSpaceDN w:val="0"/>
        <w:spacing w:before="20" w:after="6" w:line="256" w:lineRule="auto"/>
        <w:ind w:right="111"/>
        <w:jc w:val="both"/>
        <w:rPr>
          <w:color w:val="171717"/>
        </w:rPr>
      </w:pPr>
    </w:p>
    <w:p w14:paraId="4084D0AB" w14:textId="77777777" w:rsidR="0041509E" w:rsidRDefault="0041509E" w:rsidP="0041509E">
      <w:pPr>
        <w:widowControl w:val="0"/>
        <w:tabs>
          <w:tab w:val="left" w:pos="809"/>
        </w:tabs>
        <w:autoSpaceDE w:val="0"/>
        <w:autoSpaceDN w:val="0"/>
        <w:spacing w:before="20" w:after="6" w:line="259" w:lineRule="auto"/>
        <w:ind w:right="471"/>
        <w:jc w:val="both"/>
        <w:rPr>
          <w:b/>
          <w:color w:val="171717"/>
        </w:rPr>
      </w:pPr>
      <w:r w:rsidRPr="0041509E">
        <w:rPr>
          <w:b/>
          <w:bCs/>
          <w:color w:val="171717"/>
        </w:rPr>
        <w:t>2.2</w:t>
      </w:r>
      <w:r w:rsidRPr="0041509E">
        <w:rPr>
          <w:color w:val="171717"/>
        </w:rPr>
        <w:t xml:space="preserve"> </w:t>
      </w:r>
      <w:r w:rsidRPr="0041509E">
        <w:rPr>
          <w:b/>
          <w:color w:val="171717"/>
        </w:rPr>
        <w:t>Detecting Cyberbullying in Multilingual Social Media Texts</w:t>
      </w:r>
    </w:p>
    <w:p w14:paraId="48E90752" w14:textId="77777777" w:rsidR="0041509E" w:rsidRDefault="0041509E" w:rsidP="0041509E">
      <w:pPr>
        <w:pStyle w:val="BodyText"/>
        <w:spacing w:before="20" w:line="259" w:lineRule="auto"/>
        <w:ind w:right="464" w:firstLine="0"/>
      </w:pPr>
      <w:r>
        <w:rPr>
          <w:color w:val="171717"/>
        </w:rPr>
        <w:t xml:space="preserve">Another key study, </w:t>
      </w:r>
      <w:r w:rsidRPr="0041509E">
        <w:rPr>
          <w:iCs/>
          <w:color w:val="171717"/>
        </w:rPr>
        <w:t xml:space="preserve">Detecting Cyberbullying in Multilingual </w:t>
      </w:r>
      <w:proofErr w:type="gramStart"/>
      <w:r w:rsidRPr="0041509E">
        <w:rPr>
          <w:iCs/>
          <w:color w:val="171717"/>
        </w:rPr>
        <w:t>Social Media</w:t>
      </w:r>
      <w:proofErr w:type="gramEnd"/>
      <w:r w:rsidRPr="0041509E">
        <w:rPr>
          <w:iCs/>
          <w:color w:val="171717"/>
        </w:rPr>
        <w:t xml:space="preserve"> Texts</w:t>
      </w:r>
      <w:r>
        <w:rPr>
          <w:color w:val="171717"/>
        </w:rPr>
        <w:t>, introduces a robust multilingual cyberbullying detection model capable of analyzing online conversations in different languages. This research focuses on the challenges posed by language variations, including slang, code-switching, and cultural differences in expressing aggression. The study highlights the effectiveness of multilingual embeddings and transformer-based architectures in improving cyberbullying detection across diverse linguistic backgrounds.</w:t>
      </w:r>
    </w:p>
    <w:p w14:paraId="1DB5AE78" w14:textId="015F4286" w:rsidR="0041509E" w:rsidRDefault="0041509E" w:rsidP="007E34A5">
      <w:pPr>
        <w:pStyle w:val="BodyText"/>
        <w:spacing w:before="20" w:line="259" w:lineRule="auto"/>
        <w:ind w:right="465" w:firstLine="0"/>
      </w:pPr>
      <w:r>
        <w:rPr>
          <w:color w:val="171717"/>
        </w:rPr>
        <w:t>A critical aspect of this research is its exploration of sentiment shift analysis to detect subtle forms of online harassment.</w:t>
      </w:r>
      <w:r>
        <w:rPr>
          <w:color w:val="171717"/>
          <w:spacing w:val="-13"/>
        </w:rPr>
        <w:t xml:space="preserve"> </w:t>
      </w:r>
      <w:r>
        <w:rPr>
          <w:color w:val="171717"/>
        </w:rPr>
        <w:t>Unlike</w:t>
      </w:r>
      <w:r>
        <w:rPr>
          <w:color w:val="171717"/>
          <w:spacing w:val="-12"/>
        </w:rPr>
        <w:t xml:space="preserve"> </w:t>
      </w:r>
      <w:r>
        <w:rPr>
          <w:color w:val="171717"/>
        </w:rPr>
        <w:t>traditional</w:t>
      </w:r>
      <w:r>
        <w:rPr>
          <w:color w:val="171717"/>
          <w:spacing w:val="-13"/>
        </w:rPr>
        <w:t xml:space="preserve"> </w:t>
      </w:r>
      <w:r>
        <w:rPr>
          <w:color w:val="171717"/>
        </w:rPr>
        <w:t>systems</w:t>
      </w:r>
      <w:r>
        <w:rPr>
          <w:color w:val="171717"/>
          <w:spacing w:val="-12"/>
        </w:rPr>
        <w:t xml:space="preserve"> </w:t>
      </w:r>
      <w:r>
        <w:rPr>
          <w:color w:val="171717"/>
        </w:rPr>
        <w:t>that</w:t>
      </w:r>
      <w:r>
        <w:rPr>
          <w:color w:val="171717"/>
          <w:spacing w:val="-13"/>
        </w:rPr>
        <w:t xml:space="preserve"> </w:t>
      </w:r>
      <w:r>
        <w:rPr>
          <w:color w:val="171717"/>
        </w:rPr>
        <w:t>rely</w:t>
      </w:r>
      <w:r>
        <w:rPr>
          <w:color w:val="171717"/>
          <w:spacing w:val="-12"/>
        </w:rPr>
        <w:t xml:space="preserve"> </w:t>
      </w:r>
      <w:r>
        <w:rPr>
          <w:color w:val="171717"/>
        </w:rPr>
        <w:t>on</w:t>
      </w:r>
      <w:r>
        <w:rPr>
          <w:color w:val="171717"/>
          <w:spacing w:val="-13"/>
        </w:rPr>
        <w:t xml:space="preserve"> </w:t>
      </w:r>
      <w:r>
        <w:rPr>
          <w:color w:val="171717"/>
        </w:rPr>
        <w:t>direct abuse detection, this approach accounts for implicit bullying behaviors, such as passive-aggressive remarks or backhanded compliments. Our project builds upon this study by integrating real-time multilingual NLP models and adaptive learning techniques to improve detection</w:t>
      </w:r>
      <w:r>
        <w:rPr>
          <w:color w:val="171717"/>
          <w:spacing w:val="-4"/>
        </w:rPr>
        <w:t xml:space="preserve"> </w:t>
      </w:r>
      <w:r>
        <w:rPr>
          <w:color w:val="171717"/>
        </w:rPr>
        <w:t>accuracy.</w:t>
      </w:r>
      <w:r>
        <w:rPr>
          <w:color w:val="171717"/>
          <w:spacing w:val="-7"/>
        </w:rPr>
        <w:t xml:space="preserve"> </w:t>
      </w:r>
      <w:r>
        <w:rPr>
          <w:color w:val="171717"/>
        </w:rPr>
        <w:t>Moreover,</w:t>
      </w:r>
      <w:r>
        <w:rPr>
          <w:color w:val="171717"/>
          <w:spacing w:val="-7"/>
        </w:rPr>
        <w:t xml:space="preserve"> </w:t>
      </w:r>
      <w:r>
        <w:rPr>
          <w:color w:val="171717"/>
        </w:rPr>
        <w:t>we</w:t>
      </w:r>
      <w:r>
        <w:rPr>
          <w:color w:val="171717"/>
          <w:spacing w:val="-4"/>
        </w:rPr>
        <w:t xml:space="preserve"> </w:t>
      </w:r>
      <w:r>
        <w:rPr>
          <w:color w:val="171717"/>
        </w:rPr>
        <w:t>extend</w:t>
      </w:r>
      <w:r>
        <w:rPr>
          <w:color w:val="171717"/>
          <w:spacing w:val="-6"/>
        </w:rPr>
        <w:t xml:space="preserve"> </w:t>
      </w:r>
      <w:r>
        <w:rPr>
          <w:color w:val="171717"/>
        </w:rPr>
        <w:t>its</w:t>
      </w:r>
      <w:r>
        <w:rPr>
          <w:color w:val="171717"/>
          <w:spacing w:val="-6"/>
        </w:rPr>
        <w:t xml:space="preserve"> </w:t>
      </w:r>
      <w:r>
        <w:rPr>
          <w:color w:val="171717"/>
        </w:rPr>
        <w:t>capabilities by incorporating fairness-aware AI algorithms to mitigate biases in cyberbullying detection and ensure ethical AI deployment.</w:t>
      </w:r>
      <w:r w:rsidR="007E34A5">
        <w:t xml:space="preserve"> </w:t>
      </w:r>
    </w:p>
    <w:p w14:paraId="77086308" w14:textId="77777777" w:rsidR="007E34A5" w:rsidRDefault="007E34A5" w:rsidP="007E34A5">
      <w:pPr>
        <w:pStyle w:val="BodyText"/>
        <w:spacing w:before="20" w:line="259" w:lineRule="auto"/>
        <w:ind w:right="465" w:firstLine="0"/>
      </w:pPr>
    </w:p>
    <w:p w14:paraId="21C68D76" w14:textId="77777777" w:rsidR="0041509E" w:rsidRDefault="0041509E" w:rsidP="0041509E">
      <w:pPr>
        <w:widowControl w:val="0"/>
        <w:tabs>
          <w:tab w:val="left" w:pos="883"/>
        </w:tabs>
        <w:autoSpaceDE w:val="0"/>
        <w:autoSpaceDN w:val="0"/>
        <w:spacing w:before="20" w:line="256" w:lineRule="auto"/>
        <w:ind w:right="359"/>
        <w:jc w:val="both"/>
        <w:rPr>
          <w:b/>
          <w:color w:val="171717"/>
        </w:rPr>
      </w:pPr>
      <w:r w:rsidRPr="0041509E">
        <w:rPr>
          <w:b/>
          <w:bCs/>
          <w:lang w:eastAsia="en-US"/>
        </w:rPr>
        <w:t>2.3</w:t>
      </w:r>
      <w:r>
        <w:rPr>
          <w:lang w:eastAsia="en-US"/>
        </w:rPr>
        <w:t xml:space="preserve"> </w:t>
      </w:r>
      <w:r w:rsidRPr="0041509E">
        <w:rPr>
          <w:b/>
          <w:color w:val="171717"/>
        </w:rPr>
        <w:t>Enhancing Cyberbullying Detection with Explainable AI and Real-Time Monitoring</w:t>
      </w:r>
    </w:p>
    <w:p w14:paraId="616E5F4D" w14:textId="77777777" w:rsidR="0041509E" w:rsidRDefault="0041509E" w:rsidP="0041509E">
      <w:pPr>
        <w:spacing w:before="20" w:line="259" w:lineRule="auto"/>
        <w:ind w:right="354"/>
        <w:jc w:val="both"/>
      </w:pPr>
      <w:r>
        <w:rPr>
          <w:color w:val="171717"/>
        </w:rPr>
        <w:t xml:space="preserve">The study </w:t>
      </w:r>
      <w:r w:rsidRPr="0041509E">
        <w:rPr>
          <w:iCs/>
          <w:color w:val="171717"/>
        </w:rPr>
        <w:t>Enhancing Cyberbullying Detection with Explainable AI and Real-Time Monitoring</w:t>
      </w:r>
      <w:r>
        <w:rPr>
          <w:i/>
          <w:color w:val="171717"/>
        </w:rPr>
        <w:t xml:space="preserve"> </w:t>
      </w:r>
      <w:r>
        <w:rPr>
          <w:color w:val="171717"/>
        </w:rPr>
        <w:t>explores the implementation</w:t>
      </w:r>
      <w:r>
        <w:rPr>
          <w:color w:val="171717"/>
          <w:spacing w:val="-6"/>
        </w:rPr>
        <w:t xml:space="preserve"> </w:t>
      </w:r>
      <w:r>
        <w:rPr>
          <w:color w:val="171717"/>
        </w:rPr>
        <w:t>of</w:t>
      </w:r>
      <w:r>
        <w:rPr>
          <w:color w:val="171717"/>
          <w:spacing w:val="-5"/>
        </w:rPr>
        <w:t xml:space="preserve"> </w:t>
      </w:r>
      <w:r>
        <w:rPr>
          <w:color w:val="171717"/>
        </w:rPr>
        <w:t>AI-driven</w:t>
      </w:r>
      <w:r>
        <w:rPr>
          <w:color w:val="171717"/>
          <w:spacing w:val="-6"/>
        </w:rPr>
        <w:t xml:space="preserve"> </w:t>
      </w:r>
      <w:r>
        <w:rPr>
          <w:color w:val="171717"/>
        </w:rPr>
        <w:t>moderation</w:t>
      </w:r>
      <w:r>
        <w:rPr>
          <w:color w:val="171717"/>
          <w:spacing w:val="-6"/>
        </w:rPr>
        <w:t xml:space="preserve"> </w:t>
      </w:r>
      <w:r>
        <w:rPr>
          <w:color w:val="171717"/>
        </w:rPr>
        <w:t>tools</w:t>
      </w:r>
      <w:r>
        <w:rPr>
          <w:color w:val="171717"/>
          <w:spacing w:val="-6"/>
        </w:rPr>
        <w:t xml:space="preserve"> </w:t>
      </w:r>
      <w:r>
        <w:rPr>
          <w:color w:val="171717"/>
        </w:rPr>
        <w:t>with</w:t>
      </w:r>
      <w:r>
        <w:rPr>
          <w:color w:val="171717"/>
          <w:spacing w:val="-4"/>
        </w:rPr>
        <w:t xml:space="preserve"> </w:t>
      </w:r>
      <w:r>
        <w:rPr>
          <w:color w:val="171717"/>
        </w:rPr>
        <w:t>a</w:t>
      </w:r>
      <w:r>
        <w:rPr>
          <w:color w:val="171717"/>
          <w:spacing w:val="-7"/>
        </w:rPr>
        <w:t xml:space="preserve"> </w:t>
      </w:r>
      <w:r>
        <w:rPr>
          <w:color w:val="171717"/>
        </w:rPr>
        <w:t>focus on</w:t>
      </w:r>
      <w:r>
        <w:rPr>
          <w:color w:val="171717"/>
          <w:spacing w:val="-4"/>
        </w:rPr>
        <w:t xml:space="preserve"> </w:t>
      </w:r>
      <w:r>
        <w:rPr>
          <w:color w:val="171717"/>
        </w:rPr>
        <w:t>interpretability.</w:t>
      </w:r>
      <w:r>
        <w:rPr>
          <w:color w:val="171717"/>
          <w:spacing w:val="-5"/>
        </w:rPr>
        <w:t xml:space="preserve"> </w:t>
      </w:r>
      <w:r>
        <w:rPr>
          <w:color w:val="171717"/>
        </w:rPr>
        <w:t>This</w:t>
      </w:r>
      <w:r>
        <w:rPr>
          <w:color w:val="171717"/>
          <w:spacing w:val="-6"/>
        </w:rPr>
        <w:t xml:space="preserve"> </w:t>
      </w:r>
      <w:r>
        <w:rPr>
          <w:color w:val="171717"/>
        </w:rPr>
        <w:t>research</w:t>
      </w:r>
      <w:r>
        <w:rPr>
          <w:color w:val="171717"/>
          <w:spacing w:val="-4"/>
        </w:rPr>
        <w:t xml:space="preserve"> </w:t>
      </w:r>
      <w:r>
        <w:rPr>
          <w:color w:val="171717"/>
        </w:rPr>
        <w:t>presents</w:t>
      </w:r>
      <w:r>
        <w:rPr>
          <w:color w:val="171717"/>
          <w:spacing w:val="-6"/>
        </w:rPr>
        <w:t xml:space="preserve"> </w:t>
      </w:r>
      <w:r>
        <w:rPr>
          <w:color w:val="171717"/>
        </w:rPr>
        <w:t>a</w:t>
      </w:r>
      <w:r>
        <w:rPr>
          <w:color w:val="171717"/>
          <w:spacing w:val="-5"/>
        </w:rPr>
        <w:t xml:space="preserve"> </w:t>
      </w:r>
      <w:r>
        <w:rPr>
          <w:color w:val="171717"/>
        </w:rPr>
        <w:t>framework</w:t>
      </w:r>
      <w:r>
        <w:rPr>
          <w:color w:val="171717"/>
          <w:spacing w:val="-4"/>
        </w:rPr>
        <w:t xml:space="preserve"> </w:t>
      </w:r>
      <w:r>
        <w:rPr>
          <w:color w:val="171717"/>
        </w:rPr>
        <w:t xml:space="preserve">that combines sentiment analysis with explainable AI (XAI) techniques to provide transparency in model decision- </w:t>
      </w:r>
      <w:r>
        <w:rPr>
          <w:color w:val="171717"/>
          <w:spacing w:val="-2"/>
        </w:rPr>
        <w:t>making.</w:t>
      </w:r>
    </w:p>
    <w:p w14:paraId="624AE922" w14:textId="77777777" w:rsidR="0041509E" w:rsidRDefault="0041509E" w:rsidP="0041509E">
      <w:pPr>
        <w:pStyle w:val="BodyText"/>
        <w:spacing w:before="20" w:line="259" w:lineRule="auto"/>
        <w:ind w:right="354" w:firstLine="0"/>
      </w:pPr>
      <w:r>
        <w:rPr>
          <w:color w:val="171717"/>
        </w:rPr>
        <w:t>One of the key contributions of this study is its use of explainable models to justify why a specific message is flagged</w:t>
      </w:r>
      <w:r>
        <w:rPr>
          <w:color w:val="171717"/>
          <w:spacing w:val="-10"/>
        </w:rPr>
        <w:t xml:space="preserve"> </w:t>
      </w:r>
      <w:r>
        <w:rPr>
          <w:color w:val="171717"/>
        </w:rPr>
        <w:t>as</w:t>
      </w:r>
      <w:r>
        <w:rPr>
          <w:color w:val="171717"/>
          <w:spacing w:val="-11"/>
        </w:rPr>
        <w:t xml:space="preserve"> </w:t>
      </w:r>
      <w:r>
        <w:rPr>
          <w:color w:val="171717"/>
        </w:rPr>
        <w:t>cyberbullying.</w:t>
      </w:r>
      <w:r>
        <w:rPr>
          <w:color w:val="171717"/>
          <w:spacing w:val="-10"/>
        </w:rPr>
        <w:t xml:space="preserve"> </w:t>
      </w:r>
      <w:r>
        <w:rPr>
          <w:color w:val="171717"/>
        </w:rPr>
        <w:t>By</w:t>
      </w:r>
      <w:r>
        <w:rPr>
          <w:color w:val="171717"/>
          <w:spacing w:val="-10"/>
        </w:rPr>
        <w:t xml:space="preserve"> </w:t>
      </w:r>
      <w:r>
        <w:rPr>
          <w:color w:val="171717"/>
        </w:rPr>
        <w:t>incorporating</w:t>
      </w:r>
      <w:r>
        <w:rPr>
          <w:color w:val="171717"/>
          <w:spacing w:val="-10"/>
        </w:rPr>
        <w:t xml:space="preserve"> </w:t>
      </w:r>
      <w:r>
        <w:rPr>
          <w:color w:val="171717"/>
        </w:rPr>
        <w:t>SHAP</w:t>
      </w:r>
      <w:r>
        <w:rPr>
          <w:color w:val="171717"/>
          <w:spacing w:val="-11"/>
        </w:rPr>
        <w:t xml:space="preserve"> </w:t>
      </w:r>
      <w:r>
        <w:rPr>
          <w:color w:val="171717"/>
        </w:rPr>
        <w:t>(Shapley Additive Explanations) and LIME (Local Interpretable Model-agnostic Explanations), the research improves user trust in automated moderation decisions. Additionally, the study</w:t>
      </w:r>
      <w:r>
        <w:rPr>
          <w:color w:val="171717"/>
          <w:spacing w:val="-5"/>
        </w:rPr>
        <w:t xml:space="preserve"> </w:t>
      </w:r>
      <w:r>
        <w:rPr>
          <w:color w:val="171717"/>
        </w:rPr>
        <w:t>proposes</w:t>
      </w:r>
      <w:r>
        <w:rPr>
          <w:color w:val="171717"/>
          <w:spacing w:val="-7"/>
        </w:rPr>
        <w:t xml:space="preserve"> </w:t>
      </w:r>
      <w:r>
        <w:rPr>
          <w:color w:val="171717"/>
        </w:rPr>
        <w:t>a</w:t>
      </w:r>
      <w:r>
        <w:rPr>
          <w:color w:val="171717"/>
          <w:spacing w:val="-6"/>
        </w:rPr>
        <w:t xml:space="preserve"> </w:t>
      </w:r>
      <w:r>
        <w:rPr>
          <w:color w:val="171717"/>
        </w:rPr>
        <w:t>hybrid</w:t>
      </w:r>
      <w:r>
        <w:rPr>
          <w:color w:val="171717"/>
          <w:spacing w:val="-7"/>
        </w:rPr>
        <w:t xml:space="preserve"> </w:t>
      </w:r>
      <w:r>
        <w:rPr>
          <w:color w:val="171717"/>
        </w:rPr>
        <w:t>approach</w:t>
      </w:r>
      <w:r>
        <w:rPr>
          <w:color w:val="171717"/>
          <w:spacing w:val="-5"/>
        </w:rPr>
        <w:t xml:space="preserve"> </w:t>
      </w:r>
      <w:r>
        <w:rPr>
          <w:color w:val="171717"/>
        </w:rPr>
        <w:t>that</w:t>
      </w:r>
      <w:r>
        <w:rPr>
          <w:color w:val="171717"/>
          <w:spacing w:val="-6"/>
        </w:rPr>
        <w:t xml:space="preserve"> </w:t>
      </w:r>
      <w:r>
        <w:rPr>
          <w:color w:val="171717"/>
        </w:rPr>
        <w:t>combines</w:t>
      </w:r>
      <w:r>
        <w:rPr>
          <w:color w:val="171717"/>
          <w:spacing w:val="-7"/>
        </w:rPr>
        <w:t xml:space="preserve"> </w:t>
      </w:r>
      <w:r>
        <w:rPr>
          <w:color w:val="171717"/>
        </w:rPr>
        <w:t xml:space="preserve">rule-based filtering with deep learning models to enhance detection </w:t>
      </w:r>
      <w:r>
        <w:rPr>
          <w:color w:val="171717"/>
          <w:spacing w:val="-2"/>
        </w:rPr>
        <w:t>robustness.</w:t>
      </w:r>
    </w:p>
    <w:p w14:paraId="6EDEA739" w14:textId="77777777" w:rsidR="0041509E" w:rsidRDefault="0041509E" w:rsidP="0041509E">
      <w:pPr>
        <w:pStyle w:val="BodyText"/>
        <w:spacing w:before="20" w:line="259" w:lineRule="auto"/>
        <w:ind w:right="354" w:firstLine="0"/>
        <w:rPr>
          <w:color w:val="171717"/>
          <w:spacing w:val="-2"/>
        </w:rPr>
      </w:pPr>
      <w:r>
        <w:rPr>
          <w:color w:val="171717"/>
        </w:rPr>
        <w:t>Our research aligns with this study in terms of leveraging explainable</w:t>
      </w:r>
      <w:r>
        <w:rPr>
          <w:color w:val="171717"/>
          <w:spacing w:val="-13"/>
        </w:rPr>
        <w:t xml:space="preserve"> </w:t>
      </w:r>
      <w:r>
        <w:rPr>
          <w:color w:val="171717"/>
        </w:rPr>
        <w:t>AI</w:t>
      </w:r>
      <w:r>
        <w:rPr>
          <w:color w:val="171717"/>
          <w:spacing w:val="-12"/>
        </w:rPr>
        <w:t xml:space="preserve"> </w:t>
      </w:r>
      <w:r>
        <w:rPr>
          <w:color w:val="171717"/>
        </w:rPr>
        <w:t>techniques,</w:t>
      </w:r>
      <w:r>
        <w:rPr>
          <w:color w:val="171717"/>
          <w:spacing w:val="-13"/>
        </w:rPr>
        <w:t xml:space="preserve"> </w:t>
      </w:r>
      <w:r>
        <w:rPr>
          <w:color w:val="171717"/>
        </w:rPr>
        <w:t>but</w:t>
      </w:r>
      <w:r>
        <w:rPr>
          <w:color w:val="171717"/>
          <w:spacing w:val="-12"/>
        </w:rPr>
        <w:t xml:space="preserve"> </w:t>
      </w:r>
      <w:r>
        <w:rPr>
          <w:color w:val="171717"/>
        </w:rPr>
        <w:t>we</w:t>
      </w:r>
      <w:r>
        <w:rPr>
          <w:color w:val="171717"/>
          <w:spacing w:val="-13"/>
        </w:rPr>
        <w:t xml:space="preserve"> </w:t>
      </w:r>
      <w:r>
        <w:rPr>
          <w:color w:val="171717"/>
        </w:rPr>
        <w:t>differentiate</w:t>
      </w:r>
      <w:r>
        <w:rPr>
          <w:color w:val="171717"/>
          <w:spacing w:val="-12"/>
        </w:rPr>
        <w:t xml:space="preserve"> </w:t>
      </w:r>
      <w:r>
        <w:rPr>
          <w:color w:val="171717"/>
        </w:rPr>
        <w:t>ourselves</w:t>
      </w:r>
      <w:r>
        <w:rPr>
          <w:color w:val="171717"/>
          <w:spacing w:val="-13"/>
        </w:rPr>
        <w:t xml:space="preserve"> </w:t>
      </w:r>
      <w:r>
        <w:rPr>
          <w:color w:val="171717"/>
        </w:rPr>
        <w:t>by integrating</w:t>
      </w:r>
      <w:r>
        <w:rPr>
          <w:color w:val="171717"/>
          <w:spacing w:val="-4"/>
        </w:rPr>
        <w:t xml:space="preserve"> </w:t>
      </w:r>
      <w:r>
        <w:rPr>
          <w:color w:val="171717"/>
        </w:rPr>
        <w:t>real-time</w:t>
      </w:r>
      <w:r>
        <w:rPr>
          <w:color w:val="171717"/>
          <w:spacing w:val="-5"/>
        </w:rPr>
        <w:t xml:space="preserve"> </w:t>
      </w:r>
      <w:r>
        <w:rPr>
          <w:color w:val="171717"/>
        </w:rPr>
        <w:t>intervention</w:t>
      </w:r>
      <w:r>
        <w:rPr>
          <w:color w:val="171717"/>
          <w:spacing w:val="-4"/>
        </w:rPr>
        <w:t xml:space="preserve"> </w:t>
      </w:r>
      <w:r>
        <w:rPr>
          <w:color w:val="171717"/>
        </w:rPr>
        <w:t>mechanisms.</w:t>
      </w:r>
      <w:r>
        <w:rPr>
          <w:color w:val="171717"/>
          <w:spacing w:val="-5"/>
        </w:rPr>
        <w:t xml:space="preserve"> </w:t>
      </w:r>
      <w:r>
        <w:rPr>
          <w:color w:val="171717"/>
        </w:rPr>
        <w:t>While</w:t>
      </w:r>
      <w:r>
        <w:rPr>
          <w:color w:val="171717"/>
          <w:spacing w:val="-5"/>
        </w:rPr>
        <w:t xml:space="preserve"> </w:t>
      </w:r>
      <w:r>
        <w:rPr>
          <w:color w:val="171717"/>
        </w:rPr>
        <w:t xml:space="preserve">prior work has focused on post-event analysis of cyberbullying, we emphasize proactive moderation by incorporating real- time NLP monitoring, user alerts, and automated response mechanisms to prevent escalation of online harassment. Furthermore, our model is optimized for deployment in social media, gaming communities, and educational platforms, ensuring its adaptability to various online </w:t>
      </w:r>
      <w:r>
        <w:rPr>
          <w:color w:val="171717"/>
          <w:spacing w:val="-2"/>
        </w:rPr>
        <w:t>environments.</w:t>
      </w:r>
    </w:p>
    <w:p w14:paraId="472E5999" w14:textId="77777777" w:rsidR="0041509E" w:rsidRDefault="0041509E" w:rsidP="0041509E">
      <w:pPr>
        <w:pStyle w:val="BodyText"/>
        <w:spacing w:before="20" w:line="259" w:lineRule="auto"/>
        <w:ind w:right="354" w:firstLine="0"/>
        <w:rPr>
          <w:color w:val="171717"/>
          <w:spacing w:val="-2"/>
        </w:rPr>
      </w:pPr>
    </w:p>
    <w:p w14:paraId="2CBC9B43" w14:textId="77777777" w:rsidR="0041509E" w:rsidRDefault="0041509E" w:rsidP="0041509E">
      <w:pPr>
        <w:pStyle w:val="Heading2"/>
        <w:spacing w:before="20"/>
        <w:jc w:val="both"/>
        <w:rPr>
          <w:b/>
          <w:bCs/>
          <w:i w:val="0"/>
          <w:iCs w:val="0"/>
          <w:color w:val="171717"/>
          <w:spacing w:val="-2"/>
        </w:rPr>
      </w:pPr>
      <w:r w:rsidRPr="0041509E">
        <w:rPr>
          <w:b/>
          <w:bCs/>
          <w:i w:val="0"/>
          <w:iCs w:val="0"/>
          <w:color w:val="171717"/>
          <w:spacing w:val="-2"/>
        </w:rPr>
        <w:t xml:space="preserve">2.4 </w:t>
      </w:r>
      <w:r w:rsidRPr="0041509E">
        <w:rPr>
          <w:b/>
          <w:bCs/>
          <w:i w:val="0"/>
          <w:iCs w:val="0"/>
          <w:color w:val="171717"/>
        </w:rPr>
        <w:t>Our</w:t>
      </w:r>
      <w:r w:rsidRPr="0041509E">
        <w:rPr>
          <w:b/>
          <w:bCs/>
          <w:i w:val="0"/>
          <w:iCs w:val="0"/>
          <w:color w:val="171717"/>
          <w:spacing w:val="-2"/>
        </w:rPr>
        <w:t xml:space="preserve"> </w:t>
      </w:r>
      <w:r w:rsidRPr="0041509E">
        <w:rPr>
          <w:b/>
          <w:bCs/>
          <w:i w:val="0"/>
          <w:iCs w:val="0"/>
          <w:color w:val="171717"/>
        </w:rPr>
        <w:t>Approach</w:t>
      </w:r>
      <w:r w:rsidRPr="0041509E">
        <w:rPr>
          <w:b/>
          <w:bCs/>
          <w:i w:val="0"/>
          <w:iCs w:val="0"/>
          <w:color w:val="171717"/>
          <w:spacing w:val="-2"/>
        </w:rPr>
        <w:t xml:space="preserve"> </w:t>
      </w:r>
      <w:r w:rsidRPr="0041509E">
        <w:rPr>
          <w:b/>
          <w:bCs/>
          <w:i w:val="0"/>
          <w:iCs w:val="0"/>
          <w:color w:val="171717"/>
        </w:rPr>
        <w:t>and</w:t>
      </w:r>
      <w:r w:rsidRPr="0041509E">
        <w:rPr>
          <w:b/>
          <w:bCs/>
          <w:i w:val="0"/>
          <w:iCs w:val="0"/>
          <w:color w:val="171717"/>
          <w:spacing w:val="-2"/>
        </w:rPr>
        <w:t xml:space="preserve"> Contribution</w:t>
      </w:r>
    </w:p>
    <w:p w14:paraId="370AB9F6" w14:textId="77777777" w:rsidR="0041509E" w:rsidRDefault="0041509E" w:rsidP="0041509E">
      <w:pPr>
        <w:pStyle w:val="BodyText"/>
        <w:spacing w:before="20" w:line="259" w:lineRule="auto"/>
        <w:ind w:right="1" w:firstLine="0"/>
      </w:pPr>
      <w:r>
        <w:rPr>
          <w:color w:val="171717"/>
        </w:rPr>
        <w:t xml:space="preserve">Our work builds on the </w:t>
      </w:r>
      <w:proofErr w:type="gramStart"/>
      <w:r>
        <w:rPr>
          <w:color w:val="171717"/>
        </w:rPr>
        <w:t>aforementioned studies</w:t>
      </w:r>
      <w:proofErr w:type="gramEnd"/>
      <w:r>
        <w:rPr>
          <w:color w:val="171717"/>
        </w:rPr>
        <w:t xml:space="preserve"> by integrating real-time monitoring, contextual NLP analysis, and explainable AI to create a more advanced cyberbullying</w:t>
      </w:r>
      <w:r>
        <w:rPr>
          <w:color w:val="171717"/>
          <w:spacing w:val="-2"/>
        </w:rPr>
        <w:t xml:space="preserve"> </w:t>
      </w:r>
      <w:r>
        <w:rPr>
          <w:color w:val="171717"/>
        </w:rPr>
        <w:t>detection</w:t>
      </w:r>
      <w:r>
        <w:rPr>
          <w:color w:val="171717"/>
          <w:spacing w:val="-2"/>
        </w:rPr>
        <w:t xml:space="preserve"> </w:t>
      </w:r>
      <w:r>
        <w:rPr>
          <w:color w:val="171717"/>
        </w:rPr>
        <w:t>system. While previous</w:t>
      </w:r>
      <w:r>
        <w:rPr>
          <w:color w:val="171717"/>
          <w:spacing w:val="-4"/>
        </w:rPr>
        <w:t xml:space="preserve"> </w:t>
      </w:r>
      <w:r>
        <w:rPr>
          <w:color w:val="171717"/>
        </w:rPr>
        <w:t xml:space="preserve">research has focused on improving detection accuracy and multilingual processing, our project takes a step further by enhancing real-time intervention and ethical AI </w:t>
      </w:r>
      <w:r>
        <w:rPr>
          <w:color w:val="171717"/>
          <w:spacing w:val="-2"/>
        </w:rPr>
        <w:t>considerations.</w:t>
      </w:r>
    </w:p>
    <w:p w14:paraId="318CD67A" w14:textId="77777777" w:rsidR="0041509E" w:rsidRDefault="0041509E" w:rsidP="0041509E">
      <w:pPr>
        <w:pStyle w:val="BodyText"/>
        <w:spacing w:before="20" w:line="259" w:lineRule="auto"/>
        <w:ind w:firstLine="0"/>
      </w:pPr>
      <w:r>
        <w:rPr>
          <w:color w:val="171717"/>
        </w:rPr>
        <w:t>By combining deep learning-based Natural Language Understanding (NLU) with real-time moderation tools, we aim to make cyberbullying detection proactive rather than reactive. The system not only identifies harmful interactions</w:t>
      </w:r>
      <w:r>
        <w:rPr>
          <w:color w:val="171717"/>
          <w:spacing w:val="-13"/>
        </w:rPr>
        <w:t xml:space="preserve"> </w:t>
      </w:r>
      <w:r>
        <w:rPr>
          <w:color w:val="171717"/>
        </w:rPr>
        <w:t>but</w:t>
      </w:r>
      <w:r>
        <w:rPr>
          <w:color w:val="171717"/>
          <w:spacing w:val="-12"/>
        </w:rPr>
        <w:t xml:space="preserve"> </w:t>
      </w:r>
      <w:r>
        <w:rPr>
          <w:color w:val="171717"/>
        </w:rPr>
        <w:t>also</w:t>
      </w:r>
      <w:r>
        <w:rPr>
          <w:color w:val="171717"/>
          <w:spacing w:val="-13"/>
        </w:rPr>
        <w:t xml:space="preserve"> </w:t>
      </w:r>
      <w:r>
        <w:rPr>
          <w:color w:val="171717"/>
        </w:rPr>
        <w:t>provides</w:t>
      </w:r>
      <w:r>
        <w:rPr>
          <w:color w:val="171717"/>
          <w:spacing w:val="-12"/>
        </w:rPr>
        <w:t xml:space="preserve"> </w:t>
      </w:r>
      <w:r>
        <w:rPr>
          <w:color w:val="171717"/>
        </w:rPr>
        <w:t>context-aware</w:t>
      </w:r>
      <w:r>
        <w:rPr>
          <w:color w:val="171717"/>
          <w:spacing w:val="-13"/>
        </w:rPr>
        <w:t xml:space="preserve"> </w:t>
      </w:r>
      <w:r>
        <w:rPr>
          <w:color w:val="171717"/>
        </w:rPr>
        <w:t>justifications for flagged content, ensuring fairness and transparency. Additionally, our research introduces automated mitigation strategies, such as real-time alerts, content filtering, and AI-assisted moderation, to create a safer online environment.</w:t>
      </w:r>
    </w:p>
    <w:p w14:paraId="2EEB2F52" w14:textId="592DAF1F" w:rsidR="0041509E" w:rsidRPr="0041509E" w:rsidRDefault="0041509E" w:rsidP="0041509E">
      <w:pPr>
        <w:pStyle w:val="BodyText"/>
        <w:ind w:firstLine="0"/>
        <w:rPr>
          <w:lang w:eastAsia="en-US"/>
        </w:rPr>
      </w:pPr>
    </w:p>
    <w:p w14:paraId="45910C66" w14:textId="195DAFE6" w:rsidR="00692375" w:rsidRDefault="0041509E" w:rsidP="00782518">
      <w:pPr>
        <w:pStyle w:val="Heading1"/>
        <w:numPr>
          <w:ilvl w:val="0"/>
          <w:numId w:val="1"/>
        </w:numPr>
        <w:jc w:val="left"/>
        <w:rPr>
          <w:b/>
        </w:rPr>
      </w:pPr>
      <w:r>
        <w:rPr>
          <w:b/>
        </w:rPr>
        <w:t>METHODOLOGY</w:t>
      </w:r>
    </w:p>
    <w:p w14:paraId="5E423E87" w14:textId="77777777" w:rsidR="00497D0D" w:rsidRDefault="00497D0D" w:rsidP="00497D0D">
      <w:pPr>
        <w:widowControl w:val="0"/>
        <w:tabs>
          <w:tab w:val="left" w:pos="721"/>
        </w:tabs>
        <w:autoSpaceDE w:val="0"/>
        <w:autoSpaceDN w:val="0"/>
        <w:spacing w:before="20"/>
        <w:jc w:val="both"/>
        <w:rPr>
          <w:b/>
          <w:bCs/>
          <w:color w:val="171717"/>
          <w:spacing w:val="-2"/>
        </w:rPr>
      </w:pPr>
      <w:r w:rsidRPr="00497D0D">
        <w:rPr>
          <w:b/>
          <w:bCs/>
          <w:lang w:eastAsia="en-US"/>
        </w:rPr>
        <w:t xml:space="preserve">3.1 </w:t>
      </w:r>
      <w:r w:rsidRPr="00497D0D">
        <w:rPr>
          <w:b/>
          <w:bCs/>
          <w:color w:val="171717"/>
          <w:spacing w:val="-4"/>
        </w:rPr>
        <w:t>System</w:t>
      </w:r>
      <w:r w:rsidRPr="00497D0D">
        <w:rPr>
          <w:b/>
          <w:bCs/>
          <w:color w:val="171717"/>
          <w:spacing w:val="-6"/>
        </w:rPr>
        <w:t xml:space="preserve"> </w:t>
      </w:r>
      <w:r w:rsidRPr="00497D0D">
        <w:rPr>
          <w:b/>
          <w:bCs/>
          <w:color w:val="171717"/>
          <w:spacing w:val="-2"/>
        </w:rPr>
        <w:t>Architecture</w:t>
      </w:r>
    </w:p>
    <w:p w14:paraId="5C837521" w14:textId="77777777" w:rsidR="00497D0D" w:rsidRDefault="00497D0D" w:rsidP="00497D0D">
      <w:pPr>
        <w:pStyle w:val="BodyText"/>
        <w:spacing w:before="20"/>
        <w:ind w:firstLine="0"/>
      </w:pPr>
      <w:r>
        <w:t>The proposed cyberbullying detection system consists of</w:t>
      </w:r>
      <w:r>
        <w:rPr>
          <w:spacing w:val="-13"/>
        </w:rPr>
        <w:t xml:space="preserve"> </w:t>
      </w:r>
      <w:r>
        <w:t>multiple</w:t>
      </w:r>
      <w:r>
        <w:rPr>
          <w:spacing w:val="-12"/>
        </w:rPr>
        <w:t xml:space="preserve"> </w:t>
      </w:r>
      <w:r>
        <w:t>AI-driven</w:t>
      </w:r>
      <w:r>
        <w:rPr>
          <w:spacing w:val="-13"/>
        </w:rPr>
        <w:t xml:space="preserve"> </w:t>
      </w:r>
      <w:r>
        <w:t>components</w:t>
      </w:r>
      <w:r>
        <w:rPr>
          <w:spacing w:val="-12"/>
        </w:rPr>
        <w:t xml:space="preserve"> </w:t>
      </w:r>
      <w:r>
        <w:t>working</w:t>
      </w:r>
      <w:r>
        <w:rPr>
          <w:spacing w:val="-13"/>
        </w:rPr>
        <w:t xml:space="preserve"> </w:t>
      </w:r>
      <w:r>
        <w:t>in</w:t>
      </w:r>
      <w:r>
        <w:rPr>
          <w:spacing w:val="-12"/>
        </w:rPr>
        <w:t xml:space="preserve"> </w:t>
      </w:r>
      <w:r>
        <w:t>tandem</w:t>
      </w:r>
      <w:r>
        <w:rPr>
          <w:spacing w:val="-13"/>
        </w:rPr>
        <w:t xml:space="preserve"> </w:t>
      </w:r>
      <w:r>
        <w:t>to analyze, classify, and moderate online interactions in real-time.</w:t>
      </w:r>
      <w:r>
        <w:rPr>
          <w:spacing w:val="-3"/>
        </w:rPr>
        <w:t xml:space="preserve"> </w:t>
      </w:r>
      <w:r>
        <w:t>The</w:t>
      </w:r>
      <w:r>
        <w:rPr>
          <w:spacing w:val="-6"/>
        </w:rPr>
        <w:t xml:space="preserve"> </w:t>
      </w:r>
      <w:r>
        <w:t>architecture</w:t>
      </w:r>
      <w:r>
        <w:rPr>
          <w:spacing w:val="-4"/>
        </w:rPr>
        <w:t xml:space="preserve"> </w:t>
      </w:r>
      <w:r>
        <w:t>is</w:t>
      </w:r>
      <w:r>
        <w:rPr>
          <w:spacing w:val="-7"/>
        </w:rPr>
        <w:t xml:space="preserve"> </w:t>
      </w:r>
      <w:r>
        <w:t>designed</w:t>
      </w:r>
      <w:r>
        <w:rPr>
          <w:spacing w:val="-3"/>
        </w:rPr>
        <w:t xml:space="preserve"> </w:t>
      </w:r>
      <w:r>
        <w:t>to</w:t>
      </w:r>
      <w:r>
        <w:rPr>
          <w:spacing w:val="-5"/>
        </w:rPr>
        <w:t xml:space="preserve"> </w:t>
      </w:r>
      <w:r>
        <w:t>process</w:t>
      </w:r>
      <w:r>
        <w:rPr>
          <w:spacing w:val="-4"/>
        </w:rPr>
        <w:t xml:space="preserve"> </w:t>
      </w:r>
      <w:r>
        <w:t>social media text, detect cyberbullying patterns, apply sentiment analysis, and flag harmful content while ensuring fairness and transparency.</w:t>
      </w:r>
    </w:p>
    <w:p w14:paraId="4F16AFA1" w14:textId="77777777" w:rsidR="00497D0D" w:rsidRDefault="00497D0D" w:rsidP="00497D0D">
      <w:pPr>
        <w:pStyle w:val="BodyText"/>
        <w:spacing w:before="20"/>
        <w:ind w:firstLine="0"/>
      </w:pPr>
    </w:p>
    <w:p w14:paraId="48C2FF60" w14:textId="558502F8" w:rsidR="00497D0D" w:rsidRDefault="00A90BC6" w:rsidP="00497D0D">
      <w:pPr>
        <w:pStyle w:val="Heading3"/>
        <w:tabs>
          <w:tab w:val="clear" w:pos="425"/>
          <w:tab w:val="left" w:pos="481"/>
        </w:tabs>
        <w:spacing w:before="20"/>
        <w:ind w:firstLine="0"/>
        <w:rPr>
          <w:b/>
          <w:bCs/>
          <w:i w:val="0"/>
          <w:iCs w:val="0"/>
          <w:spacing w:val="-2"/>
        </w:rPr>
      </w:pPr>
      <w:r>
        <w:rPr>
          <w:b/>
          <w:bCs/>
          <w:i w:val="0"/>
          <w:iCs w:val="0"/>
        </w:rPr>
        <w:t>3.</w:t>
      </w:r>
      <w:r w:rsidR="00497D0D" w:rsidRPr="00497D0D">
        <w:rPr>
          <w:b/>
          <w:bCs/>
          <w:i w:val="0"/>
          <w:iCs w:val="0"/>
        </w:rPr>
        <w:t>1</w:t>
      </w:r>
      <w:r>
        <w:rPr>
          <w:b/>
          <w:bCs/>
          <w:i w:val="0"/>
          <w:iCs w:val="0"/>
        </w:rPr>
        <w:t>.1</w:t>
      </w:r>
      <w:r w:rsidR="00497D0D">
        <w:rPr>
          <w:b/>
          <w:bCs/>
        </w:rPr>
        <w:t xml:space="preserve"> </w:t>
      </w:r>
      <w:r w:rsidR="00497D0D" w:rsidRPr="009579F2">
        <w:rPr>
          <w:b/>
          <w:bCs/>
          <w:i w:val="0"/>
          <w:iCs w:val="0"/>
        </w:rPr>
        <w:t>Data</w:t>
      </w:r>
      <w:r w:rsidR="00497D0D" w:rsidRPr="009579F2">
        <w:rPr>
          <w:b/>
          <w:bCs/>
          <w:i w:val="0"/>
          <w:iCs w:val="0"/>
          <w:spacing w:val="-7"/>
        </w:rPr>
        <w:t xml:space="preserve"> </w:t>
      </w:r>
      <w:r w:rsidR="00497D0D" w:rsidRPr="009579F2">
        <w:rPr>
          <w:b/>
          <w:bCs/>
          <w:i w:val="0"/>
          <w:iCs w:val="0"/>
        </w:rPr>
        <w:t>Acquisition</w:t>
      </w:r>
      <w:r w:rsidR="00497D0D" w:rsidRPr="009579F2">
        <w:rPr>
          <w:b/>
          <w:bCs/>
          <w:i w:val="0"/>
          <w:iCs w:val="0"/>
          <w:spacing w:val="-6"/>
        </w:rPr>
        <w:t xml:space="preserve"> </w:t>
      </w:r>
      <w:r w:rsidR="00497D0D" w:rsidRPr="009579F2">
        <w:rPr>
          <w:b/>
          <w:bCs/>
          <w:i w:val="0"/>
          <w:iCs w:val="0"/>
        </w:rPr>
        <w:t>and</w:t>
      </w:r>
      <w:r w:rsidR="00497D0D" w:rsidRPr="009579F2">
        <w:rPr>
          <w:b/>
          <w:bCs/>
          <w:i w:val="0"/>
          <w:iCs w:val="0"/>
          <w:spacing w:val="-7"/>
        </w:rPr>
        <w:t xml:space="preserve"> </w:t>
      </w:r>
      <w:r w:rsidR="00497D0D" w:rsidRPr="009579F2">
        <w:rPr>
          <w:b/>
          <w:bCs/>
          <w:i w:val="0"/>
          <w:iCs w:val="0"/>
          <w:spacing w:val="-2"/>
        </w:rPr>
        <w:t>Preprocessing</w:t>
      </w:r>
    </w:p>
    <w:p w14:paraId="351BE0A3" w14:textId="6996B461" w:rsidR="00497D0D" w:rsidRDefault="00497D0D" w:rsidP="00497D0D">
      <w:pPr>
        <w:pStyle w:val="BodyText"/>
        <w:spacing w:before="20"/>
        <w:ind w:right="3" w:firstLine="0"/>
      </w:pPr>
      <w:r>
        <w:t>The</w:t>
      </w:r>
      <w:r>
        <w:rPr>
          <w:spacing w:val="-13"/>
        </w:rPr>
        <w:t xml:space="preserve"> </w:t>
      </w:r>
      <w:r>
        <w:t>system</w:t>
      </w:r>
      <w:r>
        <w:rPr>
          <w:spacing w:val="-12"/>
        </w:rPr>
        <w:t xml:space="preserve"> </w:t>
      </w:r>
      <w:r>
        <w:t>gathers</w:t>
      </w:r>
      <w:r>
        <w:rPr>
          <w:spacing w:val="-13"/>
        </w:rPr>
        <w:t xml:space="preserve"> </w:t>
      </w:r>
      <w:r>
        <w:t>data</w:t>
      </w:r>
      <w:r>
        <w:rPr>
          <w:spacing w:val="-12"/>
        </w:rPr>
        <w:t xml:space="preserve"> </w:t>
      </w:r>
      <w:r>
        <w:t>from</w:t>
      </w:r>
      <w:r>
        <w:rPr>
          <w:spacing w:val="-13"/>
        </w:rPr>
        <w:t xml:space="preserve"> </w:t>
      </w:r>
      <w:r>
        <w:t>various</w:t>
      </w:r>
      <w:r>
        <w:rPr>
          <w:spacing w:val="-12"/>
        </w:rPr>
        <w:t xml:space="preserve"> </w:t>
      </w:r>
      <w:r>
        <w:t>sources,</w:t>
      </w:r>
      <w:r>
        <w:rPr>
          <w:spacing w:val="-13"/>
        </w:rPr>
        <w:t xml:space="preserve"> </w:t>
      </w:r>
      <w:r>
        <w:t>including social media platforms, forums, and messaging apps, through APIs and web scraping. To improve detection accuracy, data undergoes preprocessing.</w:t>
      </w:r>
    </w:p>
    <w:p w14:paraId="43B37CCE" w14:textId="1E403D7B" w:rsidR="007E34A5" w:rsidRPr="007E34A5" w:rsidRDefault="007E34A5" w:rsidP="007E34A5">
      <w:pPr>
        <w:pStyle w:val="Heading3"/>
        <w:tabs>
          <w:tab w:val="left" w:pos="480"/>
        </w:tabs>
        <w:spacing w:before="20"/>
        <w:rPr>
          <w:i w:val="0"/>
          <w:iCs w:val="0"/>
          <w:spacing w:val="-1"/>
        </w:rPr>
      </w:pPr>
      <w:r w:rsidRPr="007E34A5">
        <w:rPr>
          <w:i w:val="0"/>
          <w:iCs w:val="0"/>
          <w:spacing w:val="-1"/>
        </w:rPr>
        <w:t xml:space="preserve">1 Text </w:t>
      </w:r>
      <w:proofErr w:type="gramStart"/>
      <w:r w:rsidRPr="007E34A5">
        <w:rPr>
          <w:i w:val="0"/>
          <w:iCs w:val="0"/>
          <w:spacing w:val="-1"/>
        </w:rPr>
        <w:t>Cleaning :</w:t>
      </w:r>
      <w:proofErr w:type="gramEnd"/>
      <w:r>
        <w:rPr>
          <w:i w:val="0"/>
          <w:iCs w:val="0"/>
          <w:spacing w:val="-1"/>
        </w:rPr>
        <w:t xml:space="preserve"> </w:t>
      </w:r>
      <w:r w:rsidRPr="007E34A5">
        <w:rPr>
          <w:i w:val="0"/>
          <w:iCs w:val="0"/>
          <w:spacing w:val="-1"/>
        </w:rPr>
        <w:t xml:space="preserve">Removes unnecessary symbols, links, and special characters. </w:t>
      </w:r>
    </w:p>
    <w:p w14:paraId="57C7B876" w14:textId="2183678F" w:rsidR="007E34A5" w:rsidRPr="007E34A5" w:rsidRDefault="007E34A5" w:rsidP="007E34A5">
      <w:pPr>
        <w:pStyle w:val="Heading3"/>
        <w:tabs>
          <w:tab w:val="left" w:pos="480"/>
        </w:tabs>
        <w:spacing w:before="20"/>
        <w:rPr>
          <w:i w:val="0"/>
          <w:iCs w:val="0"/>
          <w:spacing w:val="-1"/>
        </w:rPr>
      </w:pPr>
      <w:r w:rsidRPr="007E34A5">
        <w:rPr>
          <w:i w:val="0"/>
          <w:iCs w:val="0"/>
          <w:spacing w:val="-1"/>
        </w:rPr>
        <w:t xml:space="preserve">2 </w:t>
      </w:r>
      <w:proofErr w:type="gramStart"/>
      <w:r w:rsidRPr="007E34A5">
        <w:rPr>
          <w:i w:val="0"/>
          <w:iCs w:val="0"/>
          <w:spacing w:val="-1"/>
        </w:rPr>
        <w:t>Tokenization :</w:t>
      </w:r>
      <w:proofErr w:type="gramEnd"/>
      <w:r>
        <w:rPr>
          <w:i w:val="0"/>
          <w:iCs w:val="0"/>
          <w:spacing w:val="-1"/>
        </w:rPr>
        <w:t xml:space="preserve"> </w:t>
      </w:r>
      <w:r w:rsidRPr="007E34A5">
        <w:rPr>
          <w:i w:val="0"/>
          <w:iCs w:val="0"/>
          <w:spacing w:val="-1"/>
        </w:rPr>
        <w:t xml:space="preserve">Splits sentences into individual words for analysis. </w:t>
      </w:r>
    </w:p>
    <w:p w14:paraId="23FC679A" w14:textId="4928A48D" w:rsidR="007E34A5" w:rsidRPr="007E34A5" w:rsidRDefault="007E34A5" w:rsidP="007E34A5">
      <w:pPr>
        <w:pStyle w:val="Heading3"/>
        <w:tabs>
          <w:tab w:val="left" w:pos="480"/>
        </w:tabs>
        <w:spacing w:before="20"/>
        <w:rPr>
          <w:i w:val="0"/>
          <w:iCs w:val="0"/>
          <w:spacing w:val="-1"/>
        </w:rPr>
      </w:pPr>
      <w:r w:rsidRPr="007E34A5">
        <w:rPr>
          <w:i w:val="0"/>
          <w:iCs w:val="0"/>
          <w:spacing w:val="-1"/>
        </w:rPr>
        <w:t xml:space="preserve">3 </w:t>
      </w:r>
      <w:proofErr w:type="gramStart"/>
      <w:r w:rsidRPr="007E34A5">
        <w:rPr>
          <w:i w:val="0"/>
          <w:iCs w:val="0"/>
          <w:spacing w:val="-1"/>
        </w:rPr>
        <w:t>Lemmatization :</w:t>
      </w:r>
      <w:proofErr w:type="gramEnd"/>
      <w:r>
        <w:rPr>
          <w:i w:val="0"/>
          <w:iCs w:val="0"/>
          <w:spacing w:val="-1"/>
        </w:rPr>
        <w:t xml:space="preserve"> </w:t>
      </w:r>
      <w:r w:rsidRPr="007E34A5">
        <w:rPr>
          <w:i w:val="0"/>
          <w:iCs w:val="0"/>
          <w:spacing w:val="-1"/>
        </w:rPr>
        <w:t xml:space="preserve">Converts words to their root forms for consistency </w:t>
      </w:r>
    </w:p>
    <w:p w14:paraId="251F4588" w14:textId="373D99A1" w:rsidR="007E34A5" w:rsidRPr="007E34A5" w:rsidRDefault="007E34A5" w:rsidP="007E34A5">
      <w:pPr>
        <w:pStyle w:val="Heading3"/>
        <w:tabs>
          <w:tab w:val="left" w:pos="480"/>
        </w:tabs>
        <w:spacing w:before="20"/>
        <w:rPr>
          <w:i w:val="0"/>
          <w:iCs w:val="0"/>
          <w:spacing w:val="-1"/>
        </w:rPr>
      </w:pPr>
      <w:r w:rsidRPr="007E34A5">
        <w:rPr>
          <w:i w:val="0"/>
          <w:iCs w:val="0"/>
          <w:spacing w:val="-1"/>
        </w:rPr>
        <w:t xml:space="preserve">4 </w:t>
      </w:r>
      <w:proofErr w:type="spellStart"/>
      <w:r w:rsidRPr="007E34A5">
        <w:rPr>
          <w:i w:val="0"/>
          <w:iCs w:val="0"/>
          <w:spacing w:val="-1"/>
        </w:rPr>
        <w:t>Stopword</w:t>
      </w:r>
      <w:proofErr w:type="spellEnd"/>
      <w:r w:rsidRPr="007E34A5">
        <w:rPr>
          <w:i w:val="0"/>
          <w:iCs w:val="0"/>
          <w:spacing w:val="-1"/>
        </w:rPr>
        <w:t xml:space="preserve"> </w:t>
      </w:r>
      <w:proofErr w:type="gramStart"/>
      <w:r w:rsidRPr="007E34A5">
        <w:rPr>
          <w:i w:val="0"/>
          <w:iCs w:val="0"/>
          <w:spacing w:val="-1"/>
        </w:rPr>
        <w:t xml:space="preserve">Removal </w:t>
      </w:r>
      <w:r>
        <w:rPr>
          <w:i w:val="0"/>
          <w:iCs w:val="0"/>
          <w:spacing w:val="-1"/>
        </w:rPr>
        <w:t xml:space="preserve"> </w:t>
      </w:r>
      <w:r w:rsidRPr="007E34A5">
        <w:rPr>
          <w:i w:val="0"/>
          <w:iCs w:val="0"/>
          <w:spacing w:val="-1"/>
        </w:rPr>
        <w:t>:</w:t>
      </w:r>
      <w:proofErr w:type="gramEnd"/>
      <w:r w:rsidRPr="007E34A5">
        <w:rPr>
          <w:i w:val="0"/>
          <w:iCs w:val="0"/>
          <w:spacing w:val="-1"/>
        </w:rPr>
        <w:t xml:space="preserve">Eliminates commonly used words that do not contribute to meaning. </w:t>
      </w:r>
    </w:p>
    <w:p w14:paraId="3BBB29EE" w14:textId="7D5DB380" w:rsidR="007E34A5" w:rsidRPr="007E34A5" w:rsidRDefault="007E34A5" w:rsidP="007E34A5">
      <w:pPr>
        <w:pStyle w:val="Heading3"/>
        <w:tabs>
          <w:tab w:val="left" w:pos="480"/>
        </w:tabs>
        <w:spacing w:before="20"/>
        <w:ind w:left="180" w:firstLine="0"/>
        <w:rPr>
          <w:i w:val="0"/>
          <w:iCs w:val="0"/>
          <w:spacing w:val="-1"/>
        </w:rPr>
      </w:pPr>
      <w:r w:rsidRPr="007E34A5">
        <w:rPr>
          <w:i w:val="0"/>
          <w:iCs w:val="0"/>
          <w:spacing w:val="-1"/>
        </w:rPr>
        <w:t xml:space="preserve">5 Handling </w:t>
      </w:r>
      <w:proofErr w:type="gramStart"/>
      <w:r w:rsidRPr="007E34A5">
        <w:rPr>
          <w:i w:val="0"/>
          <w:iCs w:val="0"/>
          <w:spacing w:val="-1"/>
        </w:rPr>
        <w:t xml:space="preserve">Multilingual </w:t>
      </w:r>
      <w:r>
        <w:rPr>
          <w:i w:val="0"/>
          <w:iCs w:val="0"/>
          <w:spacing w:val="-1"/>
        </w:rPr>
        <w:t xml:space="preserve"> </w:t>
      </w:r>
      <w:r w:rsidRPr="007E34A5">
        <w:rPr>
          <w:i w:val="0"/>
          <w:iCs w:val="0"/>
          <w:spacing w:val="-1"/>
        </w:rPr>
        <w:t xml:space="preserve">Text </w:t>
      </w:r>
      <w:r>
        <w:rPr>
          <w:i w:val="0"/>
          <w:iCs w:val="0"/>
          <w:spacing w:val="-1"/>
        </w:rPr>
        <w:t xml:space="preserve"> </w:t>
      </w:r>
      <w:r w:rsidRPr="007E34A5">
        <w:rPr>
          <w:i w:val="0"/>
          <w:iCs w:val="0"/>
          <w:spacing w:val="-1"/>
        </w:rPr>
        <w:t>:</w:t>
      </w:r>
      <w:proofErr w:type="gramEnd"/>
      <w:r>
        <w:rPr>
          <w:i w:val="0"/>
          <w:iCs w:val="0"/>
          <w:spacing w:val="-1"/>
        </w:rPr>
        <w:t xml:space="preserve"> </w:t>
      </w:r>
      <w:r w:rsidRPr="007E34A5">
        <w:rPr>
          <w:i w:val="0"/>
          <w:iCs w:val="0"/>
          <w:spacing w:val="-1"/>
        </w:rPr>
        <w:t xml:space="preserve">Uses multilingual embeddings such as XLM-R and </w:t>
      </w:r>
      <w:proofErr w:type="spellStart"/>
      <w:r w:rsidRPr="007E34A5">
        <w:rPr>
          <w:i w:val="0"/>
          <w:iCs w:val="0"/>
          <w:spacing w:val="-1"/>
        </w:rPr>
        <w:t>mBERT</w:t>
      </w:r>
      <w:proofErr w:type="spellEnd"/>
      <w:r w:rsidRPr="007E34A5">
        <w:rPr>
          <w:i w:val="0"/>
          <w:iCs w:val="0"/>
          <w:spacing w:val="-1"/>
        </w:rPr>
        <w:t xml:space="preserve"> to process non-English content. give this in short paragraph</w:t>
      </w:r>
    </w:p>
    <w:p w14:paraId="622F0FB1" w14:textId="4A9CD6A2" w:rsidR="00497D0D" w:rsidRDefault="00497D0D" w:rsidP="00497D0D">
      <w:pPr>
        <w:pStyle w:val="Heading3"/>
        <w:tabs>
          <w:tab w:val="clear" w:pos="425"/>
          <w:tab w:val="left" w:pos="480"/>
        </w:tabs>
        <w:spacing w:before="20"/>
        <w:ind w:firstLine="0"/>
        <w:rPr>
          <w:b/>
          <w:bCs/>
          <w:i w:val="0"/>
          <w:iCs w:val="0"/>
          <w:spacing w:val="-4"/>
        </w:rPr>
      </w:pPr>
      <w:r w:rsidRPr="00C66B24">
        <w:rPr>
          <w:b/>
          <w:bCs/>
          <w:i w:val="0"/>
          <w:iCs w:val="0"/>
        </w:rPr>
        <w:t>3.</w:t>
      </w:r>
      <w:r w:rsidR="00A90BC6">
        <w:rPr>
          <w:b/>
          <w:bCs/>
          <w:i w:val="0"/>
          <w:iCs w:val="0"/>
        </w:rPr>
        <w:t>1.</w:t>
      </w:r>
      <w:r w:rsidRPr="00C66B24">
        <w:rPr>
          <w:b/>
          <w:bCs/>
          <w:i w:val="0"/>
          <w:iCs w:val="0"/>
        </w:rPr>
        <w:t>2</w:t>
      </w:r>
      <w:r>
        <w:t xml:space="preserve"> </w:t>
      </w:r>
      <w:r w:rsidRPr="009579F2">
        <w:rPr>
          <w:b/>
          <w:bCs/>
          <w:i w:val="0"/>
          <w:iCs w:val="0"/>
        </w:rPr>
        <w:t>Natural</w:t>
      </w:r>
      <w:r w:rsidRPr="009579F2">
        <w:rPr>
          <w:b/>
          <w:bCs/>
          <w:i w:val="0"/>
          <w:iCs w:val="0"/>
          <w:spacing w:val="-10"/>
        </w:rPr>
        <w:t xml:space="preserve"> </w:t>
      </w:r>
      <w:r w:rsidRPr="009579F2">
        <w:rPr>
          <w:b/>
          <w:bCs/>
          <w:i w:val="0"/>
          <w:iCs w:val="0"/>
        </w:rPr>
        <w:t>Language</w:t>
      </w:r>
      <w:r w:rsidRPr="009579F2">
        <w:rPr>
          <w:b/>
          <w:bCs/>
          <w:i w:val="0"/>
          <w:iCs w:val="0"/>
          <w:spacing w:val="-8"/>
        </w:rPr>
        <w:t xml:space="preserve"> </w:t>
      </w:r>
      <w:r w:rsidRPr="009579F2">
        <w:rPr>
          <w:b/>
          <w:bCs/>
          <w:i w:val="0"/>
          <w:iCs w:val="0"/>
        </w:rPr>
        <w:t>Understanding</w:t>
      </w:r>
      <w:r w:rsidRPr="009579F2">
        <w:rPr>
          <w:b/>
          <w:bCs/>
          <w:i w:val="0"/>
          <w:iCs w:val="0"/>
          <w:spacing w:val="-8"/>
        </w:rPr>
        <w:t xml:space="preserve"> </w:t>
      </w:r>
      <w:r w:rsidRPr="009579F2">
        <w:rPr>
          <w:b/>
          <w:bCs/>
          <w:i w:val="0"/>
          <w:iCs w:val="0"/>
          <w:spacing w:val="-4"/>
        </w:rPr>
        <w:t>(NLU)</w:t>
      </w:r>
    </w:p>
    <w:p w14:paraId="5AC476D3" w14:textId="77777777" w:rsidR="00C66B24" w:rsidRDefault="00C66B24" w:rsidP="00C66B24">
      <w:pPr>
        <w:pStyle w:val="BodyText"/>
        <w:spacing w:before="20"/>
        <w:ind w:right="4" w:firstLine="0"/>
      </w:pPr>
      <w:r>
        <w:t>The</w:t>
      </w:r>
      <w:r>
        <w:rPr>
          <w:spacing w:val="-4"/>
        </w:rPr>
        <w:t xml:space="preserve"> </w:t>
      </w:r>
      <w:r>
        <w:t>NLU</w:t>
      </w:r>
      <w:r>
        <w:rPr>
          <w:spacing w:val="-4"/>
        </w:rPr>
        <w:t xml:space="preserve"> </w:t>
      </w:r>
      <w:r>
        <w:t>module</w:t>
      </w:r>
      <w:r>
        <w:rPr>
          <w:spacing w:val="-4"/>
        </w:rPr>
        <w:t xml:space="preserve"> </w:t>
      </w:r>
      <w:r>
        <w:t>is</w:t>
      </w:r>
      <w:r>
        <w:rPr>
          <w:spacing w:val="-5"/>
        </w:rPr>
        <w:t xml:space="preserve"> </w:t>
      </w:r>
      <w:r>
        <w:t>responsible</w:t>
      </w:r>
      <w:r>
        <w:rPr>
          <w:spacing w:val="-4"/>
        </w:rPr>
        <w:t xml:space="preserve"> </w:t>
      </w:r>
      <w:r>
        <w:t>for</w:t>
      </w:r>
      <w:r>
        <w:rPr>
          <w:spacing w:val="-3"/>
        </w:rPr>
        <w:t xml:space="preserve"> </w:t>
      </w:r>
      <w:r>
        <w:t>comprehending</w:t>
      </w:r>
      <w:r>
        <w:rPr>
          <w:spacing w:val="-3"/>
        </w:rPr>
        <w:t xml:space="preserve"> </w:t>
      </w:r>
      <w:r>
        <w:t>the content</w:t>
      </w:r>
      <w:r>
        <w:rPr>
          <w:spacing w:val="-9"/>
        </w:rPr>
        <w:t xml:space="preserve"> </w:t>
      </w:r>
      <w:r>
        <w:t>of</w:t>
      </w:r>
      <w:r>
        <w:rPr>
          <w:spacing w:val="-8"/>
        </w:rPr>
        <w:t xml:space="preserve"> </w:t>
      </w:r>
      <w:r>
        <w:t>user</w:t>
      </w:r>
      <w:r>
        <w:rPr>
          <w:spacing w:val="-7"/>
        </w:rPr>
        <w:t xml:space="preserve"> </w:t>
      </w:r>
      <w:r>
        <w:t>interactions</w:t>
      </w:r>
      <w:r>
        <w:rPr>
          <w:spacing w:val="-9"/>
        </w:rPr>
        <w:t xml:space="preserve"> </w:t>
      </w:r>
      <w:r>
        <w:t>and</w:t>
      </w:r>
      <w:r>
        <w:rPr>
          <w:spacing w:val="-7"/>
        </w:rPr>
        <w:t xml:space="preserve"> </w:t>
      </w:r>
      <w:r>
        <w:t>detecting</w:t>
      </w:r>
      <w:r>
        <w:rPr>
          <w:spacing w:val="-7"/>
        </w:rPr>
        <w:t xml:space="preserve"> </w:t>
      </w:r>
      <w:r>
        <w:t>cyberbullying instances. It consists of:</w:t>
      </w:r>
    </w:p>
    <w:p w14:paraId="468525AB" w14:textId="77777777" w:rsidR="00C66B24" w:rsidRDefault="00C66B24" w:rsidP="00C66B24">
      <w:pPr>
        <w:widowControl w:val="0"/>
        <w:tabs>
          <w:tab w:val="left" w:pos="720"/>
        </w:tabs>
        <w:autoSpaceDE w:val="0"/>
        <w:autoSpaceDN w:val="0"/>
        <w:spacing w:before="20"/>
        <w:jc w:val="both"/>
      </w:pPr>
      <w:r w:rsidRPr="00C66B24">
        <w:rPr>
          <w:b/>
          <w:bCs/>
        </w:rPr>
        <w:t>1 Intent Recognition:</w:t>
      </w:r>
      <w:r w:rsidRPr="00C66B24">
        <w:t xml:space="preserve"> Classifies user interactions into bullying or non-bullying categories using deep learning classifiers (e.g., BERT, LSTMs).</w:t>
      </w:r>
    </w:p>
    <w:p w14:paraId="7CFF80DB" w14:textId="0A97DE21" w:rsidR="00C66B24" w:rsidRDefault="00C66B24" w:rsidP="00C66B24">
      <w:pPr>
        <w:widowControl w:val="0"/>
        <w:tabs>
          <w:tab w:val="left" w:pos="731"/>
        </w:tabs>
        <w:autoSpaceDE w:val="0"/>
        <w:autoSpaceDN w:val="0"/>
        <w:spacing w:before="20"/>
        <w:ind w:right="358"/>
        <w:jc w:val="both"/>
      </w:pPr>
      <w:r w:rsidRPr="00C66B24">
        <w:rPr>
          <w:b/>
          <w:bCs/>
        </w:rPr>
        <w:t>2 Contextual Analysis:</w:t>
      </w:r>
      <w:r w:rsidRPr="00C66B24">
        <w:t xml:space="preserve"> Uses attention-based models to understand the meaning behind words, helping to detect indirect bullying and sarcasm.</w:t>
      </w:r>
    </w:p>
    <w:p w14:paraId="2BF533C9" w14:textId="6DBB1B26" w:rsidR="00C66B24" w:rsidRPr="00C66B24" w:rsidRDefault="00C66B24" w:rsidP="00C66B24">
      <w:pPr>
        <w:widowControl w:val="0"/>
        <w:tabs>
          <w:tab w:val="left" w:pos="731"/>
        </w:tabs>
        <w:autoSpaceDE w:val="0"/>
        <w:autoSpaceDN w:val="0"/>
        <w:spacing w:before="20"/>
        <w:ind w:right="360"/>
        <w:jc w:val="both"/>
      </w:pPr>
      <w:r w:rsidRPr="00C66B24">
        <w:rPr>
          <w:b/>
          <w:bCs/>
        </w:rPr>
        <w:t>3 Sentiment</w:t>
      </w:r>
      <w:r w:rsidRPr="00C66B24">
        <w:rPr>
          <w:b/>
          <w:bCs/>
          <w:spacing w:val="-2"/>
        </w:rPr>
        <w:t xml:space="preserve"> </w:t>
      </w:r>
      <w:r w:rsidRPr="00C66B24">
        <w:rPr>
          <w:b/>
          <w:bCs/>
        </w:rPr>
        <w:t>Analysis:</w:t>
      </w:r>
      <w:r w:rsidRPr="00C66B24">
        <w:t xml:space="preserve"> Evaluates the</w:t>
      </w:r>
      <w:r w:rsidRPr="00C66B24">
        <w:rPr>
          <w:spacing w:val="-1"/>
        </w:rPr>
        <w:t xml:space="preserve"> </w:t>
      </w:r>
      <w:r w:rsidRPr="00C66B24">
        <w:t>emotional</w:t>
      </w:r>
      <w:r w:rsidRPr="00C66B24">
        <w:rPr>
          <w:spacing w:val="-1"/>
        </w:rPr>
        <w:t xml:space="preserve"> </w:t>
      </w:r>
      <w:r w:rsidRPr="00C66B24">
        <w:t>tone</w:t>
      </w:r>
      <w:r w:rsidRPr="00C66B24">
        <w:rPr>
          <w:spacing w:val="-3"/>
        </w:rPr>
        <w:t xml:space="preserve"> </w:t>
      </w:r>
      <w:r w:rsidRPr="00C66B24">
        <w:t>of</w:t>
      </w:r>
      <w:r w:rsidRPr="00C66B24">
        <w:rPr>
          <w:spacing w:val="-1"/>
        </w:rPr>
        <w:t xml:space="preserve"> </w:t>
      </w:r>
      <w:r w:rsidRPr="00C66B24">
        <w:t>a conversation</w:t>
      </w:r>
      <w:r w:rsidRPr="00C66B24">
        <w:rPr>
          <w:spacing w:val="-7"/>
        </w:rPr>
        <w:t xml:space="preserve"> </w:t>
      </w:r>
      <w:r w:rsidRPr="00C66B24">
        <w:t>to</w:t>
      </w:r>
      <w:r w:rsidRPr="00C66B24">
        <w:rPr>
          <w:spacing w:val="-7"/>
        </w:rPr>
        <w:t xml:space="preserve"> </w:t>
      </w:r>
      <w:r w:rsidRPr="00C66B24">
        <w:t>distinguish</w:t>
      </w:r>
      <w:r w:rsidRPr="00C66B24">
        <w:rPr>
          <w:spacing w:val="-9"/>
        </w:rPr>
        <w:t xml:space="preserve"> </w:t>
      </w:r>
      <w:r w:rsidRPr="00C66B24">
        <w:t>between</w:t>
      </w:r>
      <w:r w:rsidRPr="00C66B24">
        <w:rPr>
          <w:spacing w:val="-7"/>
        </w:rPr>
        <w:t xml:space="preserve"> </w:t>
      </w:r>
      <w:r w:rsidRPr="00C66B24">
        <w:t>playful</w:t>
      </w:r>
      <w:r w:rsidRPr="00C66B24">
        <w:rPr>
          <w:spacing w:val="-9"/>
        </w:rPr>
        <w:t xml:space="preserve"> </w:t>
      </w:r>
      <w:r w:rsidRPr="00C66B24">
        <w:t>banter</w:t>
      </w:r>
      <w:r w:rsidRPr="00C66B24">
        <w:rPr>
          <w:spacing w:val="-9"/>
        </w:rPr>
        <w:t xml:space="preserve"> </w:t>
      </w:r>
      <w:r w:rsidRPr="00C66B24">
        <w:t>and harmful speech.</w:t>
      </w:r>
    </w:p>
    <w:p w14:paraId="2BC91E5E" w14:textId="2E65B0D6" w:rsidR="0041509E" w:rsidRDefault="0041509E" w:rsidP="0041509E">
      <w:pPr>
        <w:pStyle w:val="BodyText"/>
        <w:ind w:firstLine="0"/>
        <w:rPr>
          <w:lang w:eastAsia="en-US"/>
        </w:rPr>
      </w:pPr>
    </w:p>
    <w:p w14:paraId="252C91B8" w14:textId="039CFCF1" w:rsidR="00C66B24" w:rsidRDefault="00C66B24" w:rsidP="00C66B24">
      <w:pPr>
        <w:pStyle w:val="Heading3"/>
        <w:tabs>
          <w:tab w:val="clear" w:pos="425"/>
        </w:tabs>
        <w:spacing w:before="20"/>
        <w:rPr>
          <w:b/>
          <w:bCs/>
          <w:i w:val="0"/>
          <w:iCs w:val="0"/>
          <w:spacing w:val="-2"/>
        </w:rPr>
      </w:pPr>
      <w:r w:rsidRPr="00C66B24">
        <w:rPr>
          <w:b/>
          <w:bCs/>
          <w:i w:val="0"/>
          <w:iCs w:val="0"/>
        </w:rPr>
        <w:t>3</w:t>
      </w:r>
      <w:r w:rsidR="00A90BC6">
        <w:rPr>
          <w:b/>
          <w:bCs/>
          <w:i w:val="0"/>
          <w:iCs w:val="0"/>
        </w:rPr>
        <w:t>.1</w:t>
      </w:r>
      <w:r w:rsidRPr="00C66B24">
        <w:rPr>
          <w:b/>
          <w:bCs/>
          <w:i w:val="0"/>
          <w:iCs w:val="0"/>
        </w:rPr>
        <w:t>.3</w:t>
      </w:r>
      <w:r>
        <w:t xml:space="preserve"> </w:t>
      </w:r>
      <w:r w:rsidRPr="009579F2">
        <w:rPr>
          <w:b/>
          <w:bCs/>
          <w:i w:val="0"/>
          <w:iCs w:val="0"/>
        </w:rPr>
        <w:t>Machine</w:t>
      </w:r>
      <w:r w:rsidRPr="009579F2">
        <w:rPr>
          <w:b/>
          <w:bCs/>
          <w:i w:val="0"/>
          <w:iCs w:val="0"/>
          <w:spacing w:val="-10"/>
        </w:rPr>
        <w:t xml:space="preserve"> </w:t>
      </w:r>
      <w:r w:rsidRPr="009579F2">
        <w:rPr>
          <w:b/>
          <w:bCs/>
          <w:i w:val="0"/>
          <w:iCs w:val="0"/>
        </w:rPr>
        <w:t>Learning-Based</w:t>
      </w:r>
      <w:r w:rsidRPr="009579F2">
        <w:rPr>
          <w:b/>
          <w:bCs/>
          <w:i w:val="0"/>
          <w:iCs w:val="0"/>
          <w:spacing w:val="-7"/>
        </w:rPr>
        <w:t xml:space="preserve"> </w:t>
      </w:r>
      <w:r w:rsidRPr="009579F2">
        <w:rPr>
          <w:b/>
          <w:bCs/>
          <w:i w:val="0"/>
          <w:iCs w:val="0"/>
          <w:spacing w:val="-2"/>
        </w:rPr>
        <w:t>Classification</w:t>
      </w:r>
    </w:p>
    <w:p w14:paraId="09F9480E" w14:textId="77777777" w:rsidR="00C66B24" w:rsidRDefault="00C66B24" w:rsidP="00C66B24">
      <w:pPr>
        <w:pStyle w:val="BodyText"/>
        <w:spacing w:before="20"/>
        <w:ind w:left="180" w:right="361" w:firstLine="0"/>
      </w:pPr>
      <w:r>
        <w:t xml:space="preserve">Transformer-Based Models (BERT, </w:t>
      </w:r>
      <w:proofErr w:type="spellStart"/>
      <w:r>
        <w:t>RoBERTa</w:t>
      </w:r>
      <w:proofErr w:type="spellEnd"/>
      <w:r>
        <w:t>): Improve detection by capturing the deeper contextual meaning of messages.</w:t>
      </w:r>
    </w:p>
    <w:p w14:paraId="3B4DF3E3" w14:textId="77777777" w:rsidR="00C66B24" w:rsidRDefault="00C66B24" w:rsidP="00C66B24">
      <w:pPr>
        <w:pStyle w:val="BodyText"/>
        <w:spacing w:before="20"/>
        <w:ind w:left="180" w:right="363" w:firstLine="0"/>
      </w:pPr>
      <w:r>
        <w:t>Random</w:t>
      </w:r>
      <w:r>
        <w:rPr>
          <w:spacing w:val="-3"/>
        </w:rPr>
        <w:t xml:space="preserve"> </w:t>
      </w:r>
      <w:r>
        <w:t>Forest</w:t>
      </w:r>
      <w:r>
        <w:rPr>
          <w:spacing w:val="-4"/>
        </w:rPr>
        <w:t xml:space="preserve"> </w:t>
      </w:r>
      <w:r>
        <w:t>&amp;</w:t>
      </w:r>
      <w:r>
        <w:rPr>
          <w:spacing w:val="-3"/>
        </w:rPr>
        <w:t xml:space="preserve"> </w:t>
      </w:r>
      <w:proofErr w:type="spellStart"/>
      <w:r>
        <w:t>XGBoost</w:t>
      </w:r>
      <w:proofErr w:type="spellEnd"/>
      <w:r>
        <w:t>:</w:t>
      </w:r>
      <w:r>
        <w:rPr>
          <w:spacing w:val="-2"/>
        </w:rPr>
        <w:t xml:space="preserve"> </w:t>
      </w:r>
      <w:r>
        <w:t>Serve</w:t>
      </w:r>
      <w:r>
        <w:rPr>
          <w:spacing w:val="-4"/>
        </w:rPr>
        <w:t xml:space="preserve"> </w:t>
      </w:r>
      <w:r>
        <w:t>as</w:t>
      </w:r>
      <w:r>
        <w:rPr>
          <w:spacing w:val="-4"/>
        </w:rPr>
        <w:t xml:space="preserve"> </w:t>
      </w:r>
      <w:r>
        <w:t>baseline</w:t>
      </w:r>
      <w:r>
        <w:rPr>
          <w:spacing w:val="-4"/>
        </w:rPr>
        <w:t xml:space="preserve"> </w:t>
      </w:r>
      <w:r>
        <w:t>models for traditional NLP-based text classification.</w:t>
      </w:r>
    </w:p>
    <w:p w14:paraId="38922B26" w14:textId="3DFAC86C" w:rsidR="00C66B24" w:rsidRDefault="00C66B24" w:rsidP="00C66B24">
      <w:pPr>
        <w:pStyle w:val="ListParagraph"/>
        <w:widowControl w:val="0"/>
        <w:tabs>
          <w:tab w:val="left" w:pos="732"/>
          <w:tab w:val="left" w:pos="851"/>
        </w:tabs>
        <w:autoSpaceDE w:val="0"/>
        <w:autoSpaceDN w:val="0"/>
        <w:spacing w:before="20"/>
        <w:ind w:left="180" w:right="366"/>
        <w:contextualSpacing w:val="0"/>
        <w:jc w:val="both"/>
        <w:rPr>
          <w:sz w:val="20"/>
        </w:rPr>
      </w:pPr>
      <w:r>
        <w:rPr>
          <w:sz w:val="20"/>
        </w:rPr>
        <w:t>1 Ensemble Learning: Combines multiple classifiers to enhance robustness and minimize false positives.</w:t>
      </w:r>
    </w:p>
    <w:p w14:paraId="3F7BEACA" w14:textId="77777777" w:rsidR="00C66B24" w:rsidRDefault="00C66B24" w:rsidP="00C66B24">
      <w:pPr>
        <w:pStyle w:val="ListParagraph"/>
        <w:widowControl w:val="0"/>
        <w:tabs>
          <w:tab w:val="left" w:pos="732"/>
          <w:tab w:val="left" w:pos="851"/>
        </w:tabs>
        <w:autoSpaceDE w:val="0"/>
        <w:autoSpaceDN w:val="0"/>
        <w:spacing w:before="20"/>
        <w:ind w:left="180" w:right="366"/>
        <w:contextualSpacing w:val="0"/>
        <w:jc w:val="both"/>
        <w:rPr>
          <w:sz w:val="20"/>
        </w:rPr>
      </w:pPr>
    </w:p>
    <w:p w14:paraId="678C0F96" w14:textId="7BE11E6B" w:rsidR="00C66B24" w:rsidRPr="00C66B24" w:rsidRDefault="00C66B24" w:rsidP="00C66B24">
      <w:pPr>
        <w:pStyle w:val="BodyText"/>
        <w:spacing w:before="20"/>
        <w:ind w:left="180" w:right="356" w:firstLine="0"/>
        <w:rPr>
          <w:b/>
          <w:bCs/>
        </w:rPr>
      </w:pPr>
      <w:r w:rsidRPr="00C66B24">
        <w:rPr>
          <w:b/>
          <w:bCs/>
        </w:rPr>
        <w:t>3.</w:t>
      </w:r>
      <w:r w:rsidR="00A90BC6">
        <w:rPr>
          <w:b/>
          <w:bCs/>
        </w:rPr>
        <w:t>1.</w:t>
      </w:r>
      <w:r w:rsidRPr="00C66B24">
        <w:rPr>
          <w:b/>
          <w:bCs/>
        </w:rPr>
        <w:t>4 Detection module operates in real-time to identify harmful content instantly:</w:t>
      </w:r>
    </w:p>
    <w:p w14:paraId="033EDAF7" w14:textId="77777777" w:rsidR="00C66B24" w:rsidRDefault="00C66B24" w:rsidP="00C66B24">
      <w:pPr>
        <w:pStyle w:val="ListParagraph"/>
        <w:widowControl w:val="0"/>
        <w:tabs>
          <w:tab w:val="left" w:pos="732"/>
          <w:tab w:val="left" w:pos="971"/>
        </w:tabs>
        <w:autoSpaceDE w:val="0"/>
        <w:autoSpaceDN w:val="0"/>
        <w:spacing w:before="20"/>
        <w:ind w:left="180" w:right="358"/>
        <w:contextualSpacing w:val="0"/>
        <w:jc w:val="both"/>
        <w:rPr>
          <w:sz w:val="20"/>
        </w:rPr>
      </w:pPr>
      <w:r>
        <w:rPr>
          <w:sz w:val="20"/>
        </w:rPr>
        <w:t>Keyword-Based Filtering: Flags messages containing known offensive terms.</w:t>
      </w:r>
    </w:p>
    <w:p w14:paraId="1D62F7AB" w14:textId="77777777" w:rsidR="00C66B24" w:rsidRDefault="00C66B24" w:rsidP="00C66B24">
      <w:pPr>
        <w:pStyle w:val="ListParagraph"/>
        <w:widowControl w:val="0"/>
        <w:tabs>
          <w:tab w:val="left" w:pos="732"/>
          <w:tab w:val="left" w:pos="971"/>
        </w:tabs>
        <w:autoSpaceDE w:val="0"/>
        <w:autoSpaceDN w:val="0"/>
        <w:spacing w:before="20"/>
        <w:ind w:left="180" w:right="359"/>
        <w:contextualSpacing w:val="0"/>
        <w:jc w:val="both"/>
        <w:rPr>
          <w:spacing w:val="-2"/>
          <w:sz w:val="20"/>
        </w:rPr>
      </w:pPr>
      <w:r>
        <w:rPr>
          <w:sz w:val="20"/>
        </w:rPr>
        <w:t xml:space="preserve">Contextual Embedding Matching: Detects cyberbullying beyond keywords, </w:t>
      </w:r>
      <w:proofErr w:type="spellStart"/>
      <w:r>
        <w:rPr>
          <w:sz w:val="20"/>
        </w:rPr>
        <w:t>analyzing</w:t>
      </w:r>
      <w:proofErr w:type="spellEnd"/>
      <w:r>
        <w:rPr>
          <w:sz w:val="20"/>
        </w:rPr>
        <w:t xml:space="preserve"> phrase </w:t>
      </w:r>
      <w:r>
        <w:rPr>
          <w:spacing w:val="-2"/>
          <w:sz w:val="20"/>
        </w:rPr>
        <w:t>meaning.</w:t>
      </w:r>
    </w:p>
    <w:p w14:paraId="3D3BDDC7" w14:textId="77777777" w:rsidR="00C66B24" w:rsidRDefault="00C66B24" w:rsidP="00C66B24">
      <w:pPr>
        <w:pStyle w:val="ListParagraph"/>
        <w:widowControl w:val="0"/>
        <w:tabs>
          <w:tab w:val="left" w:pos="732"/>
          <w:tab w:val="left" w:pos="971"/>
        </w:tabs>
        <w:autoSpaceDE w:val="0"/>
        <w:autoSpaceDN w:val="0"/>
        <w:spacing w:before="20"/>
        <w:ind w:left="180" w:right="359"/>
        <w:contextualSpacing w:val="0"/>
        <w:jc w:val="both"/>
        <w:rPr>
          <w:spacing w:val="-2"/>
          <w:sz w:val="20"/>
        </w:rPr>
      </w:pPr>
    </w:p>
    <w:p w14:paraId="1EFCA133" w14:textId="1B06D29A" w:rsidR="00C66B24" w:rsidRPr="009579F2" w:rsidRDefault="00C66B24" w:rsidP="00C66B24">
      <w:pPr>
        <w:pStyle w:val="Heading3"/>
        <w:tabs>
          <w:tab w:val="clear" w:pos="425"/>
          <w:tab w:val="left" w:pos="513"/>
        </w:tabs>
        <w:spacing w:before="20"/>
        <w:rPr>
          <w:b/>
          <w:bCs/>
          <w:i w:val="0"/>
          <w:iCs w:val="0"/>
          <w:sz w:val="18"/>
        </w:rPr>
      </w:pPr>
      <w:r w:rsidRPr="00C66B24">
        <w:rPr>
          <w:b/>
          <w:bCs/>
          <w:i w:val="0"/>
          <w:iCs w:val="0"/>
          <w:spacing w:val="-2"/>
        </w:rPr>
        <w:t>3.</w:t>
      </w:r>
      <w:r w:rsidR="00A90BC6">
        <w:rPr>
          <w:b/>
          <w:bCs/>
          <w:i w:val="0"/>
          <w:iCs w:val="0"/>
          <w:spacing w:val="-2"/>
        </w:rPr>
        <w:t>1.</w:t>
      </w:r>
      <w:r w:rsidRPr="00C66B24">
        <w:rPr>
          <w:b/>
          <w:bCs/>
          <w:i w:val="0"/>
          <w:iCs w:val="0"/>
          <w:spacing w:val="-2"/>
        </w:rPr>
        <w:t>5</w:t>
      </w:r>
      <w:r>
        <w:rPr>
          <w:spacing w:val="-2"/>
        </w:rPr>
        <w:t xml:space="preserve"> </w:t>
      </w:r>
      <w:r w:rsidRPr="009579F2">
        <w:rPr>
          <w:b/>
          <w:bCs/>
          <w:i w:val="0"/>
          <w:iCs w:val="0"/>
        </w:rPr>
        <w:t>Explainable</w:t>
      </w:r>
      <w:r w:rsidRPr="009579F2">
        <w:rPr>
          <w:b/>
          <w:bCs/>
          <w:i w:val="0"/>
          <w:iCs w:val="0"/>
          <w:spacing w:val="-8"/>
        </w:rPr>
        <w:t xml:space="preserve"> </w:t>
      </w:r>
      <w:r w:rsidRPr="009579F2">
        <w:rPr>
          <w:b/>
          <w:bCs/>
          <w:i w:val="0"/>
          <w:iCs w:val="0"/>
        </w:rPr>
        <w:t>AI</w:t>
      </w:r>
      <w:r w:rsidRPr="009579F2">
        <w:rPr>
          <w:b/>
          <w:bCs/>
          <w:i w:val="0"/>
          <w:iCs w:val="0"/>
          <w:spacing w:val="-6"/>
        </w:rPr>
        <w:t xml:space="preserve"> </w:t>
      </w:r>
      <w:r w:rsidRPr="009579F2">
        <w:rPr>
          <w:b/>
          <w:bCs/>
          <w:i w:val="0"/>
          <w:iCs w:val="0"/>
        </w:rPr>
        <w:t>(XAI)</w:t>
      </w:r>
      <w:r w:rsidRPr="009579F2">
        <w:rPr>
          <w:b/>
          <w:bCs/>
          <w:i w:val="0"/>
          <w:iCs w:val="0"/>
          <w:spacing w:val="-5"/>
        </w:rPr>
        <w:t xml:space="preserve"> </w:t>
      </w:r>
      <w:r w:rsidRPr="009579F2">
        <w:rPr>
          <w:b/>
          <w:bCs/>
          <w:i w:val="0"/>
          <w:iCs w:val="0"/>
        </w:rPr>
        <w:t>for</w:t>
      </w:r>
      <w:r w:rsidRPr="009579F2">
        <w:rPr>
          <w:b/>
          <w:bCs/>
          <w:i w:val="0"/>
          <w:iCs w:val="0"/>
          <w:spacing w:val="-4"/>
        </w:rPr>
        <w:t xml:space="preserve"> </w:t>
      </w:r>
      <w:r w:rsidRPr="009579F2">
        <w:rPr>
          <w:b/>
          <w:bCs/>
          <w:i w:val="0"/>
          <w:iCs w:val="0"/>
          <w:spacing w:val="-2"/>
        </w:rPr>
        <w:t>Transparency</w:t>
      </w:r>
    </w:p>
    <w:p w14:paraId="5CC0DBAC" w14:textId="206BB064" w:rsidR="00C66B24" w:rsidRDefault="00C66B24" w:rsidP="00C66B24">
      <w:pPr>
        <w:pStyle w:val="BodyText"/>
        <w:spacing w:before="20"/>
        <w:ind w:left="288" w:right="356" w:firstLine="0"/>
      </w:pPr>
      <w:r>
        <w:t>Build</w:t>
      </w:r>
      <w:r>
        <w:rPr>
          <w:spacing w:val="40"/>
        </w:rPr>
        <w:t xml:space="preserve"> </w:t>
      </w:r>
      <w:r>
        <w:t>user</w:t>
      </w:r>
      <w:r>
        <w:rPr>
          <w:spacing w:val="40"/>
        </w:rPr>
        <w:t xml:space="preserve"> </w:t>
      </w:r>
      <w:r>
        <w:t>trust</w:t>
      </w:r>
      <w:r>
        <w:rPr>
          <w:spacing w:val="40"/>
        </w:rPr>
        <w:t xml:space="preserve"> </w:t>
      </w:r>
      <w:r>
        <w:t>and</w:t>
      </w:r>
      <w:r>
        <w:rPr>
          <w:spacing w:val="40"/>
        </w:rPr>
        <w:t xml:space="preserve"> </w:t>
      </w:r>
      <w:r>
        <w:t>ensure</w:t>
      </w:r>
      <w:r>
        <w:rPr>
          <w:spacing w:val="40"/>
        </w:rPr>
        <w:t xml:space="preserve"> </w:t>
      </w:r>
      <w:r>
        <w:t>fairness,</w:t>
      </w:r>
      <w:r>
        <w:rPr>
          <w:spacing w:val="40"/>
        </w:rPr>
        <w:t xml:space="preserve"> </w:t>
      </w:r>
      <w:r>
        <w:t>the</w:t>
      </w:r>
      <w:r>
        <w:rPr>
          <w:spacing w:val="40"/>
        </w:rPr>
        <w:t xml:space="preserve"> </w:t>
      </w:r>
      <w:r>
        <w:t>system</w:t>
      </w:r>
      <w:r>
        <w:rPr>
          <w:spacing w:val="40"/>
        </w:rPr>
        <w:t xml:space="preserve"> </w:t>
      </w:r>
      <w:r>
        <w:t>I integrates Explainable AI (XAI) techniques:</w:t>
      </w:r>
    </w:p>
    <w:p w14:paraId="6DB82D86" w14:textId="0F600B0B" w:rsidR="00C66B24" w:rsidRDefault="00C66B24" w:rsidP="00C66B24">
      <w:pPr>
        <w:pStyle w:val="ListParagraph"/>
        <w:widowControl w:val="0"/>
        <w:tabs>
          <w:tab w:val="left" w:pos="731"/>
        </w:tabs>
        <w:autoSpaceDE w:val="0"/>
        <w:autoSpaceDN w:val="0"/>
        <w:spacing w:before="20"/>
        <w:ind w:left="288" w:right="360"/>
        <w:contextualSpacing w:val="0"/>
        <w:jc w:val="both"/>
        <w:rPr>
          <w:sz w:val="20"/>
        </w:rPr>
      </w:pPr>
      <w:proofErr w:type="gramStart"/>
      <w:r>
        <w:rPr>
          <w:sz w:val="20"/>
        </w:rPr>
        <w:t>1 .</w:t>
      </w:r>
      <w:proofErr w:type="gramEnd"/>
      <w:r>
        <w:rPr>
          <w:sz w:val="20"/>
        </w:rPr>
        <w:t xml:space="preserve"> SHAP (Shapley Additive Explanations): Highlights words contributing to a classification decision.</w:t>
      </w:r>
    </w:p>
    <w:p w14:paraId="4DB757ED" w14:textId="0D7F4D5E" w:rsidR="00C66B24" w:rsidRDefault="00C66B24" w:rsidP="00C66B24">
      <w:pPr>
        <w:pStyle w:val="ListParagraph"/>
        <w:widowControl w:val="0"/>
        <w:tabs>
          <w:tab w:val="left" w:pos="731"/>
        </w:tabs>
        <w:autoSpaceDE w:val="0"/>
        <w:autoSpaceDN w:val="0"/>
        <w:spacing w:before="20"/>
        <w:ind w:left="288" w:right="355"/>
        <w:contextualSpacing w:val="0"/>
        <w:jc w:val="both"/>
        <w:rPr>
          <w:sz w:val="20"/>
        </w:rPr>
      </w:pPr>
      <w:proofErr w:type="gramStart"/>
      <w:r>
        <w:rPr>
          <w:sz w:val="20"/>
        </w:rPr>
        <w:t>2 .</w:t>
      </w:r>
      <w:proofErr w:type="gramEnd"/>
      <w:r>
        <w:rPr>
          <w:sz w:val="20"/>
        </w:rPr>
        <w:t xml:space="preserve"> LIME (Local Interpretable Model-agnostic Explanations): Provides simple, interpretable explanations for flagged messages.</w:t>
      </w:r>
    </w:p>
    <w:p w14:paraId="0DB50ED2" w14:textId="6A9FB15A" w:rsidR="00C66B24" w:rsidRDefault="00C66B24" w:rsidP="00C66B24">
      <w:pPr>
        <w:pStyle w:val="ListParagraph"/>
        <w:widowControl w:val="0"/>
        <w:tabs>
          <w:tab w:val="left" w:pos="731"/>
        </w:tabs>
        <w:autoSpaceDE w:val="0"/>
        <w:autoSpaceDN w:val="0"/>
        <w:spacing w:before="20"/>
        <w:ind w:left="288" w:right="357"/>
        <w:contextualSpacing w:val="0"/>
        <w:jc w:val="both"/>
        <w:rPr>
          <w:sz w:val="20"/>
        </w:rPr>
      </w:pPr>
      <w:proofErr w:type="gramStart"/>
      <w:r>
        <w:rPr>
          <w:sz w:val="20"/>
        </w:rPr>
        <w:t>3 .</w:t>
      </w:r>
      <w:proofErr w:type="gramEnd"/>
      <w:r>
        <w:rPr>
          <w:sz w:val="20"/>
        </w:rPr>
        <w:t xml:space="preserve"> Bias</w:t>
      </w:r>
      <w:r>
        <w:rPr>
          <w:spacing w:val="-11"/>
          <w:sz w:val="20"/>
        </w:rPr>
        <w:t xml:space="preserve"> </w:t>
      </w:r>
      <w:r>
        <w:rPr>
          <w:sz w:val="20"/>
        </w:rPr>
        <w:t>Mitigation:</w:t>
      </w:r>
      <w:r>
        <w:rPr>
          <w:spacing w:val="-13"/>
          <w:sz w:val="20"/>
        </w:rPr>
        <w:t xml:space="preserve"> </w:t>
      </w:r>
      <w:r>
        <w:rPr>
          <w:sz w:val="20"/>
        </w:rPr>
        <w:t>Uses</w:t>
      </w:r>
      <w:r>
        <w:rPr>
          <w:spacing w:val="-12"/>
          <w:sz w:val="20"/>
        </w:rPr>
        <w:t xml:space="preserve"> </w:t>
      </w:r>
      <w:r>
        <w:rPr>
          <w:sz w:val="20"/>
        </w:rPr>
        <w:t>adversarial</w:t>
      </w:r>
      <w:r>
        <w:rPr>
          <w:spacing w:val="-13"/>
          <w:sz w:val="20"/>
        </w:rPr>
        <w:t xml:space="preserve"> </w:t>
      </w:r>
      <w:r>
        <w:rPr>
          <w:sz w:val="20"/>
        </w:rPr>
        <w:t>debiasing</w:t>
      </w:r>
      <w:r>
        <w:rPr>
          <w:spacing w:val="-11"/>
          <w:sz w:val="20"/>
        </w:rPr>
        <w:t xml:space="preserve"> </w:t>
      </w:r>
      <w:r>
        <w:rPr>
          <w:sz w:val="20"/>
        </w:rPr>
        <w:t xml:space="preserve">techniques to prevent discrimination based on race, gender, or </w:t>
      </w:r>
      <w:r>
        <w:rPr>
          <w:spacing w:val="-2"/>
          <w:sz w:val="20"/>
        </w:rPr>
        <w:t>culture.</w:t>
      </w:r>
    </w:p>
    <w:p w14:paraId="756F8B9C" w14:textId="76063B18" w:rsidR="00C66B24" w:rsidRDefault="00C66B24" w:rsidP="00C66B24">
      <w:pPr>
        <w:pStyle w:val="ListParagraph"/>
        <w:widowControl w:val="0"/>
        <w:tabs>
          <w:tab w:val="left" w:pos="732"/>
          <w:tab w:val="left" w:pos="971"/>
        </w:tabs>
        <w:autoSpaceDE w:val="0"/>
        <w:autoSpaceDN w:val="0"/>
        <w:spacing w:before="20"/>
        <w:ind w:left="180" w:right="359"/>
        <w:contextualSpacing w:val="0"/>
        <w:jc w:val="both"/>
        <w:rPr>
          <w:sz w:val="20"/>
        </w:rPr>
      </w:pPr>
    </w:p>
    <w:p w14:paraId="20B75414" w14:textId="39556804" w:rsidR="00C66B24" w:rsidRPr="009579F2" w:rsidRDefault="00C66B24" w:rsidP="00C66B24">
      <w:pPr>
        <w:pStyle w:val="Heading3"/>
        <w:tabs>
          <w:tab w:val="clear" w:pos="425"/>
          <w:tab w:val="clear" w:pos="540"/>
          <w:tab w:val="left" w:pos="521"/>
        </w:tabs>
        <w:spacing w:before="20"/>
        <w:ind w:firstLine="0"/>
        <w:rPr>
          <w:b/>
          <w:bCs/>
          <w:i w:val="0"/>
          <w:iCs w:val="0"/>
          <w:sz w:val="18"/>
        </w:rPr>
      </w:pPr>
      <w:r w:rsidRPr="00C66B24">
        <w:rPr>
          <w:b/>
          <w:bCs/>
          <w:i w:val="0"/>
          <w:iCs w:val="0"/>
        </w:rPr>
        <w:t>3.</w:t>
      </w:r>
      <w:r w:rsidR="00A90BC6">
        <w:rPr>
          <w:b/>
          <w:bCs/>
          <w:i w:val="0"/>
          <w:iCs w:val="0"/>
        </w:rPr>
        <w:t>1.</w:t>
      </w:r>
      <w:r w:rsidRPr="00C66B24">
        <w:rPr>
          <w:b/>
          <w:bCs/>
          <w:i w:val="0"/>
          <w:iCs w:val="0"/>
        </w:rPr>
        <w:t>6</w:t>
      </w:r>
      <w:r>
        <w:t xml:space="preserve"> </w:t>
      </w:r>
      <w:r w:rsidRPr="009579F2">
        <w:rPr>
          <w:b/>
          <w:bCs/>
          <w:i w:val="0"/>
          <w:iCs w:val="0"/>
        </w:rPr>
        <w:t>Automated</w:t>
      </w:r>
      <w:r w:rsidRPr="009579F2">
        <w:rPr>
          <w:b/>
          <w:bCs/>
          <w:i w:val="0"/>
          <w:iCs w:val="0"/>
          <w:spacing w:val="-8"/>
        </w:rPr>
        <w:t xml:space="preserve"> </w:t>
      </w:r>
      <w:r w:rsidRPr="009579F2">
        <w:rPr>
          <w:b/>
          <w:bCs/>
          <w:i w:val="0"/>
          <w:iCs w:val="0"/>
        </w:rPr>
        <w:t>Moderation</w:t>
      </w:r>
      <w:r w:rsidRPr="009579F2">
        <w:rPr>
          <w:b/>
          <w:bCs/>
          <w:i w:val="0"/>
          <w:iCs w:val="0"/>
          <w:spacing w:val="-8"/>
        </w:rPr>
        <w:t xml:space="preserve"> </w:t>
      </w:r>
      <w:r w:rsidRPr="009579F2">
        <w:rPr>
          <w:b/>
          <w:bCs/>
          <w:i w:val="0"/>
          <w:iCs w:val="0"/>
        </w:rPr>
        <w:t>and</w:t>
      </w:r>
      <w:r w:rsidRPr="009579F2">
        <w:rPr>
          <w:b/>
          <w:bCs/>
          <w:i w:val="0"/>
          <w:iCs w:val="0"/>
          <w:spacing w:val="-8"/>
        </w:rPr>
        <w:t xml:space="preserve"> </w:t>
      </w:r>
      <w:r w:rsidRPr="009579F2">
        <w:rPr>
          <w:b/>
          <w:bCs/>
          <w:i w:val="0"/>
          <w:iCs w:val="0"/>
        </w:rPr>
        <w:t>Response</w:t>
      </w:r>
      <w:r w:rsidRPr="009579F2">
        <w:rPr>
          <w:b/>
          <w:bCs/>
          <w:i w:val="0"/>
          <w:iCs w:val="0"/>
          <w:spacing w:val="-7"/>
        </w:rPr>
        <w:t xml:space="preserve"> </w:t>
      </w:r>
      <w:r w:rsidRPr="009579F2">
        <w:rPr>
          <w:b/>
          <w:bCs/>
          <w:i w:val="0"/>
          <w:iCs w:val="0"/>
          <w:spacing w:val="-2"/>
        </w:rPr>
        <w:t>Mechanisms</w:t>
      </w:r>
    </w:p>
    <w:p w14:paraId="34213E4F" w14:textId="77777777" w:rsidR="00C66B24" w:rsidRDefault="00C66B24" w:rsidP="00C66B24">
      <w:pPr>
        <w:pStyle w:val="ListParagraph"/>
        <w:widowControl w:val="0"/>
        <w:tabs>
          <w:tab w:val="left" w:pos="732"/>
          <w:tab w:val="left" w:pos="851"/>
        </w:tabs>
        <w:autoSpaceDE w:val="0"/>
        <w:autoSpaceDN w:val="0"/>
        <w:spacing w:before="20"/>
        <w:ind w:left="288" w:right="363"/>
        <w:contextualSpacing w:val="0"/>
        <w:jc w:val="both"/>
        <w:rPr>
          <w:sz w:val="20"/>
        </w:rPr>
      </w:pPr>
      <w:r>
        <w:rPr>
          <w:sz w:val="20"/>
        </w:rPr>
        <w:t>Real-Time</w:t>
      </w:r>
      <w:r>
        <w:rPr>
          <w:spacing w:val="-6"/>
          <w:sz w:val="20"/>
        </w:rPr>
        <w:t xml:space="preserve"> </w:t>
      </w:r>
      <w:r>
        <w:rPr>
          <w:sz w:val="20"/>
        </w:rPr>
        <w:t>Warnings:</w:t>
      </w:r>
      <w:r>
        <w:rPr>
          <w:spacing w:val="-7"/>
          <w:sz w:val="20"/>
        </w:rPr>
        <w:t xml:space="preserve"> </w:t>
      </w:r>
      <w:r>
        <w:rPr>
          <w:sz w:val="20"/>
        </w:rPr>
        <w:t>Alerts</w:t>
      </w:r>
      <w:r>
        <w:rPr>
          <w:spacing w:val="-7"/>
          <w:sz w:val="20"/>
        </w:rPr>
        <w:t xml:space="preserve"> </w:t>
      </w:r>
      <w:r>
        <w:rPr>
          <w:sz w:val="20"/>
        </w:rPr>
        <w:t>users</w:t>
      </w:r>
      <w:r>
        <w:rPr>
          <w:spacing w:val="-7"/>
          <w:sz w:val="20"/>
        </w:rPr>
        <w:t xml:space="preserve"> </w:t>
      </w:r>
      <w:r>
        <w:rPr>
          <w:sz w:val="20"/>
        </w:rPr>
        <w:t>when</w:t>
      </w:r>
      <w:r>
        <w:rPr>
          <w:spacing w:val="-6"/>
          <w:sz w:val="20"/>
        </w:rPr>
        <w:t xml:space="preserve"> </w:t>
      </w:r>
      <w:r>
        <w:rPr>
          <w:sz w:val="20"/>
        </w:rPr>
        <w:t>their</w:t>
      </w:r>
      <w:r>
        <w:rPr>
          <w:spacing w:val="-6"/>
          <w:sz w:val="20"/>
        </w:rPr>
        <w:t xml:space="preserve"> </w:t>
      </w:r>
      <w:r>
        <w:rPr>
          <w:sz w:val="20"/>
        </w:rPr>
        <w:t>message is flagged as potentially harmful.</w:t>
      </w:r>
    </w:p>
    <w:p w14:paraId="7A603BA1" w14:textId="77777777" w:rsidR="00C66B24" w:rsidRDefault="00C66B24" w:rsidP="00C66B24">
      <w:pPr>
        <w:pStyle w:val="ListParagraph"/>
        <w:widowControl w:val="0"/>
        <w:tabs>
          <w:tab w:val="left" w:pos="731"/>
        </w:tabs>
        <w:autoSpaceDE w:val="0"/>
        <w:autoSpaceDN w:val="0"/>
        <w:spacing w:before="20"/>
        <w:ind w:left="288" w:right="360"/>
        <w:contextualSpacing w:val="0"/>
        <w:jc w:val="both"/>
        <w:rPr>
          <w:sz w:val="20"/>
        </w:rPr>
      </w:pPr>
      <w:r>
        <w:rPr>
          <w:sz w:val="20"/>
        </w:rPr>
        <w:t>Content</w:t>
      </w:r>
      <w:r>
        <w:rPr>
          <w:spacing w:val="40"/>
          <w:sz w:val="20"/>
        </w:rPr>
        <w:t xml:space="preserve"> </w:t>
      </w:r>
      <w:r>
        <w:rPr>
          <w:sz w:val="20"/>
        </w:rPr>
        <w:t>Blocking:</w:t>
      </w:r>
      <w:r>
        <w:rPr>
          <w:spacing w:val="40"/>
          <w:sz w:val="20"/>
        </w:rPr>
        <w:t xml:space="preserve"> </w:t>
      </w:r>
      <w:r>
        <w:rPr>
          <w:sz w:val="20"/>
        </w:rPr>
        <w:t>Automatically</w:t>
      </w:r>
      <w:r>
        <w:rPr>
          <w:spacing w:val="40"/>
          <w:sz w:val="20"/>
        </w:rPr>
        <w:t xml:space="preserve"> </w:t>
      </w:r>
      <w:r>
        <w:rPr>
          <w:sz w:val="20"/>
        </w:rPr>
        <w:t>hides</w:t>
      </w:r>
      <w:r>
        <w:rPr>
          <w:spacing w:val="40"/>
          <w:sz w:val="20"/>
        </w:rPr>
        <w:t xml:space="preserve"> </w:t>
      </w:r>
      <w:r>
        <w:rPr>
          <w:sz w:val="20"/>
        </w:rPr>
        <w:t>or</w:t>
      </w:r>
      <w:r>
        <w:rPr>
          <w:spacing w:val="40"/>
          <w:sz w:val="20"/>
        </w:rPr>
        <w:t xml:space="preserve"> </w:t>
      </w:r>
      <w:r>
        <w:rPr>
          <w:sz w:val="20"/>
        </w:rPr>
        <w:t>reports offensive content based on severity.</w:t>
      </w:r>
    </w:p>
    <w:p w14:paraId="58DC9502" w14:textId="77777777" w:rsidR="00C66B24" w:rsidRDefault="00C66B24" w:rsidP="00C66B24">
      <w:pPr>
        <w:pStyle w:val="ListParagraph"/>
        <w:widowControl w:val="0"/>
        <w:tabs>
          <w:tab w:val="left" w:pos="731"/>
        </w:tabs>
        <w:autoSpaceDE w:val="0"/>
        <w:autoSpaceDN w:val="0"/>
        <w:spacing w:before="20"/>
        <w:ind w:left="288" w:right="360"/>
        <w:contextualSpacing w:val="0"/>
        <w:jc w:val="both"/>
        <w:rPr>
          <w:sz w:val="20"/>
        </w:rPr>
      </w:pPr>
      <w:r>
        <w:rPr>
          <w:sz w:val="20"/>
        </w:rPr>
        <w:t>AI-Human</w:t>
      </w:r>
      <w:r>
        <w:rPr>
          <w:spacing w:val="-13"/>
          <w:sz w:val="20"/>
        </w:rPr>
        <w:t xml:space="preserve"> </w:t>
      </w:r>
      <w:r>
        <w:rPr>
          <w:sz w:val="20"/>
        </w:rPr>
        <w:t>Collaboration:</w:t>
      </w:r>
      <w:r>
        <w:rPr>
          <w:spacing w:val="-12"/>
          <w:sz w:val="20"/>
        </w:rPr>
        <w:t xml:space="preserve"> </w:t>
      </w:r>
      <w:r>
        <w:rPr>
          <w:sz w:val="20"/>
        </w:rPr>
        <w:t>Assigns</w:t>
      </w:r>
      <w:r>
        <w:rPr>
          <w:spacing w:val="-13"/>
          <w:sz w:val="20"/>
        </w:rPr>
        <w:t xml:space="preserve"> </w:t>
      </w:r>
      <w:r>
        <w:rPr>
          <w:sz w:val="20"/>
        </w:rPr>
        <w:t>flagged</w:t>
      </w:r>
      <w:r>
        <w:rPr>
          <w:spacing w:val="-12"/>
          <w:sz w:val="20"/>
        </w:rPr>
        <w:t xml:space="preserve"> </w:t>
      </w:r>
      <w:r>
        <w:rPr>
          <w:sz w:val="20"/>
        </w:rPr>
        <w:t>messages</w:t>
      </w:r>
      <w:r>
        <w:rPr>
          <w:spacing w:val="-13"/>
          <w:sz w:val="20"/>
        </w:rPr>
        <w:t xml:space="preserve"> </w:t>
      </w:r>
      <w:r>
        <w:rPr>
          <w:sz w:val="20"/>
        </w:rPr>
        <w:t>to human moderators for review in ambiguous cases.</w:t>
      </w:r>
    </w:p>
    <w:p w14:paraId="214D61F1" w14:textId="77777777" w:rsidR="00C66B24" w:rsidRDefault="00C66B24" w:rsidP="00C66B24">
      <w:pPr>
        <w:pStyle w:val="ListParagraph"/>
        <w:widowControl w:val="0"/>
        <w:tabs>
          <w:tab w:val="left" w:pos="731"/>
        </w:tabs>
        <w:autoSpaceDE w:val="0"/>
        <w:autoSpaceDN w:val="0"/>
        <w:spacing w:before="20"/>
        <w:ind w:left="288" w:right="359"/>
        <w:contextualSpacing w:val="0"/>
        <w:jc w:val="both"/>
        <w:rPr>
          <w:sz w:val="20"/>
        </w:rPr>
      </w:pPr>
      <w:r>
        <w:rPr>
          <w:sz w:val="20"/>
        </w:rPr>
        <w:t>User</w:t>
      </w:r>
      <w:r>
        <w:rPr>
          <w:spacing w:val="40"/>
          <w:sz w:val="20"/>
        </w:rPr>
        <w:t xml:space="preserve"> </w:t>
      </w:r>
      <w:proofErr w:type="spellStart"/>
      <w:r>
        <w:rPr>
          <w:sz w:val="20"/>
        </w:rPr>
        <w:t>Behavior</w:t>
      </w:r>
      <w:proofErr w:type="spellEnd"/>
      <w:r>
        <w:rPr>
          <w:spacing w:val="40"/>
          <w:sz w:val="20"/>
        </w:rPr>
        <w:t xml:space="preserve"> </w:t>
      </w:r>
      <w:r>
        <w:rPr>
          <w:sz w:val="20"/>
        </w:rPr>
        <w:t>Monitoring:</w:t>
      </w:r>
      <w:r>
        <w:rPr>
          <w:spacing w:val="40"/>
          <w:sz w:val="20"/>
        </w:rPr>
        <w:t xml:space="preserve"> </w:t>
      </w:r>
      <w:r>
        <w:rPr>
          <w:sz w:val="20"/>
        </w:rPr>
        <w:t>Tracks</w:t>
      </w:r>
      <w:r>
        <w:rPr>
          <w:spacing w:val="40"/>
          <w:sz w:val="20"/>
        </w:rPr>
        <w:t xml:space="preserve"> </w:t>
      </w:r>
      <w:r>
        <w:rPr>
          <w:sz w:val="20"/>
        </w:rPr>
        <w:t>repeat</w:t>
      </w:r>
      <w:r>
        <w:rPr>
          <w:spacing w:val="40"/>
          <w:sz w:val="20"/>
        </w:rPr>
        <w:t xml:space="preserve"> </w:t>
      </w:r>
      <w:r>
        <w:rPr>
          <w:sz w:val="20"/>
        </w:rPr>
        <w:t>offenders and recommends intervention measures.</w:t>
      </w:r>
    </w:p>
    <w:p w14:paraId="5A65E3C6" w14:textId="77777777" w:rsidR="00C66B24" w:rsidRDefault="00C66B24" w:rsidP="00C66B24">
      <w:pPr>
        <w:widowControl w:val="0"/>
        <w:tabs>
          <w:tab w:val="left" w:pos="731"/>
        </w:tabs>
        <w:autoSpaceDE w:val="0"/>
        <w:autoSpaceDN w:val="0"/>
        <w:spacing w:before="20"/>
        <w:ind w:right="359"/>
        <w:jc w:val="both"/>
      </w:pPr>
    </w:p>
    <w:p w14:paraId="7CA998C8" w14:textId="151A9DFE" w:rsidR="00C66B24" w:rsidRPr="00C66B24" w:rsidRDefault="00C66B24" w:rsidP="00C66B24">
      <w:pPr>
        <w:widowControl w:val="0"/>
        <w:tabs>
          <w:tab w:val="left" w:pos="730"/>
        </w:tabs>
        <w:autoSpaceDE w:val="0"/>
        <w:autoSpaceDN w:val="0"/>
        <w:spacing w:before="20"/>
        <w:jc w:val="both"/>
        <w:rPr>
          <w:b/>
          <w:bCs/>
        </w:rPr>
      </w:pPr>
      <w:r w:rsidRPr="00C66B24">
        <w:rPr>
          <w:b/>
          <w:bCs/>
        </w:rPr>
        <w:t>3.</w:t>
      </w:r>
      <w:r w:rsidR="00A90BC6">
        <w:rPr>
          <w:b/>
          <w:bCs/>
        </w:rPr>
        <w:t>1.</w:t>
      </w:r>
      <w:r w:rsidRPr="00C66B24">
        <w:rPr>
          <w:b/>
          <w:bCs/>
        </w:rPr>
        <w:t>7</w:t>
      </w:r>
      <w:r>
        <w:t xml:space="preserve"> </w:t>
      </w:r>
      <w:r w:rsidRPr="00C66B24">
        <w:rPr>
          <w:b/>
          <w:bCs/>
        </w:rPr>
        <w:t>Multilingual</w:t>
      </w:r>
      <w:r w:rsidRPr="00C66B24">
        <w:rPr>
          <w:b/>
          <w:bCs/>
          <w:spacing w:val="-8"/>
        </w:rPr>
        <w:t xml:space="preserve"> </w:t>
      </w:r>
      <w:r w:rsidRPr="00C66B24">
        <w:rPr>
          <w:b/>
          <w:bCs/>
          <w:spacing w:val="-2"/>
        </w:rPr>
        <w:t>Processing</w:t>
      </w:r>
    </w:p>
    <w:p w14:paraId="115735CF" w14:textId="77777777" w:rsidR="00C66B24" w:rsidRDefault="00C66B24" w:rsidP="00C66B24">
      <w:pPr>
        <w:pStyle w:val="BodyText"/>
        <w:spacing w:before="20"/>
        <w:ind w:left="288" w:firstLine="0"/>
      </w:pPr>
      <w:r>
        <w:t>The</w:t>
      </w:r>
      <w:r>
        <w:rPr>
          <w:spacing w:val="35"/>
        </w:rPr>
        <w:t xml:space="preserve"> </w:t>
      </w:r>
      <w:r>
        <w:t>global</w:t>
      </w:r>
      <w:r>
        <w:rPr>
          <w:spacing w:val="32"/>
        </w:rPr>
        <w:t xml:space="preserve"> </w:t>
      </w:r>
      <w:r>
        <w:t>nature</w:t>
      </w:r>
      <w:r>
        <w:rPr>
          <w:spacing w:val="32"/>
        </w:rPr>
        <w:t xml:space="preserve"> </w:t>
      </w:r>
      <w:r>
        <w:t>of</w:t>
      </w:r>
      <w:r>
        <w:rPr>
          <w:spacing w:val="34"/>
        </w:rPr>
        <w:t xml:space="preserve"> </w:t>
      </w:r>
      <w:r>
        <w:t>online</w:t>
      </w:r>
      <w:r>
        <w:rPr>
          <w:spacing w:val="30"/>
        </w:rPr>
        <w:t xml:space="preserve"> </w:t>
      </w:r>
      <w:r>
        <w:t>interactions,</w:t>
      </w:r>
      <w:r>
        <w:rPr>
          <w:spacing w:val="35"/>
        </w:rPr>
        <w:t xml:space="preserve"> </w:t>
      </w:r>
      <w:r>
        <w:t>the</w:t>
      </w:r>
      <w:r>
        <w:rPr>
          <w:spacing w:val="32"/>
        </w:rPr>
        <w:t xml:space="preserve"> </w:t>
      </w:r>
      <w:r>
        <w:rPr>
          <w:spacing w:val="-2"/>
        </w:rPr>
        <w:t xml:space="preserve">system </w:t>
      </w:r>
      <w:r>
        <w:t>supports</w:t>
      </w:r>
      <w:r>
        <w:rPr>
          <w:spacing w:val="-9"/>
        </w:rPr>
        <w:t xml:space="preserve"> </w:t>
      </w:r>
      <w:r>
        <w:t>multilingual</w:t>
      </w:r>
      <w:r>
        <w:rPr>
          <w:spacing w:val="-8"/>
        </w:rPr>
        <w:t xml:space="preserve"> </w:t>
      </w:r>
      <w:r>
        <w:t>cyberbullying</w:t>
      </w:r>
      <w:r>
        <w:rPr>
          <w:spacing w:val="-8"/>
        </w:rPr>
        <w:t xml:space="preserve"> </w:t>
      </w:r>
      <w:r>
        <w:t>detection</w:t>
      </w:r>
      <w:r>
        <w:rPr>
          <w:spacing w:val="-8"/>
        </w:rPr>
        <w:t xml:space="preserve"> </w:t>
      </w:r>
      <w:r>
        <w:rPr>
          <w:spacing w:val="-2"/>
        </w:rPr>
        <w:t>through:</w:t>
      </w:r>
    </w:p>
    <w:p w14:paraId="59B7F122" w14:textId="77777777" w:rsidR="00C66B24" w:rsidRDefault="00C66B24" w:rsidP="00C66B24">
      <w:pPr>
        <w:pStyle w:val="ListParagraph"/>
        <w:widowControl w:val="0"/>
        <w:tabs>
          <w:tab w:val="left" w:pos="720"/>
        </w:tabs>
        <w:autoSpaceDE w:val="0"/>
        <w:autoSpaceDN w:val="0"/>
        <w:spacing w:before="20"/>
        <w:ind w:left="288"/>
        <w:contextualSpacing w:val="0"/>
        <w:jc w:val="both"/>
        <w:rPr>
          <w:sz w:val="20"/>
        </w:rPr>
      </w:pPr>
      <w:r>
        <w:rPr>
          <w:sz w:val="20"/>
        </w:rPr>
        <w:t xml:space="preserve">Dynamic Language </w:t>
      </w:r>
      <w:r w:rsidRPr="000B6109">
        <w:rPr>
          <w:sz w:val="20"/>
        </w:rPr>
        <w:t>Detection</w:t>
      </w:r>
      <w:r>
        <w:rPr>
          <w:sz w:val="20"/>
        </w:rPr>
        <w:t>: Automatically recognizes the language of a conversation.</w:t>
      </w:r>
    </w:p>
    <w:p w14:paraId="00AA8244" w14:textId="77777777" w:rsidR="00C66B24" w:rsidRDefault="00C66B24" w:rsidP="00C66B24">
      <w:pPr>
        <w:pStyle w:val="ListParagraph"/>
        <w:widowControl w:val="0"/>
        <w:tabs>
          <w:tab w:val="left" w:pos="720"/>
        </w:tabs>
        <w:autoSpaceDE w:val="0"/>
        <w:autoSpaceDN w:val="0"/>
        <w:spacing w:before="20"/>
        <w:ind w:left="288"/>
        <w:contextualSpacing w:val="0"/>
        <w:jc w:val="both"/>
        <w:rPr>
          <w:sz w:val="20"/>
        </w:rPr>
      </w:pPr>
      <w:r>
        <w:rPr>
          <w:sz w:val="20"/>
        </w:rPr>
        <w:t>Code-Switching Adaptability: Handles text containing mixed languages, a common feature in online discourse.</w:t>
      </w:r>
    </w:p>
    <w:p w14:paraId="2854272C" w14:textId="77777777" w:rsidR="00C66B24" w:rsidRDefault="00C66B24" w:rsidP="00C66B24">
      <w:pPr>
        <w:pStyle w:val="ListParagraph"/>
        <w:widowControl w:val="0"/>
        <w:tabs>
          <w:tab w:val="left" w:pos="720"/>
        </w:tabs>
        <w:autoSpaceDE w:val="0"/>
        <w:autoSpaceDN w:val="0"/>
        <w:spacing w:before="20"/>
        <w:ind w:left="288"/>
        <w:contextualSpacing w:val="0"/>
        <w:jc w:val="both"/>
        <w:rPr>
          <w:sz w:val="20"/>
        </w:rPr>
      </w:pPr>
      <w:r>
        <w:rPr>
          <w:sz w:val="20"/>
        </w:rPr>
        <w:t xml:space="preserve">Pretrained Multilingual NLP Models: Leverages </w:t>
      </w:r>
      <w:proofErr w:type="spellStart"/>
      <w:r>
        <w:rPr>
          <w:sz w:val="20"/>
        </w:rPr>
        <w:t>mBERT</w:t>
      </w:r>
      <w:proofErr w:type="spellEnd"/>
      <w:r>
        <w:rPr>
          <w:sz w:val="20"/>
        </w:rPr>
        <w:t>, XLM-R, and multilingual T5 for better contextual understanding across languages.</w:t>
      </w:r>
    </w:p>
    <w:p w14:paraId="3F6F8CDD" w14:textId="77777777" w:rsidR="00C66B24" w:rsidRDefault="00C66B24" w:rsidP="00C66B24">
      <w:pPr>
        <w:pStyle w:val="ListParagraph"/>
        <w:widowControl w:val="0"/>
        <w:tabs>
          <w:tab w:val="left" w:pos="720"/>
        </w:tabs>
        <w:autoSpaceDE w:val="0"/>
        <w:autoSpaceDN w:val="0"/>
        <w:spacing w:before="20"/>
        <w:ind w:left="288" w:right="1"/>
        <w:contextualSpacing w:val="0"/>
        <w:jc w:val="both"/>
        <w:rPr>
          <w:sz w:val="20"/>
        </w:rPr>
      </w:pPr>
      <w:r>
        <w:rPr>
          <w:sz w:val="20"/>
        </w:rPr>
        <w:t>Cultural Sensitivity Analysis: Detects bullying that may be specific to certain regions or cultures.</w:t>
      </w:r>
    </w:p>
    <w:p w14:paraId="6733FC98" w14:textId="77777777" w:rsidR="00C66B24" w:rsidRDefault="00C66B24" w:rsidP="00C66B24">
      <w:pPr>
        <w:pStyle w:val="ListParagraph"/>
        <w:widowControl w:val="0"/>
        <w:tabs>
          <w:tab w:val="left" w:pos="720"/>
        </w:tabs>
        <w:autoSpaceDE w:val="0"/>
        <w:autoSpaceDN w:val="0"/>
        <w:spacing w:before="20"/>
        <w:ind w:left="288" w:right="1"/>
        <w:contextualSpacing w:val="0"/>
        <w:jc w:val="both"/>
        <w:rPr>
          <w:sz w:val="20"/>
        </w:rPr>
      </w:pPr>
    </w:p>
    <w:p w14:paraId="0F8B240D" w14:textId="77777777" w:rsidR="00C66B24" w:rsidRDefault="00C66B24" w:rsidP="00C66B24">
      <w:pPr>
        <w:pStyle w:val="Heading3"/>
        <w:tabs>
          <w:tab w:val="clear" w:pos="425"/>
          <w:tab w:val="left" w:pos="721"/>
        </w:tabs>
        <w:spacing w:before="20"/>
        <w:ind w:firstLine="0"/>
        <w:rPr>
          <w:b/>
          <w:bCs/>
          <w:i w:val="0"/>
          <w:iCs w:val="0"/>
          <w:spacing w:val="-2"/>
        </w:rPr>
      </w:pPr>
      <w:r w:rsidRPr="00C66B24">
        <w:rPr>
          <w:b/>
          <w:bCs/>
          <w:i w:val="0"/>
          <w:iCs w:val="0"/>
        </w:rPr>
        <w:t>3.2</w:t>
      </w:r>
      <w:r>
        <w:t xml:space="preserve"> </w:t>
      </w:r>
      <w:r w:rsidRPr="009579F2">
        <w:rPr>
          <w:b/>
          <w:bCs/>
          <w:i w:val="0"/>
          <w:iCs w:val="0"/>
        </w:rPr>
        <w:t>AI-Driven</w:t>
      </w:r>
      <w:r w:rsidRPr="009579F2">
        <w:rPr>
          <w:b/>
          <w:bCs/>
          <w:i w:val="0"/>
          <w:iCs w:val="0"/>
          <w:spacing w:val="-6"/>
        </w:rPr>
        <w:t xml:space="preserve"> </w:t>
      </w:r>
      <w:r w:rsidRPr="009579F2">
        <w:rPr>
          <w:b/>
          <w:bCs/>
          <w:i w:val="0"/>
          <w:iCs w:val="0"/>
        </w:rPr>
        <w:t>User</w:t>
      </w:r>
      <w:r w:rsidRPr="009579F2">
        <w:rPr>
          <w:b/>
          <w:bCs/>
          <w:i w:val="0"/>
          <w:iCs w:val="0"/>
          <w:spacing w:val="-3"/>
        </w:rPr>
        <w:t xml:space="preserve"> </w:t>
      </w:r>
      <w:r w:rsidRPr="009579F2">
        <w:rPr>
          <w:b/>
          <w:bCs/>
          <w:i w:val="0"/>
          <w:iCs w:val="0"/>
        </w:rPr>
        <w:t>Engagement</w:t>
      </w:r>
      <w:r w:rsidRPr="009579F2">
        <w:rPr>
          <w:b/>
          <w:bCs/>
          <w:i w:val="0"/>
          <w:iCs w:val="0"/>
          <w:spacing w:val="-8"/>
        </w:rPr>
        <w:t xml:space="preserve"> </w:t>
      </w:r>
      <w:r w:rsidRPr="009579F2">
        <w:rPr>
          <w:b/>
          <w:bCs/>
          <w:i w:val="0"/>
          <w:iCs w:val="0"/>
        </w:rPr>
        <w:t>and</w:t>
      </w:r>
      <w:r w:rsidRPr="009579F2">
        <w:rPr>
          <w:b/>
          <w:bCs/>
          <w:i w:val="0"/>
          <w:iCs w:val="0"/>
          <w:spacing w:val="-6"/>
        </w:rPr>
        <w:t xml:space="preserve"> </w:t>
      </w:r>
      <w:r w:rsidRPr="009579F2">
        <w:rPr>
          <w:b/>
          <w:bCs/>
          <w:i w:val="0"/>
          <w:iCs w:val="0"/>
          <w:spacing w:val="-2"/>
        </w:rPr>
        <w:t>Intervention</w:t>
      </w:r>
    </w:p>
    <w:p w14:paraId="00FF29EA" w14:textId="0EBC29DE" w:rsidR="00C66B24" w:rsidRDefault="00C66B24" w:rsidP="00C66B24">
      <w:pPr>
        <w:pStyle w:val="BodyText"/>
        <w:spacing w:before="20"/>
        <w:ind w:left="288" w:right="2" w:firstLine="0"/>
      </w:pPr>
      <w:r>
        <w:t xml:space="preserve">To foster a positive online environment, the system </w:t>
      </w:r>
      <w:r>
        <w:rPr>
          <w:spacing w:val="-2"/>
        </w:rPr>
        <w:t>provides:</w:t>
      </w:r>
    </w:p>
    <w:p w14:paraId="57F79999" w14:textId="77777777" w:rsidR="00C66B24" w:rsidRDefault="00C66B24" w:rsidP="00C66B24">
      <w:pPr>
        <w:pStyle w:val="ListParagraph"/>
        <w:widowControl w:val="0"/>
        <w:tabs>
          <w:tab w:val="left" w:pos="720"/>
        </w:tabs>
        <w:autoSpaceDE w:val="0"/>
        <w:autoSpaceDN w:val="0"/>
        <w:spacing w:before="20" w:line="237" w:lineRule="auto"/>
        <w:ind w:left="288"/>
        <w:contextualSpacing w:val="0"/>
        <w:jc w:val="both"/>
        <w:rPr>
          <w:sz w:val="20"/>
        </w:rPr>
      </w:pPr>
      <w:r>
        <w:rPr>
          <w:sz w:val="20"/>
        </w:rPr>
        <w:t>Emotion Recognition: Uses sentiment analysis to detect distress signals in cyberbullying victims.</w:t>
      </w:r>
    </w:p>
    <w:p w14:paraId="50CC6723" w14:textId="77777777" w:rsidR="00C66B24" w:rsidRDefault="00C66B24" w:rsidP="00C66B24">
      <w:pPr>
        <w:pStyle w:val="ListParagraph"/>
        <w:widowControl w:val="0"/>
        <w:tabs>
          <w:tab w:val="left" w:pos="720"/>
        </w:tabs>
        <w:autoSpaceDE w:val="0"/>
        <w:autoSpaceDN w:val="0"/>
        <w:spacing w:before="20"/>
        <w:ind w:left="288"/>
        <w:contextualSpacing w:val="0"/>
        <w:jc w:val="both"/>
        <w:rPr>
          <w:sz w:val="20"/>
        </w:rPr>
      </w:pPr>
      <w:r>
        <w:rPr>
          <w:sz w:val="20"/>
        </w:rPr>
        <w:t xml:space="preserve">Personalized Feedback Mechanism: Educates users about harmful language and promotes responsible online </w:t>
      </w:r>
      <w:proofErr w:type="spellStart"/>
      <w:r>
        <w:rPr>
          <w:sz w:val="20"/>
        </w:rPr>
        <w:t>behavior</w:t>
      </w:r>
      <w:proofErr w:type="spellEnd"/>
      <w:r>
        <w:rPr>
          <w:sz w:val="20"/>
        </w:rPr>
        <w:t>.</w:t>
      </w:r>
    </w:p>
    <w:p w14:paraId="5A8E28EB" w14:textId="392BE4E0" w:rsidR="00C66B24" w:rsidRPr="00A90BC6" w:rsidRDefault="00C66B24" w:rsidP="00A90BC6">
      <w:pPr>
        <w:pStyle w:val="ListParagraph"/>
        <w:widowControl w:val="0"/>
        <w:tabs>
          <w:tab w:val="left" w:pos="720"/>
        </w:tabs>
        <w:autoSpaceDE w:val="0"/>
        <w:autoSpaceDN w:val="0"/>
        <w:spacing w:before="20"/>
        <w:ind w:left="288" w:right="1"/>
        <w:contextualSpacing w:val="0"/>
        <w:jc w:val="both"/>
        <w:rPr>
          <w:spacing w:val="-2"/>
          <w:sz w:val="20"/>
        </w:rPr>
      </w:pPr>
      <w:r>
        <w:rPr>
          <w:sz w:val="20"/>
        </w:rPr>
        <w:t>Automated</w:t>
      </w:r>
      <w:r>
        <w:rPr>
          <w:spacing w:val="-4"/>
          <w:sz w:val="20"/>
        </w:rPr>
        <w:t xml:space="preserve"> </w:t>
      </w:r>
      <w:r>
        <w:rPr>
          <w:sz w:val="20"/>
        </w:rPr>
        <w:t>Counselling</w:t>
      </w:r>
      <w:r>
        <w:rPr>
          <w:spacing w:val="-4"/>
          <w:sz w:val="20"/>
        </w:rPr>
        <w:t xml:space="preserve"> </w:t>
      </w:r>
      <w:r>
        <w:rPr>
          <w:sz w:val="20"/>
        </w:rPr>
        <w:t>Suggestions:</w:t>
      </w:r>
      <w:r>
        <w:rPr>
          <w:spacing w:val="-5"/>
          <w:sz w:val="20"/>
        </w:rPr>
        <w:t xml:space="preserve"> </w:t>
      </w:r>
      <w:r>
        <w:rPr>
          <w:sz w:val="20"/>
        </w:rPr>
        <w:t>Offers</w:t>
      </w:r>
      <w:r>
        <w:rPr>
          <w:spacing w:val="-6"/>
          <w:sz w:val="20"/>
        </w:rPr>
        <w:t xml:space="preserve"> </w:t>
      </w:r>
      <w:r>
        <w:rPr>
          <w:sz w:val="20"/>
        </w:rPr>
        <w:t>support resources</w:t>
      </w:r>
      <w:r>
        <w:rPr>
          <w:spacing w:val="-10"/>
          <w:sz w:val="20"/>
        </w:rPr>
        <w:t xml:space="preserve"> </w:t>
      </w:r>
      <w:r>
        <w:rPr>
          <w:sz w:val="20"/>
        </w:rPr>
        <w:t>to</w:t>
      </w:r>
      <w:r>
        <w:rPr>
          <w:spacing w:val="-9"/>
          <w:sz w:val="20"/>
        </w:rPr>
        <w:t xml:space="preserve"> </w:t>
      </w:r>
      <w:r>
        <w:rPr>
          <w:sz w:val="20"/>
        </w:rPr>
        <w:t>victims,</w:t>
      </w:r>
      <w:r>
        <w:rPr>
          <w:spacing w:val="-9"/>
          <w:sz w:val="20"/>
        </w:rPr>
        <w:t xml:space="preserve"> </w:t>
      </w:r>
      <w:r>
        <w:rPr>
          <w:sz w:val="20"/>
        </w:rPr>
        <w:t>including</w:t>
      </w:r>
      <w:r>
        <w:rPr>
          <w:spacing w:val="-10"/>
          <w:sz w:val="20"/>
        </w:rPr>
        <w:t xml:space="preserve"> </w:t>
      </w:r>
      <w:r>
        <w:rPr>
          <w:sz w:val="20"/>
        </w:rPr>
        <w:t>links</w:t>
      </w:r>
      <w:r>
        <w:rPr>
          <w:spacing w:val="-10"/>
          <w:sz w:val="20"/>
        </w:rPr>
        <w:t xml:space="preserve"> </w:t>
      </w:r>
      <w:r>
        <w:rPr>
          <w:sz w:val="20"/>
        </w:rPr>
        <w:t>to</w:t>
      </w:r>
      <w:r>
        <w:rPr>
          <w:spacing w:val="-9"/>
          <w:sz w:val="20"/>
        </w:rPr>
        <w:t xml:space="preserve"> </w:t>
      </w:r>
      <w:r>
        <w:rPr>
          <w:sz w:val="20"/>
        </w:rPr>
        <w:t>mental</w:t>
      </w:r>
      <w:r>
        <w:rPr>
          <w:spacing w:val="-9"/>
          <w:sz w:val="20"/>
        </w:rPr>
        <w:t xml:space="preserve"> </w:t>
      </w:r>
      <w:r>
        <w:rPr>
          <w:sz w:val="20"/>
        </w:rPr>
        <w:t xml:space="preserve">health </w:t>
      </w:r>
      <w:r>
        <w:rPr>
          <w:spacing w:val="-2"/>
          <w:sz w:val="20"/>
        </w:rPr>
        <w:t>helplines.</w:t>
      </w:r>
    </w:p>
    <w:p w14:paraId="0C20300F" w14:textId="77777777" w:rsidR="00C66B24" w:rsidRPr="00C66B24" w:rsidRDefault="00C66B24" w:rsidP="00C66B24">
      <w:pPr>
        <w:pStyle w:val="BodyText"/>
        <w:rPr>
          <w:lang w:eastAsia="en-US"/>
        </w:rPr>
      </w:pPr>
    </w:p>
    <w:p w14:paraId="49C4ADC7" w14:textId="6559A6EF" w:rsidR="00692375" w:rsidRDefault="00A90BC6" w:rsidP="00782518">
      <w:pPr>
        <w:pStyle w:val="Heading1"/>
        <w:numPr>
          <w:ilvl w:val="0"/>
          <w:numId w:val="1"/>
        </w:numPr>
        <w:jc w:val="left"/>
        <w:rPr>
          <w:b/>
        </w:rPr>
      </w:pPr>
      <w:r>
        <w:rPr>
          <w:b/>
        </w:rPr>
        <w:t>IMPLEMENTATION</w:t>
      </w:r>
    </w:p>
    <w:p w14:paraId="577384B5" w14:textId="70BEA342" w:rsidR="00A90BC6" w:rsidRDefault="00A90BC6" w:rsidP="00A90BC6">
      <w:pPr>
        <w:pStyle w:val="BodyText"/>
        <w:ind w:firstLine="0"/>
        <w:jc w:val="center"/>
        <w:rPr>
          <w:lang w:eastAsia="en-US"/>
        </w:rPr>
      </w:pPr>
      <w:r>
        <w:rPr>
          <w:noProof/>
        </w:rPr>
        <w:drawing>
          <wp:inline distT="0" distB="0" distL="0" distR="0" wp14:anchorId="5C8A0380" wp14:editId="35B52E53">
            <wp:extent cx="2253923" cy="1533048"/>
            <wp:effectExtent l="0" t="0" r="0" b="0"/>
            <wp:docPr id="363835735" name="Image 1" descr="A study of machine learning-based models for detection, control, and mitigation of cyberbullying in online social media | International Journal of Information Secur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study of machine learning-based models for detection, control, and mitigation of cyberbullying in online social media | International Journal of Information Security"/>
                    <pic:cNvPicPr/>
                  </pic:nvPicPr>
                  <pic:blipFill>
                    <a:blip r:embed="rId8" cstate="print"/>
                    <a:stretch>
                      <a:fillRect/>
                    </a:stretch>
                  </pic:blipFill>
                  <pic:spPr>
                    <a:xfrm>
                      <a:off x="0" y="0"/>
                      <a:ext cx="2253923" cy="1533048"/>
                    </a:xfrm>
                    <a:prstGeom prst="rect">
                      <a:avLst/>
                    </a:prstGeom>
                  </pic:spPr>
                </pic:pic>
              </a:graphicData>
            </a:graphic>
          </wp:inline>
        </w:drawing>
      </w:r>
    </w:p>
    <w:p w14:paraId="255B83F4" w14:textId="77777777" w:rsidR="00A90BC6" w:rsidRDefault="00A90BC6" w:rsidP="00A90BC6">
      <w:pPr>
        <w:pStyle w:val="BodyText"/>
        <w:spacing w:before="20"/>
        <w:ind w:left="288"/>
        <w:jc w:val="center"/>
        <w:rPr>
          <w:color w:val="171717"/>
          <w:spacing w:val="-4"/>
          <w:sz w:val="18"/>
        </w:rPr>
      </w:pPr>
      <w:r w:rsidRPr="005C1A5B">
        <w:rPr>
          <w:color w:val="171717"/>
          <w:spacing w:val="-4"/>
          <w:sz w:val="18"/>
        </w:rPr>
        <w:t>figure</w:t>
      </w:r>
      <w:r w:rsidRPr="005C1A5B">
        <w:rPr>
          <w:color w:val="171717"/>
          <w:spacing w:val="9"/>
          <w:sz w:val="18"/>
        </w:rPr>
        <w:t xml:space="preserve"> </w:t>
      </w:r>
      <w:r w:rsidRPr="005C1A5B">
        <w:rPr>
          <w:color w:val="171717"/>
          <w:spacing w:val="-4"/>
          <w:sz w:val="18"/>
        </w:rPr>
        <w:t>iv.1</w:t>
      </w:r>
      <w:r w:rsidRPr="005C1A5B">
        <w:rPr>
          <w:color w:val="171717"/>
          <w:spacing w:val="7"/>
          <w:sz w:val="18"/>
        </w:rPr>
        <w:t xml:space="preserve"> </w:t>
      </w:r>
      <w:r w:rsidRPr="005C1A5B">
        <w:rPr>
          <w:color w:val="171717"/>
          <w:spacing w:val="-4"/>
          <w:sz w:val="18"/>
        </w:rPr>
        <w:t>cyberbullying</w:t>
      </w:r>
      <w:r w:rsidRPr="005C1A5B">
        <w:rPr>
          <w:color w:val="171717"/>
          <w:spacing w:val="11"/>
          <w:sz w:val="18"/>
        </w:rPr>
        <w:t xml:space="preserve"> </w:t>
      </w:r>
      <w:r w:rsidRPr="005C1A5B">
        <w:rPr>
          <w:color w:val="171717"/>
          <w:spacing w:val="-4"/>
          <w:sz w:val="18"/>
        </w:rPr>
        <w:t>classification</w:t>
      </w:r>
      <w:r w:rsidRPr="005C1A5B">
        <w:rPr>
          <w:color w:val="171717"/>
          <w:spacing w:val="11"/>
          <w:sz w:val="18"/>
        </w:rPr>
        <w:t xml:space="preserve"> </w:t>
      </w:r>
      <w:r w:rsidRPr="005C1A5B">
        <w:rPr>
          <w:color w:val="171717"/>
          <w:spacing w:val="-4"/>
          <w:sz w:val="18"/>
        </w:rPr>
        <w:t>pipeline</w:t>
      </w:r>
    </w:p>
    <w:p w14:paraId="0C00548C" w14:textId="77777777" w:rsidR="00A90BC6" w:rsidRDefault="00A90BC6" w:rsidP="00A90BC6">
      <w:pPr>
        <w:pStyle w:val="BodyText"/>
        <w:ind w:firstLine="0"/>
        <w:jc w:val="center"/>
        <w:rPr>
          <w:lang w:eastAsia="en-US"/>
        </w:rPr>
      </w:pPr>
    </w:p>
    <w:p w14:paraId="6D089B8A" w14:textId="77777777" w:rsidR="00A90BC6" w:rsidRDefault="00A90BC6" w:rsidP="00A90BC6">
      <w:pPr>
        <w:spacing w:before="20"/>
        <w:jc w:val="both"/>
      </w:pPr>
      <w:r>
        <w:t>The research paper discusses a cyberbullying detection system using Machine Learning (ML) and Natural Language</w:t>
      </w:r>
      <w:r>
        <w:rPr>
          <w:spacing w:val="-8"/>
        </w:rPr>
        <w:t xml:space="preserve"> </w:t>
      </w:r>
      <w:r>
        <w:t>Processing</w:t>
      </w:r>
      <w:r>
        <w:rPr>
          <w:spacing w:val="-6"/>
        </w:rPr>
        <w:t xml:space="preserve"> </w:t>
      </w:r>
      <w:r>
        <w:t>(NLP)</w:t>
      </w:r>
      <w:r>
        <w:rPr>
          <w:spacing w:val="-8"/>
        </w:rPr>
        <w:t xml:space="preserve"> </w:t>
      </w:r>
      <w:r>
        <w:t>techniques.</w:t>
      </w:r>
      <w:r>
        <w:rPr>
          <w:spacing w:val="-7"/>
        </w:rPr>
        <w:t xml:space="preserve"> </w:t>
      </w:r>
      <w:r>
        <w:t>The</w:t>
      </w:r>
      <w:r>
        <w:rPr>
          <w:spacing w:val="-7"/>
        </w:rPr>
        <w:t xml:space="preserve"> </w:t>
      </w:r>
      <w:r>
        <w:t>key</w:t>
      </w:r>
      <w:r>
        <w:rPr>
          <w:spacing w:val="-6"/>
        </w:rPr>
        <w:t xml:space="preserve"> </w:t>
      </w:r>
      <w:r>
        <w:t>steps</w:t>
      </w:r>
      <w:r>
        <w:rPr>
          <w:spacing w:val="-7"/>
        </w:rPr>
        <w:t xml:space="preserve"> </w:t>
      </w:r>
      <w:r>
        <w:t>in the implementation include:</w:t>
      </w:r>
    </w:p>
    <w:p w14:paraId="5F820E5A" w14:textId="77777777" w:rsidR="00C26B91" w:rsidRPr="00691748" w:rsidRDefault="00C26B91" w:rsidP="00C26B91">
      <w:pPr>
        <w:jc w:val="both"/>
        <w:rPr>
          <w:lang w:val="en-GB"/>
        </w:rPr>
      </w:pPr>
    </w:p>
    <w:p w14:paraId="512DC430" w14:textId="77777777" w:rsidR="00A90BC6" w:rsidRDefault="00A90BC6" w:rsidP="00A90BC6">
      <w:pPr>
        <w:pStyle w:val="Heading3"/>
        <w:tabs>
          <w:tab w:val="clear" w:pos="425"/>
          <w:tab w:val="left" w:pos="719"/>
        </w:tabs>
        <w:spacing w:before="20"/>
        <w:ind w:firstLine="0"/>
        <w:rPr>
          <w:b/>
          <w:bCs/>
          <w:i w:val="0"/>
          <w:iCs w:val="0"/>
          <w:spacing w:val="-2"/>
        </w:rPr>
      </w:pPr>
      <w:r w:rsidRPr="00A90BC6">
        <w:rPr>
          <w:b/>
          <w:bCs/>
          <w:i w:val="0"/>
          <w:iCs w:val="0"/>
        </w:rPr>
        <w:t>4.1</w:t>
      </w:r>
      <w:r>
        <w:rPr>
          <w:b/>
          <w:bCs/>
        </w:rPr>
        <w:t xml:space="preserve"> </w:t>
      </w:r>
      <w:r w:rsidRPr="009579F2">
        <w:rPr>
          <w:b/>
          <w:bCs/>
          <w:i w:val="0"/>
          <w:iCs w:val="0"/>
        </w:rPr>
        <w:t>Data</w:t>
      </w:r>
      <w:r w:rsidRPr="009579F2">
        <w:rPr>
          <w:b/>
          <w:bCs/>
          <w:i w:val="0"/>
          <w:iCs w:val="0"/>
          <w:spacing w:val="-3"/>
        </w:rPr>
        <w:t xml:space="preserve"> </w:t>
      </w:r>
      <w:r w:rsidRPr="009579F2">
        <w:rPr>
          <w:b/>
          <w:bCs/>
          <w:i w:val="0"/>
          <w:iCs w:val="0"/>
        </w:rPr>
        <w:t>Collection</w:t>
      </w:r>
      <w:r w:rsidRPr="009579F2">
        <w:rPr>
          <w:b/>
          <w:bCs/>
          <w:i w:val="0"/>
          <w:iCs w:val="0"/>
          <w:spacing w:val="-5"/>
        </w:rPr>
        <w:t xml:space="preserve"> </w:t>
      </w:r>
      <w:r w:rsidRPr="009579F2">
        <w:rPr>
          <w:b/>
          <w:bCs/>
          <w:i w:val="0"/>
          <w:iCs w:val="0"/>
        </w:rPr>
        <w:t>&amp;</w:t>
      </w:r>
      <w:r w:rsidRPr="009579F2">
        <w:rPr>
          <w:b/>
          <w:bCs/>
          <w:i w:val="0"/>
          <w:iCs w:val="0"/>
          <w:spacing w:val="-5"/>
        </w:rPr>
        <w:t xml:space="preserve"> </w:t>
      </w:r>
      <w:r w:rsidRPr="009579F2">
        <w:rPr>
          <w:b/>
          <w:bCs/>
          <w:i w:val="0"/>
          <w:iCs w:val="0"/>
          <w:spacing w:val="-2"/>
        </w:rPr>
        <w:t>Preprocessing</w:t>
      </w:r>
    </w:p>
    <w:p w14:paraId="5040D087" w14:textId="77777777" w:rsidR="00A90BC6" w:rsidRDefault="00A90BC6" w:rsidP="00A90BC6">
      <w:pPr>
        <w:pStyle w:val="ListParagraph"/>
        <w:widowControl w:val="0"/>
        <w:numPr>
          <w:ilvl w:val="1"/>
          <w:numId w:val="15"/>
        </w:numPr>
        <w:tabs>
          <w:tab w:val="left" w:pos="1440"/>
        </w:tabs>
        <w:autoSpaceDE w:val="0"/>
        <w:autoSpaceDN w:val="0"/>
        <w:spacing w:before="20"/>
        <w:ind w:left="288" w:right="1"/>
        <w:contextualSpacing w:val="0"/>
        <w:jc w:val="both"/>
        <w:rPr>
          <w:b/>
          <w:sz w:val="20"/>
        </w:rPr>
      </w:pPr>
      <w:r>
        <w:rPr>
          <w:b/>
          <w:sz w:val="20"/>
        </w:rPr>
        <w:t xml:space="preserve">Dataset: </w:t>
      </w:r>
      <w:r>
        <w:rPr>
          <w:sz w:val="20"/>
        </w:rPr>
        <w:t>Publicly available datasets from platforms</w:t>
      </w:r>
      <w:r>
        <w:rPr>
          <w:spacing w:val="-11"/>
          <w:sz w:val="20"/>
        </w:rPr>
        <w:t xml:space="preserve"> </w:t>
      </w:r>
      <w:r>
        <w:rPr>
          <w:sz w:val="20"/>
        </w:rPr>
        <w:t>like</w:t>
      </w:r>
      <w:r>
        <w:rPr>
          <w:spacing w:val="-10"/>
          <w:sz w:val="20"/>
        </w:rPr>
        <w:t xml:space="preserve"> </w:t>
      </w:r>
      <w:r>
        <w:rPr>
          <w:sz w:val="20"/>
        </w:rPr>
        <w:t>Kaggle,</w:t>
      </w:r>
      <w:r>
        <w:rPr>
          <w:spacing w:val="-10"/>
          <w:sz w:val="20"/>
        </w:rPr>
        <w:t xml:space="preserve"> </w:t>
      </w:r>
      <w:r>
        <w:rPr>
          <w:sz w:val="20"/>
        </w:rPr>
        <w:t>consisting</w:t>
      </w:r>
      <w:r>
        <w:rPr>
          <w:spacing w:val="-9"/>
          <w:sz w:val="20"/>
        </w:rPr>
        <w:t xml:space="preserve"> </w:t>
      </w:r>
      <w:r>
        <w:rPr>
          <w:sz w:val="20"/>
        </w:rPr>
        <w:t>of</w:t>
      </w:r>
      <w:r>
        <w:rPr>
          <w:spacing w:val="-10"/>
          <w:sz w:val="20"/>
        </w:rPr>
        <w:t xml:space="preserve"> </w:t>
      </w:r>
      <w:proofErr w:type="spellStart"/>
      <w:r>
        <w:rPr>
          <w:sz w:val="20"/>
        </w:rPr>
        <w:t>labeled</w:t>
      </w:r>
      <w:proofErr w:type="spellEnd"/>
      <w:r>
        <w:rPr>
          <w:sz w:val="20"/>
        </w:rPr>
        <w:t xml:space="preserve"> social media posts</w:t>
      </w:r>
      <w:r>
        <w:rPr>
          <w:b/>
          <w:sz w:val="20"/>
        </w:rPr>
        <w:t>.</w:t>
      </w:r>
    </w:p>
    <w:p w14:paraId="6C84396D" w14:textId="19534759" w:rsidR="00A90BC6" w:rsidRPr="00A90BC6" w:rsidRDefault="00A90BC6" w:rsidP="00A90BC6">
      <w:pPr>
        <w:pStyle w:val="ListParagraph"/>
        <w:widowControl w:val="0"/>
        <w:numPr>
          <w:ilvl w:val="1"/>
          <w:numId w:val="15"/>
        </w:numPr>
        <w:tabs>
          <w:tab w:val="left" w:pos="1439"/>
        </w:tabs>
        <w:autoSpaceDE w:val="0"/>
        <w:autoSpaceDN w:val="0"/>
        <w:spacing w:before="20"/>
        <w:ind w:left="288" w:hanging="359"/>
        <w:contextualSpacing w:val="0"/>
        <w:jc w:val="both"/>
        <w:rPr>
          <w:b/>
          <w:sz w:val="20"/>
        </w:rPr>
      </w:pPr>
      <w:r>
        <w:rPr>
          <w:b/>
          <w:sz w:val="20"/>
        </w:rPr>
        <w:t>Text</w:t>
      </w:r>
      <w:r>
        <w:rPr>
          <w:b/>
          <w:spacing w:val="-4"/>
          <w:sz w:val="20"/>
        </w:rPr>
        <w:t xml:space="preserve"> </w:t>
      </w:r>
      <w:r>
        <w:rPr>
          <w:b/>
          <w:spacing w:val="-2"/>
          <w:sz w:val="20"/>
        </w:rPr>
        <w:t xml:space="preserve">Preprocessing: </w:t>
      </w:r>
      <w:r w:rsidRPr="00A90BC6">
        <w:rPr>
          <w:bCs/>
          <w:sz w:val="20"/>
          <w:szCs w:val="20"/>
        </w:rPr>
        <w:t>Removing</w:t>
      </w:r>
      <w:r w:rsidRPr="00A90BC6">
        <w:rPr>
          <w:bCs/>
          <w:spacing w:val="-4"/>
          <w:sz w:val="20"/>
          <w:szCs w:val="20"/>
        </w:rPr>
        <w:t xml:space="preserve"> </w:t>
      </w:r>
      <w:r w:rsidRPr="00A90BC6">
        <w:rPr>
          <w:bCs/>
          <w:sz w:val="20"/>
          <w:szCs w:val="20"/>
        </w:rPr>
        <w:t>special</w:t>
      </w:r>
      <w:r w:rsidRPr="00A90BC6">
        <w:rPr>
          <w:bCs/>
          <w:spacing w:val="-4"/>
          <w:sz w:val="20"/>
          <w:szCs w:val="20"/>
        </w:rPr>
        <w:t xml:space="preserve"> </w:t>
      </w:r>
      <w:r w:rsidRPr="00A90BC6">
        <w:rPr>
          <w:bCs/>
          <w:sz w:val="20"/>
          <w:szCs w:val="20"/>
        </w:rPr>
        <w:t>characters,</w:t>
      </w:r>
      <w:r w:rsidRPr="00A90BC6">
        <w:rPr>
          <w:bCs/>
          <w:spacing w:val="-4"/>
          <w:sz w:val="20"/>
          <w:szCs w:val="20"/>
        </w:rPr>
        <w:t xml:space="preserve"> </w:t>
      </w:r>
      <w:r w:rsidRPr="00A90BC6">
        <w:rPr>
          <w:bCs/>
          <w:sz w:val="20"/>
          <w:szCs w:val="20"/>
        </w:rPr>
        <w:t>URLs,</w:t>
      </w:r>
      <w:r w:rsidRPr="00A90BC6">
        <w:rPr>
          <w:bCs/>
          <w:spacing w:val="-4"/>
          <w:sz w:val="20"/>
          <w:szCs w:val="20"/>
        </w:rPr>
        <w:t xml:space="preserve"> </w:t>
      </w:r>
      <w:r w:rsidRPr="00A90BC6">
        <w:rPr>
          <w:bCs/>
          <w:sz w:val="20"/>
          <w:szCs w:val="20"/>
        </w:rPr>
        <w:t xml:space="preserve">and </w:t>
      </w:r>
      <w:proofErr w:type="spellStart"/>
      <w:r w:rsidRPr="00A90BC6">
        <w:rPr>
          <w:bCs/>
          <w:spacing w:val="-2"/>
          <w:sz w:val="20"/>
          <w:szCs w:val="20"/>
        </w:rPr>
        <w:t>stopwords</w:t>
      </w:r>
      <w:proofErr w:type="spellEnd"/>
      <w:r w:rsidRPr="00A90BC6">
        <w:rPr>
          <w:bCs/>
          <w:spacing w:val="-2"/>
          <w:sz w:val="20"/>
          <w:szCs w:val="20"/>
        </w:rPr>
        <w:t>.</w:t>
      </w:r>
    </w:p>
    <w:p w14:paraId="24DC1450" w14:textId="5FCEBDC6" w:rsidR="00A90BC6" w:rsidRPr="00A90BC6" w:rsidRDefault="00A90BC6" w:rsidP="00A90BC6">
      <w:pPr>
        <w:pStyle w:val="ListParagraph"/>
        <w:widowControl w:val="0"/>
        <w:numPr>
          <w:ilvl w:val="1"/>
          <w:numId w:val="15"/>
        </w:numPr>
        <w:tabs>
          <w:tab w:val="left" w:pos="1439"/>
        </w:tabs>
        <w:autoSpaceDE w:val="0"/>
        <w:autoSpaceDN w:val="0"/>
        <w:spacing w:before="20"/>
        <w:ind w:left="288" w:hanging="359"/>
        <w:contextualSpacing w:val="0"/>
        <w:jc w:val="both"/>
        <w:rPr>
          <w:b/>
          <w:sz w:val="20"/>
        </w:rPr>
      </w:pPr>
      <w:r>
        <w:rPr>
          <w:b/>
          <w:sz w:val="20"/>
        </w:rPr>
        <w:t>Tokenization</w:t>
      </w:r>
      <w:r>
        <w:rPr>
          <w:b/>
          <w:spacing w:val="-7"/>
          <w:sz w:val="20"/>
        </w:rPr>
        <w:t xml:space="preserve"> </w:t>
      </w:r>
      <w:r>
        <w:rPr>
          <w:b/>
          <w:sz w:val="20"/>
        </w:rPr>
        <w:t>and</w:t>
      </w:r>
      <w:r>
        <w:rPr>
          <w:b/>
          <w:spacing w:val="-7"/>
          <w:sz w:val="20"/>
        </w:rPr>
        <w:t xml:space="preserve"> </w:t>
      </w:r>
      <w:r>
        <w:rPr>
          <w:b/>
          <w:spacing w:val="-2"/>
          <w:sz w:val="20"/>
        </w:rPr>
        <w:t xml:space="preserve">lemmatization: </w:t>
      </w:r>
      <w:r w:rsidRPr="00A90BC6">
        <w:rPr>
          <w:sz w:val="20"/>
          <w:szCs w:val="20"/>
        </w:rPr>
        <w:t>Using word embeddings like Word2Vec, BERT, and TF-IDF.</w:t>
      </w:r>
    </w:p>
    <w:p w14:paraId="2A040699" w14:textId="77777777" w:rsidR="00A90BC6" w:rsidRDefault="00A90BC6" w:rsidP="00A90BC6">
      <w:pPr>
        <w:pStyle w:val="ListParagraph"/>
        <w:widowControl w:val="0"/>
        <w:numPr>
          <w:ilvl w:val="1"/>
          <w:numId w:val="15"/>
        </w:numPr>
        <w:tabs>
          <w:tab w:val="left" w:pos="1440"/>
        </w:tabs>
        <w:autoSpaceDE w:val="0"/>
        <w:autoSpaceDN w:val="0"/>
        <w:spacing w:before="20"/>
        <w:ind w:left="288" w:right="1"/>
        <w:contextualSpacing w:val="0"/>
        <w:jc w:val="both"/>
        <w:rPr>
          <w:sz w:val="20"/>
        </w:rPr>
      </w:pPr>
      <w:r>
        <w:rPr>
          <w:sz w:val="20"/>
        </w:rPr>
        <w:t>Handling</w:t>
      </w:r>
      <w:r>
        <w:rPr>
          <w:spacing w:val="-13"/>
          <w:sz w:val="20"/>
        </w:rPr>
        <w:t xml:space="preserve"> </w:t>
      </w:r>
      <w:r>
        <w:rPr>
          <w:sz w:val="20"/>
        </w:rPr>
        <w:t>sarcasm</w:t>
      </w:r>
      <w:r>
        <w:rPr>
          <w:spacing w:val="-12"/>
          <w:sz w:val="20"/>
        </w:rPr>
        <w:t xml:space="preserve"> </w:t>
      </w:r>
      <w:r>
        <w:rPr>
          <w:sz w:val="20"/>
        </w:rPr>
        <w:t>detection</w:t>
      </w:r>
      <w:r>
        <w:rPr>
          <w:spacing w:val="-13"/>
          <w:sz w:val="20"/>
        </w:rPr>
        <w:t xml:space="preserve"> </w:t>
      </w:r>
      <w:r>
        <w:rPr>
          <w:sz w:val="20"/>
        </w:rPr>
        <w:t>with</w:t>
      </w:r>
      <w:r>
        <w:rPr>
          <w:spacing w:val="-12"/>
          <w:sz w:val="20"/>
        </w:rPr>
        <w:t xml:space="preserve"> </w:t>
      </w:r>
      <w:r>
        <w:rPr>
          <w:sz w:val="20"/>
        </w:rPr>
        <w:t xml:space="preserve">contextual </w:t>
      </w:r>
      <w:r>
        <w:rPr>
          <w:spacing w:val="-2"/>
          <w:sz w:val="20"/>
        </w:rPr>
        <w:t>embeddings.</w:t>
      </w:r>
    </w:p>
    <w:p w14:paraId="1B6D86FD" w14:textId="63CC377B" w:rsidR="00C26B91" w:rsidRPr="00691748" w:rsidRDefault="00C26B91" w:rsidP="00C26B91">
      <w:pPr>
        <w:jc w:val="both"/>
      </w:pPr>
    </w:p>
    <w:p w14:paraId="4303C77F" w14:textId="77777777" w:rsidR="00A90BC6" w:rsidRPr="009579F2" w:rsidRDefault="00A90BC6" w:rsidP="00A90BC6">
      <w:pPr>
        <w:pStyle w:val="Heading3"/>
        <w:tabs>
          <w:tab w:val="clear" w:pos="425"/>
          <w:tab w:val="left" w:pos="720"/>
        </w:tabs>
        <w:spacing w:before="20"/>
        <w:ind w:firstLine="0"/>
        <w:rPr>
          <w:b/>
          <w:bCs/>
          <w:i w:val="0"/>
          <w:iCs w:val="0"/>
        </w:rPr>
      </w:pPr>
      <w:r w:rsidRPr="00A90BC6">
        <w:rPr>
          <w:b/>
          <w:bCs/>
          <w:i w:val="0"/>
          <w:iCs w:val="0"/>
        </w:rPr>
        <w:t>4.2</w:t>
      </w:r>
      <w:r>
        <w:t xml:space="preserve"> </w:t>
      </w:r>
      <w:r w:rsidRPr="009579F2">
        <w:rPr>
          <w:b/>
          <w:bCs/>
          <w:i w:val="0"/>
          <w:iCs w:val="0"/>
        </w:rPr>
        <w:t>Machine</w:t>
      </w:r>
      <w:r w:rsidRPr="009579F2">
        <w:rPr>
          <w:b/>
          <w:bCs/>
          <w:i w:val="0"/>
          <w:iCs w:val="0"/>
          <w:spacing w:val="-6"/>
        </w:rPr>
        <w:t xml:space="preserve"> </w:t>
      </w:r>
      <w:r w:rsidRPr="009579F2">
        <w:rPr>
          <w:b/>
          <w:bCs/>
          <w:i w:val="0"/>
          <w:iCs w:val="0"/>
        </w:rPr>
        <w:t>Learning</w:t>
      </w:r>
      <w:r w:rsidRPr="009579F2">
        <w:rPr>
          <w:b/>
          <w:bCs/>
          <w:i w:val="0"/>
          <w:iCs w:val="0"/>
          <w:spacing w:val="-6"/>
        </w:rPr>
        <w:t xml:space="preserve"> </w:t>
      </w:r>
      <w:r w:rsidRPr="009579F2">
        <w:rPr>
          <w:b/>
          <w:bCs/>
          <w:i w:val="0"/>
          <w:iCs w:val="0"/>
        </w:rPr>
        <w:t>Model</w:t>
      </w:r>
      <w:r w:rsidRPr="009579F2">
        <w:rPr>
          <w:b/>
          <w:bCs/>
          <w:i w:val="0"/>
          <w:iCs w:val="0"/>
          <w:spacing w:val="-5"/>
        </w:rPr>
        <w:t xml:space="preserve"> </w:t>
      </w:r>
      <w:r w:rsidRPr="009579F2">
        <w:rPr>
          <w:b/>
          <w:bCs/>
          <w:i w:val="0"/>
          <w:iCs w:val="0"/>
          <w:spacing w:val="-2"/>
        </w:rPr>
        <w:t>Selection</w:t>
      </w:r>
    </w:p>
    <w:p w14:paraId="03093812" w14:textId="77777777" w:rsidR="00A90BC6" w:rsidRPr="00A90BC6" w:rsidRDefault="00A90BC6" w:rsidP="00A90BC6">
      <w:pPr>
        <w:widowControl w:val="0"/>
        <w:tabs>
          <w:tab w:val="left" w:pos="1440"/>
        </w:tabs>
        <w:autoSpaceDE w:val="0"/>
        <w:autoSpaceDN w:val="0"/>
        <w:spacing w:before="20"/>
        <w:jc w:val="both"/>
        <w:rPr>
          <w:b/>
        </w:rPr>
      </w:pPr>
      <w:r w:rsidRPr="00A90BC6">
        <w:rPr>
          <w:b/>
        </w:rPr>
        <w:t>Traditional</w:t>
      </w:r>
      <w:r w:rsidRPr="00A90BC6">
        <w:rPr>
          <w:b/>
          <w:spacing w:val="-9"/>
        </w:rPr>
        <w:t xml:space="preserve"> </w:t>
      </w:r>
      <w:r w:rsidRPr="00A90BC6">
        <w:rPr>
          <w:b/>
        </w:rPr>
        <w:t>ML</w:t>
      </w:r>
      <w:r w:rsidRPr="00A90BC6">
        <w:rPr>
          <w:b/>
          <w:spacing w:val="-6"/>
        </w:rPr>
        <w:t xml:space="preserve"> </w:t>
      </w:r>
      <w:r w:rsidRPr="00A90BC6">
        <w:rPr>
          <w:b/>
          <w:spacing w:val="-2"/>
        </w:rPr>
        <w:t>Models:</w:t>
      </w:r>
    </w:p>
    <w:p w14:paraId="13B8B15B"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sz w:val="20"/>
          <w:szCs w:val="20"/>
        </w:rPr>
      </w:pPr>
      <w:r w:rsidRPr="00A90BC6">
        <w:rPr>
          <w:sz w:val="20"/>
          <w:szCs w:val="20"/>
        </w:rPr>
        <w:t>Logistic</w:t>
      </w:r>
      <w:r w:rsidRPr="00A90BC6">
        <w:rPr>
          <w:spacing w:val="-8"/>
          <w:sz w:val="20"/>
          <w:szCs w:val="20"/>
        </w:rPr>
        <w:t xml:space="preserve"> </w:t>
      </w:r>
      <w:r w:rsidRPr="00A90BC6">
        <w:rPr>
          <w:sz w:val="20"/>
          <w:szCs w:val="20"/>
        </w:rPr>
        <w:t>Regression</w:t>
      </w:r>
      <w:r w:rsidRPr="00A90BC6">
        <w:rPr>
          <w:spacing w:val="-7"/>
          <w:sz w:val="20"/>
          <w:szCs w:val="20"/>
        </w:rPr>
        <w:t xml:space="preserve"> </w:t>
      </w:r>
      <w:r w:rsidRPr="00A90BC6">
        <w:rPr>
          <w:spacing w:val="-4"/>
          <w:sz w:val="20"/>
          <w:szCs w:val="20"/>
        </w:rPr>
        <w:t>(LR)</w:t>
      </w:r>
    </w:p>
    <w:p w14:paraId="2F78A6FC"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sz w:val="20"/>
          <w:szCs w:val="20"/>
        </w:rPr>
      </w:pPr>
      <w:r w:rsidRPr="00A90BC6">
        <w:rPr>
          <w:sz w:val="20"/>
          <w:szCs w:val="20"/>
        </w:rPr>
        <w:t>Decision</w:t>
      </w:r>
      <w:r w:rsidRPr="00A90BC6">
        <w:rPr>
          <w:spacing w:val="-5"/>
          <w:sz w:val="20"/>
          <w:szCs w:val="20"/>
        </w:rPr>
        <w:t xml:space="preserve"> </w:t>
      </w:r>
      <w:r w:rsidRPr="00A90BC6">
        <w:rPr>
          <w:sz w:val="20"/>
          <w:szCs w:val="20"/>
        </w:rPr>
        <w:t>Tree</w:t>
      </w:r>
      <w:r w:rsidRPr="00A90BC6">
        <w:rPr>
          <w:spacing w:val="-6"/>
          <w:sz w:val="20"/>
          <w:szCs w:val="20"/>
        </w:rPr>
        <w:t xml:space="preserve"> </w:t>
      </w:r>
      <w:r w:rsidRPr="00A90BC6">
        <w:rPr>
          <w:spacing w:val="-4"/>
          <w:sz w:val="20"/>
          <w:szCs w:val="20"/>
        </w:rPr>
        <w:t>(DT)</w:t>
      </w:r>
    </w:p>
    <w:p w14:paraId="42AAE17F"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i/>
          <w:sz w:val="20"/>
          <w:szCs w:val="20"/>
        </w:rPr>
      </w:pPr>
      <w:r w:rsidRPr="00A90BC6">
        <w:rPr>
          <w:sz w:val="20"/>
          <w:szCs w:val="20"/>
        </w:rPr>
        <w:t>Random</w:t>
      </w:r>
      <w:r w:rsidRPr="00A90BC6">
        <w:rPr>
          <w:spacing w:val="-6"/>
          <w:sz w:val="20"/>
          <w:szCs w:val="20"/>
        </w:rPr>
        <w:t xml:space="preserve"> </w:t>
      </w:r>
      <w:r w:rsidRPr="00A90BC6">
        <w:rPr>
          <w:sz w:val="20"/>
          <w:szCs w:val="20"/>
        </w:rPr>
        <w:t>Forest</w:t>
      </w:r>
      <w:r w:rsidRPr="00A90BC6">
        <w:rPr>
          <w:spacing w:val="-6"/>
          <w:sz w:val="20"/>
          <w:szCs w:val="20"/>
        </w:rPr>
        <w:t xml:space="preserve"> </w:t>
      </w:r>
      <w:r w:rsidRPr="00A90BC6">
        <w:rPr>
          <w:sz w:val="20"/>
          <w:szCs w:val="20"/>
        </w:rPr>
        <w:t>(RF)</w:t>
      </w:r>
      <w:r w:rsidRPr="00A90BC6">
        <w:rPr>
          <w:spacing w:val="-4"/>
          <w:sz w:val="20"/>
          <w:szCs w:val="20"/>
        </w:rPr>
        <w:t xml:space="preserve"> </w:t>
      </w:r>
      <w:r w:rsidRPr="00A90BC6">
        <w:rPr>
          <w:i/>
          <w:sz w:val="20"/>
          <w:szCs w:val="20"/>
        </w:rPr>
        <w:t>(best-</w:t>
      </w:r>
      <w:r w:rsidRPr="00A90BC6">
        <w:rPr>
          <w:i/>
          <w:spacing w:val="-2"/>
          <w:sz w:val="20"/>
          <w:szCs w:val="20"/>
        </w:rPr>
        <w:t>performing)</w:t>
      </w:r>
    </w:p>
    <w:p w14:paraId="309997B5"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sz w:val="20"/>
          <w:szCs w:val="20"/>
        </w:rPr>
      </w:pPr>
      <w:r w:rsidRPr="00A90BC6">
        <w:rPr>
          <w:sz w:val="20"/>
          <w:szCs w:val="20"/>
        </w:rPr>
        <w:t>Gradient</w:t>
      </w:r>
      <w:r w:rsidRPr="00A90BC6">
        <w:rPr>
          <w:spacing w:val="-7"/>
          <w:sz w:val="20"/>
          <w:szCs w:val="20"/>
        </w:rPr>
        <w:t xml:space="preserve"> </w:t>
      </w:r>
      <w:r w:rsidRPr="00A90BC6">
        <w:rPr>
          <w:sz w:val="20"/>
          <w:szCs w:val="20"/>
        </w:rPr>
        <w:t>Boosting</w:t>
      </w:r>
      <w:r w:rsidRPr="00A90BC6">
        <w:rPr>
          <w:spacing w:val="-6"/>
          <w:sz w:val="20"/>
          <w:szCs w:val="20"/>
        </w:rPr>
        <w:t xml:space="preserve"> </w:t>
      </w:r>
      <w:r w:rsidRPr="00A90BC6">
        <w:rPr>
          <w:spacing w:val="-2"/>
          <w:sz w:val="20"/>
          <w:szCs w:val="20"/>
        </w:rPr>
        <w:t>(</w:t>
      </w:r>
      <w:proofErr w:type="spellStart"/>
      <w:r w:rsidRPr="00A90BC6">
        <w:rPr>
          <w:spacing w:val="-2"/>
          <w:sz w:val="20"/>
          <w:szCs w:val="20"/>
        </w:rPr>
        <w:t>XGBoost</w:t>
      </w:r>
      <w:proofErr w:type="spellEnd"/>
      <w:r w:rsidRPr="00A90BC6">
        <w:rPr>
          <w:spacing w:val="-2"/>
          <w:sz w:val="20"/>
          <w:szCs w:val="20"/>
        </w:rPr>
        <w:t>)</w:t>
      </w:r>
    </w:p>
    <w:p w14:paraId="0F5DDB0A"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sz w:val="20"/>
          <w:szCs w:val="20"/>
        </w:rPr>
      </w:pPr>
      <w:r w:rsidRPr="00A90BC6">
        <w:rPr>
          <w:sz w:val="20"/>
          <w:szCs w:val="20"/>
        </w:rPr>
        <w:t>K-Nearest</w:t>
      </w:r>
      <w:r w:rsidRPr="00A90BC6">
        <w:rPr>
          <w:spacing w:val="-8"/>
          <w:sz w:val="20"/>
          <w:szCs w:val="20"/>
        </w:rPr>
        <w:t xml:space="preserve"> </w:t>
      </w:r>
      <w:proofErr w:type="spellStart"/>
      <w:r w:rsidRPr="00A90BC6">
        <w:rPr>
          <w:sz w:val="20"/>
          <w:szCs w:val="20"/>
        </w:rPr>
        <w:t>Neighbors</w:t>
      </w:r>
      <w:proofErr w:type="spellEnd"/>
      <w:r w:rsidRPr="00A90BC6">
        <w:rPr>
          <w:spacing w:val="-8"/>
          <w:sz w:val="20"/>
          <w:szCs w:val="20"/>
        </w:rPr>
        <w:t xml:space="preserve"> </w:t>
      </w:r>
      <w:r w:rsidRPr="00A90BC6">
        <w:rPr>
          <w:spacing w:val="-2"/>
          <w:sz w:val="20"/>
          <w:szCs w:val="20"/>
        </w:rPr>
        <w:t>(KNN)</w:t>
      </w:r>
    </w:p>
    <w:p w14:paraId="1EA8D1C5" w14:textId="77777777" w:rsidR="00A90BC6" w:rsidRPr="00A90BC6" w:rsidRDefault="00A90BC6" w:rsidP="00A90BC6">
      <w:pPr>
        <w:pStyle w:val="ListParagraph"/>
        <w:widowControl w:val="0"/>
        <w:numPr>
          <w:ilvl w:val="0"/>
          <w:numId w:val="17"/>
        </w:numPr>
        <w:tabs>
          <w:tab w:val="left" w:pos="1440"/>
        </w:tabs>
        <w:autoSpaceDE w:val="0"/>
        <w:autoSpaceDN w:val="0"/>
        <w:spacing w:before="20"/>
        <w:jc w:val="both"/>
        <w:rPr>
          <w:sz w:val="20"/>
          <w:szCs w:val="20"/>
        </w:rPr>
      </w:pPr>
      <w:r w:rsidRPr="00A90BC6">
        <w:rPr>
          <w:sz w:val="20"/>
          <w:szCs w:val="20"/>
        </w:rPr>
        <w:t>Deep</w:t>
      </w:r>
      <w:r w:rsidRPr="00A90BC6">
        <w:rPr>
          <w:spacing w:val="-6"/>
          <w:sz w:val="20"/>
          <w:szCs w:val="20"/>
        </w:rPr>
        <w:t xml:space="preserve"> </w:t>
      </w:r>
      <w:r w:rsidRPr="00A90BC6">
        <w:rPr>
          <w:sz w:val="20"/>
          <w:szCs w:val="20"/>
        </w:rPr>
        <w:t>Learning</w:t>
      </w:r>
      <w:r w:rsidRPr="00A90BC6">
        <w:rPr>
          <w:spacing w:val="-6"/>
          <w:sz w:val="20"/>
          <w:szCs w:val="20"/>
        </w:rPr>
        <w:t xml:space="preserve"> </w:t>
      </w:r>
      <w:r w:rsidRPr="00A90BC6">
        <w:rPr>
          <w:sz w:val="20"/>
          <w:szCs w:val="20"/>
        </w:rPr>
        <w:t>&amp;</w:t>
      </w:r>
      <w:r w:rsidRPr="00A90BC6">
        <w:rPr>
          <w:spacing w:val="-6"/>
          <w:sz w:val="20"/>
          <w:szCs w:val="20"/>
        </w:rPr>
        <w:t xml:space="preserve"> </w:t>
      </w:r>
      <w:r w:rsidRPr="00A90BC6">
        <w:rPr>
          <w:sz w:val="20"/>
          <w:szCs w:val="20"/>
        </w:rPr>
        <w:t>Transformer</w:t>
      </w:r>
      <w:r w:rsidRPr="00A90BC6">
        <w:rPr>
          <w:spacing w:val="-8"/>
          <w:sz w:val="20"/>
          <w:szCs w:val="20"/>
        </w:rPr>
        <w:t xml:space="preserve"> </w:t>
      </w:r>
      <w:r w:rsidRPr="00A90BC6">
        <w:rPr>
          <w:spacing w:val="-2"/>
          <w:sz w:val="20"/>
          <w:szCs w:val="20"/>
        </w:rPr>
        <w:t>Models:</w:t>
      </w:r>
    </w:p>
    <w:p w14:paraId="4D8442D0" w14:textId="77777777" w:rsidR="00A90BC6" w:rsidRPr="00A90BC6" w:rsidRDefault="00A90BC6" w:rsidP="00A90BC6">
      <w:pPr>
        <w:pStyle w:val="ListParagraph"/>
        <w:widowControl w:val="0"/>
        <w:numPr>
          <w:ilvl w:val="0"/>
          <w:numId w:val="17"/>
        </w:numPr>
        <w:tabs>
          <w:tab w:val="left" w:pos="1440"/>
          <w:tab w:val="left" w:pos="2166"/>
          <w:tab w:val="left" w:pos="2540"/>
          <w:tab w:val="left" w:pos="3135"/>
          <w:tab w:val="left" w:pos="3588"/>
          <w:tab w:val="left" w:pos="4259"/>
        </w:tabs>
        <w:autoSpaceDE w:val="0"/>
        <w:autoSpaceDN w:val="0"/>
        <w:spacing w:before="20"/>
        <w:ind w:right="361"/>
        <w:jc w:val="both"/>
        <w:rPr>
          <w:b/>
        </w:rPr>
      </w:pPr>
      <w:r w:rsidRPr="00A90BC6">
        <w:rPr>
          <w:spacing w:val="-4"/>
          <w:sz w:val="20"/>
          <w:szCs w:val="20"/>
        </w:rPr>
        <w:t>BERT</w:t>
      </w:r>
      <w:r w:rsidRPr="00A90BC6">
        <w:rPr>
          <w:sz w:val="20"/>
          <w:szCs w:val="20"/>
        </w:rPr>
        <w:tab/>
      </w:r>
      <w:r w:rsidRPr="00A90BC6">
        <w:rPr>
          <w:spacing w:val="-10"/>
          <w:sz w:val="20"/>
          <w:szCs w:val="20"/>
        </w:rPr>
        <w:t>&amp;</w:t>
      </w:r>
      <w:r w:rsidRPr="00A90BC6">
        <w:rPr>
          <w:sz w:val="20"/>
          <w:szCs w:val="20"/>
        </w:rPr>
        <w:tab/>
      </w:r>
      <w:r w:rsidRPr="00A90BC6">
        <w:rPr>
          <w:spacing w:val="-4"/>
          <w:sz w:val="20"/>
          <w:szCs w:val="20"/>
        </w:rPr>
        <w:t>GPT</w:t>
      </w:r>
      <w:r w:rsidRPr="00A90BC6">
        <w:rPr>
          <w:sz w:val="20"/>
          <w:szCs w:val="20"/>
        </w:rPr>
        <w:tab/>
      </w:r>
      <w:r w:rsidRPr="00A90BC6">
        <w:rPr>
          <w:spacing w:val="-4"/>
          <w:sz w:val="20"/>
          <w:szCs w:val="20"/>
        </w:rPr>
        <w:t>for</w:t>
      </w:r>
      <w:r w:rsidRPr="00A90BC6">
        <w:rPr>
          <w:sz w:val="20"/>
          <w:szCs w:val="20"/>
        </w:rPr>
        <w:tab/>
      </w:r>
      <w:r w:rsidRPr="00A90BC6">
        <w:rPr>
          <w:spacing w:val="-2"/>
          <w:sz w:val="20"/>
          <w:szCs w:val="20"/>
        </w:rPr>
        <w:t>better</w:t>
      </w:r>
      <w:r w:rsidRPr="00A90BC6">
        <w:rPr>
          <w:sz w:val="20"/>
          <w:szCs w:val="20"/>
        </w:rPr>
        <w:tab/>
      </w:r>
      <w:r w:rsidRPr="00A90BC6">
        <w:rPr>
          <w:spacing w:val="-2"/>
          <w:sz w:val="20"/>
          <w:szCs w:val="20"/>
        </w:rPr>
        <w:t>contextual understanding</w:t>
      </w:r>
      <w:r w:rsidRPr="00A90BC6">
        <w:rPr>
          <w:b/>
          <w:spacing w:val="-2"/>
        </w:rPr>
        <w:t>.</w:t>
      </w:r>
    </w:p>
    <w:p w14:paraId="66041401" w14:textId="600AB70C" w:rsidR="00A90BC6" w:rsidRPr="00A90BC6" w:rsidRDefault="00A90BC6" w:rsidP="00A90BC6">
      <w:pPr>
        <w:widowControl w:val="0"/>
        <w:tabs>
          <w:tab w:val="left" w:pos="1440"/>
        </w:tabs>
        <w:autoSpaceDE w:val="0"/>
        <w:autoSpaceDN w:val="0"/>
        <w:spacing w:before="20" w:line="237" w:lineRule="auto"/>
        <w:ind w:left="360" w:right="358"/>
        <w:jc w:val="both"/>
      </w:pPr>
    </w:p>
    <w:p w14:paraId="45806086" w14:textId="77777777" w:rsidR="00A90BC6" w:rsidRPr="009579F2" w:rsidRDefault="00A90BC6" w:rsidP="00A90BC6">
      <w:pPr>
        <w:pStyle w:val="Heading3"/>
        <w:tabs>
          <w:tab w:val="clear" w:pos="425"/>
          <w:tab w:val="left" w:pos="720"/>
        </w:tabs>
        <w:spacing w:before="20"/>
        <w:ind w:firstLine="0"/>
        <w:rPr>
          <w:b/>
          <w:bCs/>
          <w:i w:val="0"/>
          <w:iCs w:val="0"/>
        </w:rPr>
      </w:pPr>
      <w:r w:rsidRPr="009579F2">
        <w:rPr>
          <w:b/>
          <w:bCs/>
          <w:i w:val="0"/>
          <w:iCs w:val="0"/>
        </w:rPr>
        <w:t>Use</w:t>
      </w:r>
      <w:r w:rsidRPr="009579F2">
        <w:rPr>
          <w:b/>
          <w:bCs/>
          <w:i w:val="0"/>
          <w:iCs w:val="0"/>
          <w:spacing w:val="-5"/>
        </w:rPr>
        <w:t xml:space="preserve"> </w:t>
      </w:r>
      <w:r w:rsidRPr="009579F2">
        <w:rPr>
          <w:b/>
          <w:bCs/>
          <w:i w:val="0"/>
          <w:iCs w:val="0"/>
        </w:rPr>
        <w:t>Case</w:t>
      </w:r>
      <w:r w:rsidRPr="009579F2">
        <w:rPr>
          <w:b/>
          <w:bCs/>
          <w:i w:val="0"/>
          <w:iCs w:val="0"/>
          <w:spacing w:val="-4"/>
        </w:rPr>
        <w:t xml:space="preserve"> </w:t>
      </w:r>
      <w:r w:rsidRPr="009579F2">
        <w:rPr>
          <w:b/>
          <w:bCs/>
          <w:i w:val="0"/>
          <w:iCs w:val="0"/>
          <w:spacing w:val="-2"/>
        </w:rPr>
        <w:t>Scenarios</w:t>
      </w:r>
    </w:p>
    <w:p w14:paraId="6903DFAD" w14:textId="77777777" w:rsidR="00A90BC6" w:rsidRPr="00A90BC6" w:rsidRDefault="00A90BC6" w:rsidP="00A90BC6">
      <w:pPr>
        <w:pStyle w:val="ListParagraph"/>
        <w:widowControl w:val="0"/>
        <w:numPr>
          <w:ilvl w:val="0"/>
          <w:numId w:val="18"/>
        </w:numPr>
        <w:tabs>
          <w:tab w:val="left" w:pos="1440"/>
        </w:tabs>
        <w:autoSpaceDE w:val="0"/>
        <w:autoSpaceDN w:val="0"/>
        <w:spacing w:before="20"/>
        <w:ind w:right="358"/>
        <w:jc w:val="both"/>
        <w:rPr>
          <w:sz w:val="20"/>
          <w:szCs w:val="20"/>
        </w:rPr>
      </w:pPr>
      <w:r w:rsidRPr="00A90BC6">
        <w:rPr>
          <w:sz w:val="20"/>
          <w:szCs w:val="20"/>
        </w:rPr>
        <w:t>Social</w:t>
      </w:r>
      <w:r w:rsidRPr="00A90BC6">
        <w:rPr>
          <w:spacing w:val="40"/>
          <w:sz w:val="20"/>
          <w:szCs w:val="20"/>
        </w:rPr>
        <w:t xml:space="preserve"> </w:t>
      </w:r>
      <w:r w:rsidRPr="00A90BC6">
        <w:rPr>
          <w:sz w:val="20"/>
          <w:szCs w:val="20"/>
        </w:rPr>
        <w:t>media</w:t>
      </w:r>
      <w:r w:rsidRPr="00A90BC6">
        <w:rPr>
          <w:spacing w:val="40"/>
          <w:sz w:val="20"/>
          <w:szCs w:val="20"/>
        </w:rPr>
        <w:t xml:space="preserve"> </w:t>
      </w:r>
      <w:r w:rsidRPr="00A90BC6">
        <w:rPr>
          <w:sz w:val="20"/>
          <w:szCs w:val="20"/>
        </w:rPr>
        <w:t>platforms:</w:t>
      </w:r>
      <w:r w:rsidRPr="00A90BC6">
        <w:rPr>
          <w:spacing w:val="40"/>
          <w:sz w:val="20"/>
          <w:szCs w:val="20"/>
        </w:rPr>
        <w:t xml:space="preserve"> </w:t>
      </w:r>
      <w:r w:rsidRPr="00A90BC6">
        <w:rPr>
          <w:sz w:val="20"/>
          <w:szCs w:val="20"/>
        </w:rPr>
        <w:t>Flagging</w:t>
      </w:r>
      <w:r w:rsidRPr="00A90BC6">
        <w:rPr>
          <w:spacing w:val="40"/>
          <w:sz w:val="20"/>
          <w:szCs w:val="20"/>
        </w:rPr>
        <w:t xml:space="preserve"> </w:t>
      </w:r>
      <w:r w:rsidRPr="00A90BC6">
        <w:rPr>
          <w:sz w:val="20"/>
          <w:szCs w:val="20"/>
        </w:rPr>
        <w:t>harmful content in real-time.</w:t>
      </w:r>
    </w:p>
    <w:p w14:paraId="54A8D85F" w14:textId="77777777" w:rsidR="00A90BC6" w:rsidRPr="00A90BC6" w:rsidRDefault="00A90BC6" w:rsidP="00A90BC6">
      <w:pPr>
        <w:pStyle w:val="ListParagraph"/>
        <w:widowControl w:val="0"/>
        <w:numPr>
          <w:ilvl w:val="0"/>
          <w:numId w:val="18"/>
        </w:numPr>
        <w:tabs>
          <w:tab w:val="left" w:pos="1440"/>
        </w:tabs>
        <w:autoSpaceDE w:val="0"/>
        <w:autoSpaceDN w:val="0"/>
        <w:spacing w:before="20"/>
        <w:ind w:right="358"/>
        <w:jc w:val="both"/>
        <w:rPr>
          <w:sz w:val="20"/>
          <w:szCs w:val="20"/>
        </w:rPr>
      </w:pPr>
      <w:r w:rsidRPr="00A90BC6">
        <w:rPr>
          <w:sz w:val="20"/>
          <w:szCs w:val="20"/>
        </w:rPr>
        <w:t>Educational</w:t>
      </w:r>
      <w:r w:rsidRPr="00A90BC6">
        <w:rPr>
          <w:spacing w:val="25"/>
          <w:sz w:val="20"/>
          <w:szCs w:val="20"/>
        </w:rPr>
        <w:t xml:space="preserve"> </w:t>
      </w:r>
      <w:r w:rsidRPr="00A90BC6">
        <w:rPr>
          <w:sz w:val="20"/>
          <w:szCs w:val="20"/>
        </w:rPr>
        <w:t>institutions:</w:t>
      </w:r>
      <w:r w:rsidRPr="00A90BC6">
        <w:rPr>
          <w:spacing w:val="25"/>
          <w:sz w:val="20"/>
          <w:szCs w:val="20"/>
        </w:rPr>
        <w:t xml:space="preserve"> </w:t>
      </w:r>
      <w:r w:rsidRPr="00A90BC6">
        <w:rPr>
          <w:sz w:val="20"/>
          <w:szCs w:val="20"/>
        </w:rPr>
        <w:t>Monitoring</w:t>
      </w:r>
      <w:r w:rsidRPr="00A90BC6">
        <w:rPr>
          <w:spacing w:val="26"/>
          <w:sz w:val="20"/>
          <w:szCs w:val="20"/>
        </w:rPr>
        <w:t xml:space="preserve"> </w:t>
      </w:r>
      <w:r w:rsidRPr="00A90BC6">
        <w:rPr>
          <w:sz w:val="20"/>
          <w:szCs w:val="20"/>
        </w:rPr>
        <w:t xml:space="preserve">student </w:t>
      </w:r>
      <w:r w:rsidRPr="00A90BC6">
        <w:rPr>
          <w:spacing w:val="-2"/>
          <w:sz w:val="20"/>
          <w:szCs w:val="20"/>
        </w:rPr>
        <w:t>forums.</w:t>
      </w:r>
    </w:p>
    <w:p w14:paraId="6C819D42" w14:textId="77777777" w:rsidR="00A90BC6" w:rsidRPr="00A90BC6" w:rsidRDefault="00A90BC6" w:rsidP="00A90BC6">
      <w:pPr>
        <w:pStyle w:val="ListParagraph"/>
        <w:widowControl w:val="0"/>
        <w:numPr>
          <w:ilvl w:val="0"/>
          <w:numId w:val="18"/>
        </w:numPr>
        <w:tabs>
          <w:tab w:val="left" w:pos="1440"/>
        </w:tabs>
        <w:autoSpaceDE w:val="0"/>
        <w:autoSpaceDN w:val="0"/>
        <w:spacing w:before="20" w:line="237" w:lineRule="auto"/>
        <w:ind w:right="359"/>
        <w:jc w:val="both"/>
        <w:rPr>
          <w:sz w:val="20"/>
          <w:szCs w:val="20"/>
        </w:rPr>
      </w:pPr>
      <w:r w:rsidRPr="00A90BC6">
        <w:rPr>
          <w:sz w:val="20"/>
          <w:szCs w:val="20"/>
        </w:rPr>
        <w:t>Workplaces: Detecting toxic communication in Slack/MS Teams.</w:t>
      </w:r>
    </w:p>
    <w:p w14:paraId="437AEAA2" w14:textId="77777777" w:rsidR="00A90BC6" w:rsidRPr="00A90BC6" w:rsidRDefault="00A90BC6" w:rsidP="00A90BC6">
      <w:pPr>
        <w:pStyle w:val="ListParagraph"/>
        <w:widowControl w:val="0"/>
        <w:numPr>
          <w:ilvl w:val="0"/>
          <w:numId w:val="18"/>
        </w:numPr>
        <w:tabs>
          <w:tab w:val="left" w:pos="1440"/>
        </w:tabs>
        <w:autoSpaceDE w:val="0"/>
        <w:autoSpaceDN w:val="0"/>
        <w:spacing w:before="20"/>
        <w:ind w:right="358"/>
        <w:jc w:val="both"/>
        <w:rPr>
          <w:sz w:val="20"/>
          <w:szCs w:val="20"/>
        </w:rPr>
      </w:pPr>
      <w:r w:rsidRPr="00A90BC6">
        <w:rPr>
          <w:sz w:val="20"/>
          <w:szCs w:val="20"/>
        </w:rPr>
        <w:t>Gaming</w:t>
      </w:r>
      <w:r w:rsidRPr="00A90BC6">
        <w:rPr>
          <w:spacing w:val="80"/>
          <w:sz w:val="20"/>
          <w:szCs w:val="20"/>
        </w:rPr>
        <w:t xml:space="preserve"> </w:t>
      </w:r>
      <w:r w:rsidRPr="00A90BC6">
        <w:rPr>
          <w:sz w:val="20"/>
          <w:szCs w:val="20"/>
        </w:rPr>
        <w:t>communities:</w:t>
      </w:r>
      <w:r w:rsidRPr="00A90BC6">
        <w:rPr>
          <w:spacing w:val="80"/>
          <w:sz w:val="20"/>
          <w:szCs w:val="20"/>
        </w:rPr>
        <w:t xml:space="preserve"> </w:t>
      </w:r>
      <w:r w:rsidRPr="00A90BC6">
        <w:rPr>
          <w:sz w:val="20"/>
          <w:szCs w:val="20"/>
        </w:rPr>
        <w:t>Moderating</w:t>
      </w:r>
      <w:r w:rsidRPr="00A90BC6">
        <w:rPr>
          <w:spacing w:val="80"/>
          <w:sz w:val="20"/>
          <w:szCs w:val="20"/>
        </w:rPr>
        <w:t xml:space="preserve"> </w:t>
      </w:r>
      <w:r w:rsidRPr="00A90BC6">
        <w:rPr>
          <w:sz w:val="20"/>
          <w:szCs w:val="20"/>
        </w:rPr>
        <w:t>online game chats.</w:t>
      </w:r>
    </w:p>
    <w:p w14:paraId="5D8813DA" w14:textId="77777777" w:rsidR="00A90BC6" w:rsidRPr="00A90BC6" w:rsidRDefault="00A90BC6" w:rsidP="00A90BC6">
      <w:pPr>
        <w:pStyle w:val="ListParagraph"/>
        <w:widowControl w:val="0"/>
        <w:numPr>
          <w:ilvl w:val="0"/>
          <w:numId w:val="18"/>
        </w:numPr>
        <w:tabs>
          <w:tab w:val="left" w:pos="1440"/>
        </w:tabs>
        <w:autoSpaceDE w:val="0"/>
        <w:autoSpaceDN w:val="0"/>
        <w:spacing w:before="20"/>
        <w:ind w:right="360"/>
        <w:jc w:val="both"/>
        <w:rPr>
          <w:sz w:val="20"/>
          <w:szCs w:val="20"/>
        </w:rPr>
      </w:pPr>
      <w:r w:rsidRPr="00A90BC6">
        <w:rPr>
          <w:sz w:val="20"/>
          <w:szCs w:val="20"/>
        </w:rPr>
        <w:t>Government</w:t>
      </w:r>
      <w:r w:rsidRPr="00A90BC6">
        <w:rPr>
          <w:spacing w:val="40"/>
          <w:sz w:val="20"/>
          <w:szCs w:val="20"/>
        </w:rPr>
        <w:t xml:space="preserve"> </w:t>
      </w:r>
      <w:r w:rsidRPr="00A90BC6">
        <w:rPr>
          <w:sz w:val="20"/>
          <w:szCs w:val="20"/>
        </w:rPr>
        <w:t>&amp;</w:t>
      </w:r>
      <w:r w:rsidRPr="00A90BC6">
        <w:rPr>
          <w:spacing w:val="40"/>
          <w:sz w:val="20"/>
          <w:szCs w:val="20"/>
        </w:rPr>
        <w:t xml:space="preserve"> </w:t>
      </w:r>
      <w:r w:rsidRPr="00A90BC6">
        <w:rPr>
          <w:sz w:val="20"/>
          <w:szCs w:val="20"/>
        </w:rPr>
        <w:t>law</w:t>
      </w:r>
      <w:r w:rsidRPr="00A90BC6">
        <w:rPr>
          <w:spacing w:val="40"/>
          <w:sz w:val="20"/>
          <w:szCs w:val="20"/>
        </w:rPr>
        <w:t xml:space="preserve"> </w:t>
      </w:r>
      <w:r w:rsidRPr="00A90BC6">
        <w:rPr>
          <w:sz w:val="20"/>
          <w:szCs w:val="20"/>
        </w:rPr>
        <w:t>enforcement:</w:t>
      </w:r>
      <w:r w:rsidRPr="00A90BC6">
        <w:rPr>
          <w:spacing w:val="40"/>
          <w:sz w:val="20"/>
          <w:szCs w:val="20"/>
        </w:rPr>
        <w:t xml:space="preserve"> </w:t>
      </w:r>
      <w:r w:rsidRPr="00A90BC6">
        <w:rPr>
          <w:sz w:val="20"/>
          <w:szCs w:val="20"/>
        </w:rPr>
        <w:t>Tracking and preventing threats.</w:t>
      </w:r>
    </w:p>
    <w:p w14:paraId="242913DD" w14:textId="77777777" w:rsidR="00A90BC6" w:rsidRPr="00A90BC6" w:rsidRDefault="00A90BC6" w:rsidP="00A90BC6">
      <w:pPr>
        <w:pStyle w:val="ListParagraph"/>
        <w:widowControl w:val="0"/>
        <w:numPr>
          <w:ilvl w:val="0"/>
          <w:numId w:val="18"/>
        </w:numPr>
        <w:tabs>
          <w:tab w:val="left" w:pos="1440"/>
        </w:tabs>
        <w:autoSpaceDE w:val="0"/>
        <w:autoSpaceDN w:val="0"/>
        <w:spacing w:before="20"/>
        <w:ind w:right="358"/>
        <w:jc w:val="both"/>
      </w:pPr>
      <w:r w:rsidRPr="00A90BC6">
        <w:rPr>
          <w:sz w:val="20"/>
          <w:szCs w:val="20"/>
        </w:rPr>
        <w:t xml:space="preserve">Parental control apps: Alerting parents about </w:t>
      </w:r>
      <w:r w:rsidRPr="00A90BC6">
        <w:rPr>
          <w:spacing w:val="-2"/>
          <w:sz w:val="20"/>
          <w:szCs w:val="20"/>
        </w:rPr>
        <w:t>cyberbullying</w:t>
      </w:r>
      <w:r w:rsidRPr="00A90BC6">
        <w:rPr>
          <w:spacing w:val="-2"/>
        </w:rPr>
        <w:t>.</w:t>
      </w:r>
    </w:p>
    <w:p w14:paraId="2C0AA34A" w14:textId="77777777" w:rsidR="00A90BC6" w:rsidRPr="00A90BC6" w:rsidRDefault="00A90BC6" w:rsidP="00A90BC6">
      <w:pPr>
        <w:pStyle w:val="ListParagraph"/>
        <w:widowControl w:val="0"/>
        <w:tabs>
          <w:tab w:val="left" w:pos="1440"/>
        </w:tabs>
        <w:autoSpaceDE w:val="0"/>
        <w:autoSpaceDN w:val="0"/>
        <w:spacing w:before="20"/>
        <w:ind w:left="288" w:right="358"/>
        <w:contextualSpacing w:val="0"/>
        <w:jc w:val="both"/>
        <w:rPr>
          <w:sz w:val="20"/>
        </w:rPr>
      </w:pPr>
    </w:p>
    <w:p w14:paraId="53ED907F" w14:textId="56EBB84F" w:rsidR="00A90BC6" w:rsidRPr="00A90BC6" w:rsidRDefault="00A90BC6" w:rsidP="00A90BC6">
      <w:pPr>
        <w:widowControl w:val="0"/>
        <w:tabs>
          <w:tab w:val="left" w:pos="1440"/>
        </w:tabs>
        <w:autoSpaceDE w:val="0"/>
        <w:autoSpaceDN w:val="0"/>
        <w:spacing w:before="20"/>
        <w:ind w:left="-72" w:right="358"/>
        <w:jc w:val="both"/>
        <w:rPr>
          <w:b/>
          <w:bCs/>
        </w:rPr>
      </w:pPr>
      <w:r w:rsidRPr="00A90BC6">
        <w:rPr>
          <w:b/>
          <w:bCs/>
        </w:rPr>
        <w:t>Evaluation</w:t>
      </w:r>
      <w:r w:rsidRPr="00A90BC6">
        <w:rPr>
          <w:b/>
          <w:bCs/>
          <w:spacing w:val="-7"/>
        </w:rPr>
        <w:t xml:space="preserve"> </w:t>
      </w:r>
      <w:r w:rsidRPr="00A90BC6">
        <w:rPr>
          <w:b/>
          <w:bCs/>
        </w:rPr>
        <w:t>&amp;</w:t>
      </w:r>
      <w:r w:rsidRPr="00A90BC6">
        <w:rPr>
          <w:b/>
          <w:bCs/>
          <w:spacing w:val="-6"/>
        </w:rPr>
        <w:t xml:space="preserve"> </w:t>
      </w:r>
      <w:r w:rsidRPr="00A90BC6">
        <w:rPr>
          <w:b/>
          <w:bCs/>
        </w:rPr>
        <w:t>Performance</w:t>
      </w:r>
      <w:r w:rsidRPr="00A90BC6">
        <w:rPr>
          <w:b/>
          <w:bCs/>
          <w:spacing w:val="-8"/>
        </w:rPr>
        <w:t xml:space="preserve"> </w:t>
      </w:r>
      <w:r w:rsidRPr="00A90BC6">
        <w:rPr>
          <w:b/>
          <w:bCs/>
          <w:spacing w:val="-2"/>
        </w:rPr>
        <w:t>Metrics</w:t>
      </w:r>
    </w:p>
    <w:p w14:paraId="5BCD28E8" w14:textId="77777777" w:rsidR="00A90BC6" w:rsidRPr="00A90BC6" w:rsidRDefault="00A90BC6" w:rsidP="00A90BC6">
      <w:pPr>
        <w:widowControl w:val="0"/>
        <w:tabs>
          <w:tab w:val="left" w:pos="1440"/>
        </w:tabs>
        <w:autoSpaceDE w:val="0"/>
        <w:autoSpaceDN w:val="0"/>
        <w:spacing w:before="20"/>
        <w:ind w:right="358"/>
        <w:jc w:val="both"/>
      </w:pPr>
      <w:r w:rsidRPr="00A90BC6">
        <w:t>Models</w:t>
      </w:r>
      <w:r w:rsidRPr="00A90BC6">
        <w:rPr>
          <w:spacing w:val="80"/>
        </w:rPr>
        <w:t xml:space="preserve"> </w:t>
      </w:r>
      <w:r w:rsidRPr="00A90BC6">
        <w:t>were</w:t>
      </w:r>
      <w:r w:rsidRPr="00A90BC6">
        <w:rPr>
          <w:spacing w:val="80"/>
        </w:rPr>
        <w:t xml:space="preserve"> </w:t>
      </w:r>
      <w:r w:rsidRPr="00A90BC6">
        <w:t>implemented</w:t>
      </w:r>
      <w:r w:rsidRPr="00A90BC6">
        <w:rPr>
          <w:spacing w:val="80"/>
        </w:rPr>
        <w:t xml:space="preserve"> </w:t>
      </w:r>
      <w:r w:rsidRPr="00A90BC6">
        <w:t>using</w:t>
      </w:r>
      <w:r w:rsidRPr="00A90BC6">
        <w:rPr>
          <w:spacing w:val="80"/>
        </w:rPr>
        <w:t xml:space="preserve"> </w:t>
      </w:r>
      <w:r w:rsidRPr="00A90BC6">
        <w:t xml:space="preserve">Python (Scikit-learn, TensorFlow, </w:t>
      </w:r>
      <w:proofErr w:type="spellStart"/>
      <w:r w:rsidRPr="00A90BC6">
        <w:t>PyTorch</w:t>
      </w:r>
      <w:proofErr w:type="spellEnd"/>
      <w:r w:rsidRPr="00A90BC6">
        <w:t>).</w:t>
      </w:r>
    </w:p>
    <w:p w14:paraId="68A74523" w14:textId="77777777" w:rsidR="00A90BC6" w:rsidRPr="00A90BC6" w:rsidRDefault="00A90BC6" w:rsidP="00A90BC6">
      <w:pPr>
        <w:widowControl w:val="0"/>
        <w:tabs>
          <w:tab w:val="left" w:pos="1440"/>
        </w:tabs>
        <w:autoSpaceDE w:val="0"/>
        <w:autoSpaceDN w:val="0"/>
        <w:spacing w:before="20"/>
        <w:ind w:right="357"/>
        <w:jc w:val="both"/>
      </w:pPr>
      <w:r w:rsidRPr="00A90BC6">
        <w:t>Train-test split (80-20%)</w:t>
      </w:r>
      <w:r w:rsidRPr="00A90BC6">
        <w:rPr>
          <w:spacing w:val="18"/>
        </w:rPr>
        <w:t xml:space="preserve"> </w:t>
      </w:r>
      <w:r w:rsidRPr="00A90BC6">
        <w:t>to</w:t>
      </w:r>
      <w:r w:rsidRPr="00A90BC6">
        <w:rPr>
          <w:spacing w:val="18"/>
        </w:rPr>
        <w:t xml:space="preserve"> </w:t>
      </w:r>
      <w:r w:rsidRPr="00A90BC6">
        <w:t xml:space="preserve">ensure balanced </w:t>
      </w:r>
      <w:r w:rsidRPr="00A90BC6">
        <w:rPr>
          <w:spacing w:val="-2"/>
        </w:rPr>
        <w:t>classification.</w:t>
      </w:r>
    </w:p>
    <w:p w14:paraId="74144F64" w14:textId="3C0FD487" w:rsidR="00A90BC6" w:rsidRPr="00A90BC6" w:rsidRDefault="00A90BC6" w:rsidP="007E34A5">
      <w:pPr>
        <w:widowControl w:val="0"/>
        <w:tabs>
          <w:tab w:val="left" w:pos="2160"/>
        </w:tabs>
        <w:autoSpaceDE w:val="0"/>
        <w:autoSpaceDN w:val="0"/>
        <w:spacing w:before="20"/>
        <w:jc w:val="both"/>
        <w:rPr>
          <w:b/>
        </w:rPr>
      </w:pPr>
      <w:r w:rsidRPr="00A90BC6">
        <w:t>Performance</w:t>
      </w:r>
      <w:r w:rsidRPr="00A90BC6">
        <w:rPr>
          <w:spacing w:val="-10"/>
        </w:rPr>
        <w:t xml:space="preserve"> </w:t>
      </w:r>
      <w:r w:rsidRPr="00A90BC6">
        <w:t>measured</w:t>
      </w:r>
      <w:r w:rsidRPr="00A90BC6">
        <w:rPr>
          <w:spacing w:val="-9"/>
        </w:rPr>
        <w:t xml:space="preserve"> </w:t>
      </w:r>
      <w:r w:rsidRPr="00A90BC6">
        <w:rPr>
          <w:spacing w:val="-2"/>
        </w:rPr>
        <w:t>using</w:t>
      </w:r>
      <w:r w:rsidRPr="00A90BC6">
        <w:rPr>
          <w:b/>
          <w:spacing w:val="-2"/>
        </w:rPr>
        <w:t>:</w:t>
      </w:r>
      <w:r w:rsidR="007E34A5" w:rsidRPr="007E34A5">
        <w:rPr>
          <w:b/>
          <w:spacing w:val="-2"/>
        </w:rPr>
        <w:t xml:space="preserve"> </w:t>
      </w:r>
      <w:r w:rsidR="007E34A5" w:rsidRPr="00A90BC6">
        <w:rPr>
          <w:b/>
          <w:spacing w:val="-2"/>
        </w:rPr>
        <w:t>Accuracy</w:t>
      </w:r>
      <w:r w:rsidR="007E34A5">
        <w:rPr>
          <w:b/>
          <w:spacing w:val="-2"/>
        </w:rPr>
        <w:t>,</w:t>
      </w:r>
      <w:r w:rsidR="007E34A5" w:rsidRPr="007E34A5">
        <w:rPr>
          <w:b/>
          <w:spacing w:val="-2"/>
        </w:rPr>
        <w:t xml:space="preserve"> </w:t>
      </w:r>
      <w:r w:rsidR="007E34A5" w:rsidRPr="00A90BC6">
        <w:rPr>
          <w:b/>
          <w:spacing w:val="-2"/>
        </w:rPr>
        <w:t>Precision</w:t>
      </w:r>
      <w:r w:rsidR="007E34A5">
        <w:rPr>
          <w:b/>
          <w:spacing w:val="-2"/>
        </w:rPr>
        <w:t>,</w:t>
      </w:r>
      <w:r w:rsidR="007E34A5" w:rsidRPr="007E34A5">
        <w:rPr>
          <w:b/>
          <w:spacing w:val="-2"/>
        </w:rPr>
        <w:t xml:space="preserve"> </w:t>
      </w:r>
      <w:r w:rsidR="007E34A5" w:rsidRPr="00A90BC6">
        <w:rPr>
          <w:b/>
          <w:spacing w:val="-2"/>
        </w:rPr>
        <w:t>Recall</w:t>
      </w:r>
      <w:r w:rsidR="007E34A5">
        <w:rPr>
          <w:b/>
          <w:spacing w:val="-2"/>
        </w:rPr>
        <w:t>,</w:t>
      </w:r>
      <w:r w:rsidR="007E34A5" w:rsidRPr="007E34A5">
        <w:rPr>
          <w:b/>
          <w:spacing w:val="-2"/>
        </w:rPr>
        <w:t xml:space="preserve"> </w:t>
      </w:r>
      <w:r w:rsidR="007E34A5" w:rsidRPr="00A90BC6">
        <w:rPr>
          <w:b/>
          <w:spacing w:val="-2"/>
        </w:rPr>
        <w:t>F1-</w:t>
      </w:r>
      <w:r w:rsidR="007E34A5" w:rsidRPr="00A90BC6">
        <w:rPr>
          <w:b/>
          <w:spacing w:val="-4"/>
        </w:rPr>
        <w:t>score</w:t>
      </w:r>
    </w:p>
    <w:p w14:paraId="4415016C" w14:textId="77777777" w:rsidR="00A90BC6" w:rsidRPr="00A90BC6" w:rsidRDefault="00A90BC6" w:rsidP="00A90BC6">
      <w:pPr>
        <w:widowControl w:val="0"/>
        <w:tabs>
          <w:tab w:val="left" w:pos="1440"/>
        </w:tabs>
        <w:autoSpaceDE w:val="0"/>
        <w:autoSpaceDN w:val="0"/>
        <w:spacing w:before="20"/>
        <w:jc w:val="both"/>
        <w:rPr>
          <w:b/>
        </w:rPr>
      </w:pPr>
      <w:r w:rsidRPr="00A90BC6">
        <w:rPr>
          <w:b/>
          <w:spacing w:val="-2"/>
        </w:rPr>
        <w:t>Results:</w:t>
      </w:r>
    </w:p>
    <w:p w14:paraId="74E45C7B" w14:textId="77777777" w:rsidR="00A90BC6" w:rsidRPr="00A90BC6" w:rsidRDefault="00A90BC6" w:rsidP="00A90BC6">
      <w:pPr>
        <w:widowControl w:val="0"/>
        <w:tabs>
          <w:tab w:val="left" w:pos="1800"/>
        </w:tabs>
        <w:autoSpaceDE w:val="0"/>
        <w:autoSpaceDN w:val="0"/>
        <w:spacing w:before="20"/>
        <w:ind w:right="357"/>
        <w:jc w:val="both"/>
      </w:pPr>
      <w:r w:rsidRPr="00A90BC6">
        <w:t>Random Forest achieved the highest accuracy (92.5%).</w:t>
      </w:r>
    </w:p>
    <w:p w14:paraId="77BCC920" w14:textId="77777777" w:rsidR="00A90BC6" w:rsidRDefault="00A90BC6" w:rsidP="00A90BC6">
      <w:pPr>
        <w:widowControl w:val="0"/>
        <w:tabs>
          <w:tab w:val="left" w:pos="1800"/>
        </w:tabs>
        <w:autoSpaceDE w:val="0"/>
        <w:autoSpaceDN w:val="0"/>
        <w:spacing w:before="20"/>
        <w:ind w:right="357"/>
        <w:jc w:val="both"/>
      </w:pPr>
      <w:r w:rsidRPr="00A90BC6">
        <w:t>BERT-based models significantly improved contextual understanding but were computationally expensive.</w:t>
      </w:r>
    </w:p>
    <w:p w14:paraId="46FBA07A" w14:textId="77777777" w:rsidR="00A90BC6" w:rsidRDefault="00A90BC6" w:rsidP="00A90BC6">
      <w:pPr>
        <w:widowControl w:val="0"/>
        <w:tabs>
          <w:tab w:val="left" w:pos="1800"/>
        </w:tabs>
        <w:autoSpaceDE w:val="0"/>
        <w:autoSpaceDN w:val="0"/>
        <w:spacing w:before="20"/>
        <w:ind w:right="357"/>
        <w:jc w:val="both"/>
      </w:pPr>
    </w:p>
    <w:p w14:paraId="731987D8" w14:textId="719E5BF2" w:rsidR="00A90BC6" w:rsidRPr="00F16A0A" w:rsidRDefault="00A90BC6" w:rsidP="00A90BC6">
      <w:pPr>
        <w:widowControl w:val="0"/>
        <w:tabs>
          <w:tab w:val="left" w:pos="1800"/>
        </w:tabs>
        <w:autoSpaceDE w:val="0"/>
        <w:autoSpaceDN w:val="0"/>
        <w:spacing w:before="20"/>
        <w:ind w:right="357"/>
        <w:jc w:val="both"/>
        <w:rPr>
          <w:b/>
          <w:bCs/>
        </w:rPr>
      </w:pPr>
      <w:r w:rsidRPr="00F16A0A">
        <w:rPr>
          <w:b/>
          <w:bCs/>
        </w:rPr>
        <w:t xml:space="preserve">4.3 CHALLENGES </w:t>
      </w:r>
    </w:p>
    <w:p w14:paraId="17625651" w14:textId="77777777" w:rsidR="00A90BC6" w:rsidRPr="00F16A0A" w:rsidRDefault="00A90BC6" w:rsidP="00A90BC6">
      <w:pPr>
        <w:pStyle w:val="BodyText"/>
        <w:spacing w:before="20"/>
        <w:ind w:left="288" w:right="358" w:firstLine="0"/>
      </w:pPr>
      <w:r w:rsidRPr="00F16A0A">
        <w:t xml:space="preserve">Despite the effectiveness of ML and NLP in cyberbullying detection, several challenges </w:t>
      </w:r>
      <w:r w:rsidRPr="00F16A0A">
        <w:rPr>
          <w:spacing w:val="-2"/>
        </w:rPr>
        <w:t>remain:</w:t>
      </w:r>
    </w:p>
    <w:p w14:paraId="32962516" w14:textId="77777777" w:rsidR="00A90BC6" w:rsidRPr="00F16A0A" w:rsidRDefault="00A90BC6" w:rsidP="00A90BC6">
      <w:pPr>
        <w:pStyle w:val="Heading3"/>
        <w:numPr>
          <w:ilvl w:val="0"/>
          <w:numId w:val="24"/>
        </w:numPr>
        <w:tabs>
          <w:tab w:val="left" w:pos="719"/>
        </w:tabs>
        <w:spacing w:before="20"/>
        <w:rPr>
          <w:i w:val="0"/>
          <w:iCs w:val="0"/>
        </w:rPr>
      </w:pPr>
      <w:r w:rsidRPr="00F16A0A">
        <w:rPr>
          <w:i w:val="0"/>
          <w:iCs w:val="0"/>
        </w:rPr>
        <w:t>Sarcasm</w:t>
      </w:r>
      <w:r w:rsidRPr="00F16A0A">
        <w:rPr>
          <w:i w:val="0"/>
          <w:iCs w:val="0"/>
          <w:spacing w:val="-3"/>
        </w:rPr>
        <w:t xml:space="preserve"> </w:t>
      </w:r>
      <w:r w:rsidRPr="00F16A0A">
        <w:rPr>
          <w:i w:val="0"/>
          <w:iCs w:val="0"/>
        </w:rPr>
        <w:t>&amp;</w:t>
      </w:r>
      <w:r w:rsidRPr="00F16A0A">
        <w:rPr>
          <w:i w:val="0"/>
          <w:iCs w:val="0"/>
          <w:spacing w:val="-6"/>
        </w:rPr>
        <w:t xml:space="preserve"> </w:t>
      </w:r>
      <w:r w:rsidRPr="00F16A0A">
        <w:rPr>
          <w:i w:val="0"/>
          <w:iCs w:val="0"/>
        </w:rPr>
        <w:t>Context</w:t>
      </w:r>
      <w:r w:rsidRPr="00F16A0A">
        <w:rPr>
          <w:i w:val="0"/>
          <w:iCs w:val="0"/>
          <w:spacing w:val="-4"/>
        </w:rPr>
        <w:t xml:space="preserve"> </w:t>
      </w:r>
      <w:r w:rsidRPr="00F16A0A">
        <w:rPr>
          <w:i w:val="0"/>
          <w:iCs w:val="0"/>
          <w:spacing w:val="-2"/>
        </w:rPr>
        <w:t>Detection</w:t>
      </w:r>
    </w:p>
    <w:p w14:paraId="451997A8" w14:textId="77777777" w:rsidR="00A90BC6" w:rsidRPr="00F16A0A" w:rsidRDefault="00A90BC6" w:rsidP="00A90BC6">
      <w:pPr>
        <w:pStyle w:val="ListParagraph"/>
        <w:widowControl w:val="0"/>
        <w:numPr>
          <w:ilvl w:val="1"/>
          <w:numId w:val="24"/>
        </w:numPr>
        <w:tabs>
          <w:tab w:val="left" w:pos="1440"/>
        </w:tabs>
        <w:autoSpaceDE w:val="0"/>
        <w:autoSpaceDN w:val="0"/>
        <w:spacing w:before="20"/>
        <w:ind w:right="360"/>
        <w:jc w:val="both"/>
        <w:rPr>
          <w:sz w:val="20"/>
          <w:szCs w:val="20"/>
        </w:rPr>
      </w:pPr>
      <w:r w:rsidRPr="00F16A0A">
        <w:rPr>
          <w:sz w:val="20"/>
          <w:szCs w:val="20"/>
        </w:rPr>
        <w:t xml:space="preserve">Sarcasm and implicit bullying are difficult to </w:t>
      </w:r>
      <w:r w:rsidRPr="00F16A0A">
        <w:rPr>
          <w:spacing w:val="-2"/>
          <w:sz w:val="20"/>
          <w:szCs w:val="20"/>
        </w:rPr>
        <w:t>detect.</w:t>
      </w:r>
    </w:p>
    <w:p w14:paraId="01DBD9A2" w14:textId="77777777" w:rsidR="00A90BC6" w:rsidRPr="00F16A0A" w:rsidRDefault="00A90BC6" w:rsidP="00A90BC6">
      <w:pPr>
        <w:pStyle w:val="BodyText"/>
        <w:numPr>
          <w:ilvl w:val="0"/>
          <w:numId w:val="24"/>
        </w:numPr>
        <w:spacing w:before="20"/>
        <w:rPr>
          <w:b/>
        </w:rPr>
      </w:pPr>
      <w:r w:rsidRPr="00F16A0A">
        <w:t xml:space="preserve">Solution: Using context-aware models like </w:t>
      </w:r>
      <w:proofErr w:type="gramStart"/>
      <w:r w:rsidRPr="00F16A0A">
        <w:t>BERT</w:t>
      </w:r>
      <w:r w:rsidRPr="00F16A0A">
        <w:rPr>
          <w:spacing w:val="60"/>
        </w:rPr>
        <w:t xml:space="preserve">  </w:t>
      </w:r>
      <w:r w:rsidRPr="00F16A0A">
        <w:t>and</w:t>
      </w:r>
      <w:proofErr w:type="gramEnd"/>
      <w:r w:rsidRPr="00F16A0A">
        <w:rPr>
          <w:spacing w:val="61"/>
        </w:rPr>
        <w:t xml:space="preserve">  </w:t>
      </w:r>
      <w:proofErr w:type="gramStart"/>
      <w:r w:rsidRPr="00F16A0A">
        <w:t>GPT</w:t>
      </w:r>
      <w:r w:rsidRPr="00F16A0A">
        <w:rPr>
          <w:spacing w:val="60"/>
        </w:rPr>
        <w:t xml:space="preserve">  </w:t>
      </w:r>
      <w:r w:rsidRPr="00F16A0A">
        <w:t>for</w:t>
      </w:r>
      <w:proofErr w:type="gramEnd"/>
      <w:r w:rsidRPr="00F16A0A">
        <w:rPr>
          <w:spacing w:val="59"/>
        </w:rPr>
        <w:t xml:space="preserve">  </w:t>
      </w:r>
      <w:proofErr w:type="gramStart"/>
      <w:r w:rsidRPr="00F16A0A">
        <w:t>better</w:t>
      </w:r>
      <w:r w:rsidRPr="00F16A0A">
        <w:rPr>
          <w:spacing w:val="61"/>
        </w:rPr>
        <w:t xml:space="preserve">  </w:t>
      </w:r>
      <w:r w:rsidRPr="00F16A0A">
        <w:t>sarcasm</w:t>
      </w:r>
      <w:proofErr w:type="gramEnd"/>
      <w:r w:rsidRPr="00F16A0A">
        <w:t xml:space="preserve"> </w:t>
      </w:r>
      <w:r w:rsidRPr="00F16A0A">
        <w:rPr>
          <w:spacing w:val="-2"/>
        </w:rPr>
        <w:t>recognition</w:t>
      </w:r>
      <w:r w:rsidRPr="00F16A0A">
        <w:rPr>
          <w:b/>
          <w:spacing w:val="-2"/>
        </w:rPr>
        <w:t>.</w:t>
      </w:r>
    </w:p>
    <w:p w14:paraId="6A38C7E8" w14:textId="77777777" w:rsidR="00A90BC6" w:rsidRPr="00F16A0A" w:rsidRDefault="00A90BC6" w:rsidP="00A90BC6">
      <w:pPr>
        <w:pStyle w:val="Heading3"/>
        <w:numPr>
          <w:ilvl w:val="0"/>
          <w:numId w:val="24"/>
        </w:numPr>
        <w:tabs>
          <w:tab w:val="left" w:pos="720"/>
        </w:tabs>
        <w:spacing w:before="20"/>
        <w:rPr>
          <w:i w:val="0"/>
          <w:iCs w:val="0"/>
        </w:rPr>
      </w:pPr>
      <w:r w:rsidRPr="00F16A0A">
        <w:rPr>
          <w:i w:val="0"/>
          <w:iCs w:val="0"/>
        </w:rPr>
        <w:t>Multilingual</w:t>
      </w:r>
      <w:r w:rsidRPr="00F16A0A">
        <w:rPr>
          <w:i w:val="0"/>
          <w:iCs w:val="0"/>
          <w:spacing w:val="-8"/>
        </w:rPr>
        <w:t xml:space="preserve"> </w:t>
      </w:r>
      <w:r w:rsidRPr="00F16A0A">
        <w:rPr>
          <w:i w:val="0"/>
          <w:iCs w:val="0"/>
        </w:rPr>
        <w:t>&amp;</w:t>
      </w:r>
      <w:r w:rsidRPr="00F16A0A">
        <w:rPr>
          <w:i w:val="0"/>
          <w:iCs w:val="0"/>
          <w:spacing w:val="-7"/>
        </w:rPr>
        <w:t xml:space="preserve"> </w:t>
      </w:r>
      <w:r w:rsidRPr="00F16A0A">
        <w:rPr>
          <w:i w:val="0"/>
          <w:iCs w:val="0"/>
        </w:rPr>
        <w:t>Code-Switching</w:t>
      </w:r>
      <w:r w:rsidRPr="00F16A0A">
        <w:rPr>
          <w:i w:val="0"/>
          <w:iCs w:val="0"/>
          <w:spacing w:val="-7"/>
        </w:rPr>
        <w:t xml:space="preserve"> </w:t>
      </w:r>
      <w:r w:rsidRPr="00F16A0A">
        <w:rPr>
          <w:i w:val="0"/>
          <w:iCs w:val="0"/>
          <w:spacing w:val="-2"/>
        </w:rPr>
        <w:t>Challenges</w:t>
      </w:r>
    </w:p>
    <w:p w14:paraId="1F5A07FF" w14:textId="77777777" w:rsidR="00A90BC6" w:rsidRPr="00F16A0A" w:rsidRDefault="00A90BC6" w:rsidP="00A90BC6">
      <w:pPr>
        <w:pStyle w:val="ListParagraph"/>
        <w:widowControl w:val="0"/>
        <w:numPr>
          <w:ilvl w:val="1"/>
          <w:numId w:val="24"/>
        </w:numPr>
        <w:tabs>
          <w:tab w:val="left" w:pos="1440"/>
        </w:tabs>
        <w:autoSpaceDE w:val="0"/>
        <w:autoSpaceDN w:val="0"/>
        <w:spacing w:before="20"/>
        <w:ind w:right="2"/>
        <w:jc w:val="both"/>
        <w:rPr>
          <w:sz w:val="20"/>
          <w:szCs w:val="20"/>
        </w:rPr>
      </w:pPr>
      <w:r w:rsidRPr="00F16A0A">
        <w:rPr>
          <w:sz w:val="20"/>
          <w:szCs w:val="20"/>
        </w:rPr>
        <w:t>Social</w:t>
      </w:r>
      <w:r w:rsidRPr="00F16A0A">
        <w:rPr>
          <w:spacing w:val="40"/>
          <w:sz w:val="20"/>
          <w:szCs w:val="20"/>
        </w:rPr>
        <w:t xml:space="preserve"> </w:t>
      </w:r>
      <w:r w:rsidRPr="00F16A0A">
        <w:rPr>
          <w:sz w:val="20"/>
          <w:szCs w:val="20"/>
        </w:rPr>
        <w:t>media</w:t>
      </w:r>
      <w:r w:rsidRPr="00F16A0A">
        <w:rPr>
          <w:spacing w:val="40"/>
          <w:sz w:val="20"/>
          <w:szCs w:val="20"/>
        </w:rPr>
        <w:t xml:space="preserve"> </w:t>
      </w:r>
      <w:r w:rsidRPr="00F16A0A">
        <w:rPr>
          <w:sz w:val="20"/>
          <w:szCs w:val="20"/>
        </w:rPr>
        <w:t>users</w:t>
      </w:r>
      <w:r w:rsidRPr="00F16A0A">
        <w:rPr>
          <w:spacing w:val="40"/>
          <w:sz w:val="20"/>
          <w:szCs w:val="20"/>
        </w:rPr>
        <w:t xml:space="preserve"> </w:t>
      </w:r>
      <w:r w:rsidRPr="00F16A0A">
        <w:rPr>
          <w:sz w:val="20"/>
          <w:szCs w:val="20"/>
        </w:rPr>
        <w:t>mix</w:t>
      </w:r>
      <w:r w:rsidRPr="00F16A0A">
        <w:rPr>
          <w:spacing w:val="40"/>
          <w:sz w:val="20"/>
          <w:szCs w:val="20"/>
        </w:rPr>
        <w:t xml:space="preserve"> </w:t>
      </w:r>
      <w:r w:rsidRPr="00F16A0A">
        <w:rPr>
          <w:sz w:val="20"/>
          <w:szCs w:val="20"/>
        </w:rPr>
        <w:t>languages</w:t>
      </w:r>
      <w:r w:rsidRPr="00F16A0A">
        <w:rPr>
          <w:spacing w:val="40"/>
          <w:sz w:val="20"/>
          <w:szCs w:val="20"/>
        </w:rPr>
        <w:t xml:space="preserve"> </w:t>
      </w:r>
      <w:r w:rsidRPr="00F16A0A">
        <w:rPr>
          <w:sz w:val="20"/>
          <w:szCs w:val="20"/>
        </w:rPr>
        <w:t>(e.g., Hinglish, Spanglish).</w:t>
      </w:r>
    </w:p>
    <w:p w14:paraId="5BF17DA7" w14:textId="77777777" w:rsidR="00A90BC6" w:rsidRPr="00F16A0A" w:rsidRDefault="00A90BC6" w:rsidP="00A90BC6">
      <w:pPr>
        <w:pStyle w:val="ListParagraph"/>
        <w:widowControl w:val="0"/>
        <w:numPr>
          <w:ilvl w:val="1"/>
          <w:numId w:val="24"/>
        </w:numPr>
        <w:tabs>
          <w:tab w:val="left" w:pos="1440"/>
          <w:tab w:val="left" w:pos="2631"/>
          <w:tab w:val="left" w:pos="3952"/>
        </w:tabs>
        <w:autoSpaceDE w:val="0"/>
        <w:autoSpaceDN w:val="0"/>
        <w:spacing w:before="20"/>
        <w:ind w:right="2"/>
        <w:jc w:val="both"/>
        <w:rPr>
          <w:sz w:val="20"/>
          <w:szCs w:val="20"/>
        </w:rPr>
      </w:pPr>
      <w:r w:rsidRPr="00F16A0A">
        <w:rPr>
          <w:spacing w:val="-2"/>
          <w:sz w:val="20"/>
          <w:szCs w:val="20"/>
        </w:rPr>
        <w:t>Solution:</w:t>
      </w:r>
      <w:r w:rsidRPr="00F16A0A">
        <w:rPr>
          <w:sz w:val="20"/>
          <w:szCs w:val="20"/>
        </w:rPr>
        <w:tab/>
      </w:r>
      <w:r w:rsidRPr="00F16A0A">
        <w:rPr>
          <w:spacing w:val="-2"/>
          <w:sz w:val="20"/>
          <w:szCs w:val="20"/>
        </w:rPr>
        <w:t>Implement</w:t>
      </w:r>
      <w:r w:rsidRPr="00F16A0A">
        <w:rPr>
          <w:sz w:val="20"/>
          <w:szCs w:val="20"/>
        </w:rPr>
        <w:tab/>
      </w:r>
      <w:r w:rsidRPr="00F16A0A">
        <w:rPr>
          <w:spacing w:val="-2"/>
          <w:sz w:val="20"/>
          <w:szCs w:val="20"/>
        </w:rPr>
        <w:t xml:space="preserve">multilingual </w:t>
      </w:r>
      <w:r w:rsidRPr="00F16A0A">
        <w:rPr>
          <w:sz w:val="20"/>
          <w:szCs w:val="20"/>
        </w:rPr>
        <w:t>embeddings and adaptive NLP models.</w:t>
      </w:r>
    </w:p>
    <w:p w14:paraId="5A6E5C76" w14:textId="77777777" w:rsidR="00A90BC6" w:rsidRPr="00F16A0A" w:rsidRDefault="00A90BC6" w:rsidP="00A90BC6">
      <w:pPr>
        <w:pStyle w:val="Heading3"/>
        <w:numPr>
          <w:ilvl w:val="0"/>
          <w:numId w:val="24"/>
        </w:numPr>
        <w:tabs>
          <w:tab w:val="left" w:pos="720"/>
        </w:tabs>
        <w:spacing w:before="20"/>
        <w:rPr>
          <w:i w:val="0"/>
          <w:iCs w:val="0"/>
        </w:rPr>
      </w:pPr>
      <w:r w:rsidRPr="00F16A0A">
        <w:rPr>
          <w:i w:val="0"/>
          <w:iCs w:val="0"/>
        </w:rPr>
        <w:t>Computational</w:t>
      </w:r>
      <w:r w:rsidRPr="00F16A0A">
        <w:rPr>
          <w:i w:val="0"/>
          <w:iCs w:val="0"/>
          <w:spacing w:val="-12"/>
        </w:rPr>
        <w:t xml:space="preserve"> </w:t>
      </w:r>
      <w:r w:rsidRPr="00F16A0A">
        <w:rPr>
          <w:i w:val="0"/>
          <w:iCs w:val="0"/>
          <w:spacing w:val="-2"/>
        </w:rPr>
        <w:t>Complexity</w:t>
      </w:r>
    </w:p>
    <w:p w14:paraId="56DE112E" w14:textId="77777777" w:rsidR="00A90BC6" w:rsidRPr="00F16A0A" w:rsidRDefault="00A90BC6" w:rsidP="00A90BC6">
      <w:pPr>
        <w:pStyle w:val="ListParagraph"/>
        <w:widowControl w:val="0"/>
        <w:numPr>
          <w:ilvl w:val="1"/>
          <w:numId w:val="24"/>
        </w:numPr>
        <w:tabs>
          <w:tab w:val="left" w:pos="1440"/>
        </w:tabs>
        <w:autoSpaceDE w:val="0"/>
        <w:autoSpaceDN w:val="0"/>
        <w:spacing w:before="20"/>
        <w:jc w:val="both"/>
        <w:rPr>
          <w:sz w:val="20"/>
          <w:szCs w:val="20"/>
        </w:rPr>
      </w:pPr>
      <w:r w:rsidRPr="00F16A0A">
        <w:rPr>
          <w:sz w:val="20"/>
          <w:szCs w:val="20"/>
        </w:rPr>
        <w:t>Deep learning models require high computational power, making real-time detection challenging.</w:t>
      </w:r>
    </w:p>
    <w:p w14:paraId="2045E449" w14:textId="77777777" w:rsidR="00A90BC6" w:rsidRPr="00F16A0A" w:rsidRDefault="00A90BC6" w:rsidP="00A90BC6">
      <w:pPr>
        <w:pStyle w:val="Heading3"/>
        <w:numPr>
          <w:ilvl w:val="0"/>
          <w:numId w:val="24"/>
        </w:numPr>
        <w:tabs>
          <w:tab w:val="left" w:pos="720"/>
        </w:tabs>
        <w:spacing w:before="20" w:line="237" w:lineRule="auto"/>
        <w:ind w:right="3"/>
        <w:rPr>
          <w:i w:val="0"/>
          <w:iCs w:val="0"/>
        </w:rPr>
      </w:pPr>
      <w:r w:rsidRPr="00F16A0A">
        <w:rPr>
          <w:i w:val="0"/>
          <w:iCs w:val="0"/>
        </w:rPr>
        <w:t>Solution: Optimize models using knowledge distillation and model pruning.</w:t>
      </w:r>
    </w:p>
    <w:p w14:paraId="34537E71" w14:textId="77777777" w:rsidR="00A90BC6" w:rsidRPr="00F16A0A" w:rsidRDefault="00A90BC6" w:rsidP="00A90BC6">
      <w:pPr>
        <w:pStyle w:val="ListParagraph"/>
        <w:widowControl w:val="0"/>
        <w:numPr>
          <w:ilvl w:val="0"/>
          <w:numId w:val="24"/>
        </w:numPr>
        <w:tabs>
          <w:tab w:val="left" w:pos="359"/>
        </w:tabs>
        <w:autoSpaceDE w:val="0"/>
        <w:autoSpaceDN w:val="0"/>
        <w:spacing w:before="20"/>
        <w:jc w:val="both"/>
        <w:rPr>
          <w:b/>
          <w:sz w:val="20"/>
          <w:szCs w:val="20"/>
        </w:rPr>
      </w:pPr>
      <w:r w:rsidRPr="00F16A0A">
        <w:rPr>
          <w:b/>
          <w:sz w:val="20"/>
          <w:szCs w:val="20"/>
        </w:rPr>
        <w:t>Bias</w:t>
      </w:r>
      <w:r w:rsidRPr="00F16A0A">
        <w:rPr>
          <w:b/>
          <w:spacing w:val="-4"/>
          <w:sz w:val="20"/>
          <w:szCs w:val="20"/>
        </w:rPr>
        <w:t xml:space="preserve"> </w:t>
      </w:r>
      <w:r w:rsidRPr="00F16A0A">
        <w:rPr>
          <w:b/>
          <w:sz w:val="20"/>
          <w:szCs w:val="20"/>
        </w:rPr>
        <w:t>in</w:t>
      </w:r>
      <w:r w:rsidRPr="00F16A0A">
        <w:rPr>
          <w:b/>
          <w:spacing w:val="-3"/>
          <w:sz w:val="20"/>
          <w:szCs w:val="20"/>
        </w:rPr>
        <w:t xml:space="preserve"> </w:t>
      </w:r>
      <w:r w:rsidRPr="00F16A0A">
        <w:rPr>
          <w:b/>
          <w:sz w:val="20"/>
          <w:szCs w:val="20"/>
        </w:rPr>
        <w:t>AI</w:t>
      </w:r>
      <w:r w:rsidRPr="00F16A0A">
        <w:rPr>
          <w:b/>
          <w:spacing w:val="-3"/>
          <w:sz w:val="20"/>
          <w:szCs w:val="20"/>
        </w:rPr>
        <w:t xml:space="preserve"> </w:t>
      </w:r>
      <w:r w:rsidRPr="00F16A0A">
        <w:rPr>
          <w:b/>
          <w:spacing w:val="-2"/>
          <w:sz w:val="20"/>
          <w:szCs w:val="20"/>
        </w:rPr>
        <w:t>Models</w:t>
      </w:r>
    </w:p>
    <w:p w14:paraId="02267831" w14:textId="77777777" w:rsidR="00A90BC6" w:rsidRPr="00F16A0A" w:rsidRDefault="00A90BC6" w:rsidP="00A90BC6">
      <w:pPr>
        <w:pStyle w:val="ListParagraph"/>
        <w:widowControl w:val="0"/>
        <w:numPr>
          <w:ilvl w:val="1"/>
          <w:numId w:val="24"/>
        </w:numPr>
        <w:tabs>
          <w:tab w:val="left" w:pos="720"/>
        </w:tabs>
        <w:autoSpaceDE w:val="0"/>
        <w:autoSpaceDN w:val="0"/>
        <w:spacing w:before="20"/>
        <w:ind w:right="4"/>
        <w:jc w:val="both"/>
        <w:rPr>
          <w:sz w:val="20"/>
          <w:szCs w:val="20"/>
        </w:rPr>
      </w:pPr>
      <w:r w:rsidRPr="00F16A0A">
        <w:rPr>
          <w:sz w:val="20"/>
          <w:szCs w:val="20"/>
        </w:rPr>
        <w:t>AI models can be biased based on training data, leading to unfair detection.</w:t>
      </w:r>
    </w:p>
    <w:p w14:paraId="18DD99B0" w14:textId="77777777" w:rsidR="00A90BC6" w:rsidRPr="00F16A0A" w:rsidRDefault="00A90BC6" w:rsidP="00A90BC6">
      <w:pPr>
        <w:pStyle w:val="ListParagraph"/>
        <w:widowControl w:val="0"/>
        <w:numPr>
          <w:ilvl w:val="1"/>
          <w:numId w:val="24"/>
        </w:numPr>
        <w:tabs>
          <w:tab w:val="left" w:pos="720"/>
        </w:tabs>
        <w:autoSpaceDE w:val="0"/>
        <w:autoSpaceDN w:val="0"/>
        <w:spacing w:before="20"/>
        <w:jc w:val="both"/>
        <w:rPr>
          <w:sz w:val="20"/>
          <w:szCs w:val="20"/>
        </w:rPr>
      </w:pPr>
      <w:r w:rsidRPr="00F16A0A">
        <w:rPr>
          <w:sz w:val="20"/>
          <w:szCs w:val="20"/>
        </w:rPr>
        <w:t>Solution: Implement fairness-aware learning techniques and adversarial debiasing.</w:t>
      </w:r>
    </w:p>
    <w:p w14:paraId="085DBD06" w14:textId="77777777" w:rsidR="00A90BC6" w:rsidRPr="00F16A0A" w:rsidRDefault="00A90BC6" w:rsidP="00A90BC6">
      <w:pPr>
        <w:pStyle w:val="Heading3"/>
        <w:numPr>
          <w:ilvl w:val="0"/>
          <w:numId w:val="24"/>
        </w:numPr>
        <w:tabs>
          <w:tab w:val="left" w:pos="359"/>
        </w:tabs>
        <w:spacing w:before="20"/>
        <w:rPr>
          <w:i w:val="0"/>
          <w:iCs w:val="0"/>
        </w:rPr>
      </w:pPr>
      <w:r w:rsidRPr="00F16A0A">
        <w:rPr>
          <w:i w:val="0"/>
          <w:iCs w:val="0"/>
        </w:rPr>
        <w:t>False</w:t>
      </w:r>
      <w:r w:rsidRPr="00F16A0A">
        <w:rPr>
          <w:i w:val="0"/>
          <w:iCs w:val="0"/>
          <w:spacing w:val="-5"/>
        </w:rPr>
        <w:t xml:space="preserve"> </w:t>
      </w:r>
      <w:r w:rsidRPr="00F16A0A">
        <w:rPr>
          <w:i w:val="0"/>
          <w:iCs w:val="0"/>
        </w:rPr>
        <w:t>Positives</w:t>
      </w:r>
      <w:r w:rsidRPr="00F16A0A">
        <w:rPr>
          <w:i w:val="0"/>
          <w:iCs w:val="0"/>
          <w:spacing w:val="-6"/>
        </w:rPr>
        <w:t xml:space="preserve"> </w:t>
      </w:r>
      <w:r w:rsidRPr="00F16A0A">
        <w:rPr>
          <w:i w:val="0"/>
          <w:iCs w:val="0"/>
        </w:rPr>
        <w:t>&amp;</w:t>
      </w:r>
      <w:r w:rsidRPr="00F16A0A">
        <w:rPr>
          <w:i w:val="0"/>
          <w:iCs w:val="0"/>
          <w:spacing w:val="-5"/>
        </w:rPr>
        <w:t xml:space="preserve"> </w:t>
      </w:r>
      <w:r w:rsidRPr="00F16A0A">
        <w:rPr>
          <w:i w:val="0"/>
          <w:iCs w:val="0"/>
          <w:spacing w:val="-2"/>
        </w:rPr>
        <w:t>Negatives</w:t>
      </w:r>
    </w:p>
    <w:p w14:paraId="0F294F9F" w14:textId="77777777" w:rsidR="00A90BC6" w:rsidRPr="00F16A0A" w:rsidRDefault="00A90BC6" w:rsidP="00A90BC6">
      <w:pPr>
        <w:pStyle w:val="ListParagraph"/>
        <w:widowControl w:val="0"/>
        <w:numPr>
          <w:ilvl w:val="1"/>
          <w:numId w:val="24"/>
        </w:numPr>
        <w:tabs>
          <w:tab w:val="left" w:pos="720"/>
        </w:tabs>
        <w:autoSpaceDE w:val="0"/>
        <w:autoSpaceDN w:val="0"/>
        <w:spacing w:before="20"/>
        <w:jc w:val="both"/>
        <w:rPr>
          <w:sz w:val="20"/>
          <w:szCs w:val="20"/>
        </w:rPr>
      </w:pPr>
      <w:r w:rsidRPr="00F16A0A">
        <w:rPr>
          <w:sz w:val="20"/>
          <w:szCs w:val="20"/>
        </w:rPr>
        <w:t>Incorrectly</w:t>
      </w:r>
      <w:r w:rsidRPr="00F16A0A">
        <w:rPr>
          <w:spacing w:val="-7"/>
          <w:sz w:val="20"/>
          <w:szCs w:val="20"/>
        </w:rPr>
        <w:t xml:space="preserve"> </w:t>
      </w:r>
      <w:r w:rsidRPr="00F16A0A">
        <w:rPr>
          <w:sz w:val="20"/>
          <w:szCs w:val="20"/>
        </w:rPr>
        <w:t>flagging</w:t>
      </w:r>
      <w:r w:rsidRPr="00F16A0A">
        <w:rPr>
          <w:spacing w:val="-7"/>
          <w:sz w:val="20"/>
          <w:szCs w:val="20"/>
        </w:rPr>
        <w:t xml:space="preserve"> </w:t>
      </w:r>
      <w:r w:rsidRPr="00F16A0A">
        <w:rPr>
          <w:sz w:val="20"/>
          <w:szCs w:val="20"/>
        </w:rPr>
        <w:t>non-bullying</w:t>
      </w:r>
      <w:r w:rsidRPr="00F16A0A">
        <w:rPr>
          <w:spacing w:val="-6"/>
          <w:sz w:val="20"/>
          <w:szCs w:val="20"/>
        </w:rPr>
        <w:t xml:space="preserve"> </w:t>
      </w:r>
      <w:r w:rsidRPr="00F16A0A">
        <w:rPr>
          <w:sz w:val="20"/>
          <w:szCs w:val="20"/>
        </w:rPr>
        <w:t>content</w:t>
      </w:r>
      <w:r w:rsidRPr="00F16A0A">
        <w:rPr>
          <w:spacing w:val="-6"/>
          <w:sz w:val="20"/>
          <w:szCs w:val="20"/>
        </w:rPr>
        <w:t xml:space="preserve"> </w:t>
      </w:r>
      <w:r w:rsidRPr="00F16A0A">
        <w:rPr>
          <w:sz w:val="20"/>
          <w:szCs w:val="20"/>
        </w:rPr>
        <w:t>or</w:t>
      </w:r>
      <w:r w:rsidRPr="00F16A0A">
        <w:rPr>
          <w:spacing w:val="-6"/>
          <w:sz w:val="20"/>
          <w:szCs w:val="20"/>
        </w:rPr>
        <w:t xml:space="preserve"> </w:t>
      </w:r>
      <w:r w:rsidRPr="00F16A0A">
        <w:rPr>
          <w:sz w:val="20"/>
          <w:szCs w:val="20"/>
        </w:rPr>
        <w:t>missing actual bullying instances.</w:t>
      </w:r>
    </w:p>
    <w:p w14:paraId="3EE04255" w14:textId="77777777" w:rsidR="00A90BC6" w:rsidRPr="00F16A0A" w:rsidRDefault="00A90BC6" w:rsidP="00A90BC6">
      <w:pPr>
        <w:pStyle w:val="ListParagraph"/>
        <w:widowControl w:val="0"/>
        <w:numPr>
          <w:ilvl w:val="1"/>
          <w:numId w:val="24"/>
        </w:numPr>
        <w:tabs>
          <w:tab w:val="left" w:pos="720"/>
        </w:tabs>
        <w:autoSpaceDE w:val="0"/>
        <w:autoSpaceDN w:val="0"/>
        <w:spacing w:before="20"/>
        <w:ind w:right="3"/>
        <w:jc w:val="both"/>
        <w:rPr>
          <w:sz w:val="20"/>
          <w:szCs w:val="20"/>
        </w:rPr>
      </w:pPr>
      <w:r w:rsidRPr="00F16A0A">
        <w:rPr>
          <w:sz w:val="20"/>
          <w:szCs w:val="20"/>
        </w:rPr>
        <w:t>Solution:</w:t>
      </w:r>
      <w:r w:rsidRPr="00F16A0A">
        <w:rPr>
          <w:spacing w:val="-12"/>
          <w:sz w:val="20"/>
          <w:szCs w:val="20"/>
        </w:rPr>
        <w:t xml:space="preserve"> </w:t>
      </w:r>
      <w:r w:rsidRPr="00F16A0A">
        <w:rPr>
          <w:sz w:val="20"/>
          <w:szCs w:val="20"/>
        </w:rPr>
        <w:t>Fine-tune</w:t>
      </w:r>
      <w:r w:rsidRPr="00F16A0A">
        <w:rPr>
          <w:spacing w:val="-13"/>
          <w:sz w:val="20"/>
          <w:szCs w:val="20"/>
        </w:rPr>
        <w:t xml:space="preserve"> </w:t>
      </w:r>
      <w:r w:rsidRPr="00F16A0A">
        <w:rPr>
          <w:sz w:val="20"/>
          <w:szCs w:val="20"/>
        </w:rPr>
        <w:t>models,</w:t>
      </w:r>
      <w:r w:rsidRPr="00F16A0A">
        <w:rPr>
          <w:spacing w:val="-10"/>
          <w:sz w:val="20"/>
          <w:szCs w:val="20"/>
        </w:rPr>
        <w:t xml:space="preserve"> </w:t>
      </w:r>
      <w:r w:rsidRPr="00F16A0A">
        <w:rPr>
          <w:sz w:val="20"/>
          <w:szCs w:val="20"/>
        </w:rPr>
        <w:t>integrate</w:t>
      </w:r>
      <w:r w:rsidRPr="00F16A0A">
        <w:rPr>
          <w:spacing w:val="-11"/>
          <w:sz w:val="20"/>
          <w:szCs w:val="20"/>
        </w:rPr>
        <w:t xml:space="preserve"> </w:t>
      </w:r>
      <w:r w:rsidRPr="00F16A0A">
        <w:rPr>
          <w:sz w:val="20"/>
          <w:szCs w:val="20"/>
        </w:rPr>
        <w:t>emoji</w:t>
      </w:r>
      <w:r w:rsidRPr="00F16A0A">
        <w:rPr>
          <w:spacing w:val="-12"/>
          <w:sz w:val="20"/>
          <w:szCs w:val="20"/>
        </w:rPr>
        <w:t xml:space="preserve"> </w:t>
      </w:r>
      <w:r w:rsidRPr="00F16A0A">
        <w:rPr>
          <w:sz w:val="20"/>
          <w:szCs w:val="20"/>
        </w:rPr>
        <w:t>analysis, and improve sentiment-shift detection.</w:t>
      </w:r>
    </w:p>
    <w:p w14:paraId="4BFBA107" w14:textId="77777777" w:rsidR="00A90BC6" w:rsidRPr="00A90BC6" w:rsidRDefault="00A90BC6" w:rsidP="00A90BC6">
      <w:pPr>
        <w:widowControl w:val="0"/>
        <w:tabs>
          <w:tab w:val="left" w:pos="1800"/>
        </w:tabs>
        <w:autoSpaceDE w:val="0"/>
        <w:autoSpaceDN w:val="0"/>
        <w:spacing w:before="20"/>
        <w:ind w:right="357"/>
        <w:jc w:val="both"/>
      </w:pPr>
    </w:p>
    <w:p w14:paraId="1147CE38" w14:textId="0BABAF4C" w:rsidR="00C26B91" w:rsidRPr="00691748" w:rsidRDefault="00C26B91" w:rsidP="00C26B91">
      <w:pPr>
        <w:jc w:val="left"/>
      </w:pPr>
      <w:r w:rsidRPr="00691748">
        <w:rPr>
          <w:b/>
        </w:rPr>
        <w:t>V. RESULTS AND DISCUSSION</w:t>
      </w:r>
    </w:p>
    <w:p w14:paraId="0ABEEF9F" w14:textId="77777777" w:rsidR="00C26B91" w:rsidRPr="00691748" w:rsidRDefault="00C26B91" w:rsidP="00C26B91">
      <w:pPr>
        <w:jc w:val="both"/>
      </w:pPr>
      <w:r w:rsidRPr="00691748">
        <w:tab/>
      </w:r>
    </w:p>
    <w:p w14:paraId="511B22E3" w14:textId="77777777" w:rsidR="00F16A0A" w:rsidRDefault="00F16A0A" w:rsidP="00C26B91">
      <w:pPr>
        <w:jc w:val="both"/>
        <w:rPr>
          <w:b/>
          <w:bCs/>
        </w:rPr>
      </w:pPr>
      <w:r w:rsidRPr="00F16A0A">
        <w:rPr>
          <w:b/>
          <w:bCs/>
        </w:rPr>
        <w:t xml:space="preserve">5.1 EXPERIMENTAL SETUP </w:t>
      </w:r>
    </w:p>
    <w:p w14:paraId="21195BD9" w14:textId="77777777" w:rsidR="00F16A0A" w:rsidRPr="00F16A0A" w:rsidRDefault="00F16A0A" w:rsidP="00C26B91">
      <w:pPr>
        <w:jc w:val="both"/>
        <w:rPr>
          <w:b/>
          <w:bCs/>
        </w:rPr>
      </w:pPr>
    </w:p>
    <w:p w14:paraId="25EDB882" w14:textId="77777777" w:rsidR="00F16A0A" w:rsidRPr="009579F2" w:rsidRDefault="00F16A0A" w:rsidP="00F16A0A">
      <w:pPr>
        <w:pStyle w:val="ListParagraph"/>
        <w:widowControl w:val="0"/>
        <w:numPr>
          <w:ilvl w:val="0"/>
          <w:numId w:val="25"/>
        </w:numPr>
        <w:tabs>
          <w:tab w:val="left" w:pos="720"/>
        </w:tabs>
        <w:autoSpaceDE w:val="0"/>
        <w:autoSpaceDN w:val="0"/>
        <w:spacing w:before="20"/>
        <w:ind w:left="288" w:right="353"/>
        <w:contextualSpacing w:val="0"/>
        <w:jc w:val="both"/>
        <w:rPr>
          <w:b/>
          <w:sz w:val="20"/>
        </w:rPr>
      </w:pPr>
      <w:r w:rsidRPr="009579F2">
        <w:rPr>
          <w:b/>
          <w:sz w:val="20"/>
        </w:rPr>
        <w:t>Implementation</w:t>
      </w:r>
      <w:r w:rsidRPr="009579F2">
        <w:rPr>
          <w:b/>
          <w:spacing w:val="80"/>
          <w:sz w:val="20"/>
        </w:rPr>
        <w:t xml:space="preserve"> </w:t>
      </w:r>
      <w:r w:rsidRPr="009579F2">
        <w:rPr>
          <w:b/>
          <w:sz w:val="20"/>
        </w:rPr>
        <w:t>Tools:</w:t>
      </w:r>
      <w:r w:rsidRPr="009579F2">
        <w:rPr>
          <w:b/>
          <w:spacing w:val="80"/>
          <w:sz w:val="20"/>
        </w:rPr>
        <w:t xml:space="preserve"> </w:t>
      </w:r>
      <w:r w:rsidRPr="009579F2">
        <w:rPr>
          <w:sz w:val="20"/>
        </w:rPr>
        <w:t>Python,</w:t>
      </w:r>
      <w:r w:rsidRPr="009579F2">
        <w:rPr>
          <w:spacing w:val="80"/>
          <w:sz w:val="20"/>
        </w:rPr>
        <w:t xml:space="preserve"> </w:t>
      </w:r>
      <w:r w:rsidRPr="009579F2">
        <w:rPr>
          <w:sz w:val="20"/>
        </w:rPr>
        <w:t>Scikit-learn</w:t>
      </w:r>
      <w:r w:rsidRPr="009579F2">
        <w:rPr>
          <w:b/>
          <w:sz w:val="20"/>
        </w:rPr>
        <w:t xml:space="preserve">, TensorFlow, and </w:t>
      </w:r>
      <w:proofErr w:type="spellStart"/>
      <w:r w:rsidRPr="009579F2">
        <w:rPr>
          <w:b/>
          <w:sz w:val="20"/>
        </w:rPr>
        <w:t>PyTorch</w:t>
      </w:r>
      <w:proofErr w:type="spellEnd"/>
      <w:r w:rsidRPr="009579F2">
        <w:rPr>
          <w:b/>
          <w:sz w:val="20"/>
        </w:rPr>
        <w:t>.</w:t>
      </w:r>
    </w:p>
    <w:p w14:paraId="2BCC0881" w14:textId="77777777" w:rsidR="00F16A0A" w:rsidRPr="009579F2" w:rsidRDefault="00F16A0A" w:rsidP="00F16A0A">
      <w:pPr>
        <w:pStyle w:val="ListParagraph"/>
        <w:widowControl w:val="0"/>
        <w:numPr>
          <w:ilvl w:val="0"/>
          <w:numId w:val="25"/>
        </w:numPr>
        <w:tabs>
          <w:tab w:val="left" w:pos="719"/>
        </w:tabs>
        <w:autoSpaceDE w:val="0"/>
        <w:autoSpaceDN w:val="0"/>
        <w:spacing w:before="20"/>
        <w:ind w:left="288" w:hanging="359"/>
        <w:contextualSpacing w:val="0"/>
        <w:jc w:val="both"/>
        <w:rPr>
          <w:b/>
          <w:sz w:val="20"/>
        </w:rPr>
      </w:pPr>
      <w:r w:rsidRPr="009579F2">
        <w:rPr>
          <w:b/>
          <w:sz w:val="20"/>
        </w:rPr>
        <w:t>Dataset</w:t>
      </w:r>
      <w:r w:rsidRPr="009579F2">
        <w:rPr>
          <w:b/>
          <w:spacing w:val="-4"/>
          <w:sz w:val="20"/>
        </w:rPr>
        <w:t xml:space="preserve"> </w:t>
      </w:r>
      <w:r w:rsidRPr="009579F2">
        <w:rPr>
          <w:b/>
          <w:sz w:val="20"/>
        </w:rPr>
        <w:t>Split:</w:t>
      </w:r>
      <w:r w:rsidRPr="009579F2">
        <w:rPr>
          <w:b/>
          <w:spacing w:val="-3"/>
          <w:sz w:val="20"/>
        </w:rPr>
        <w:t xml:space="preserve"> </w:t>
      </w:r>
      <w:r w:rsidRPr="009579F2">
        <w:rPr>
          <w:b/>
          <w:sz w:val="20"/>
        </w:rPr>
        <w:t>80%</w:t>
      </w:r>
      <w:r w:rsidRPr="009579F2">
        <w:rPr>
          <w:b/>
          <w:spacing w:val="-4"/>
          <w:sz w:val="20"/>
        </w:rPr>
        <w:t xml:space="preserve"> </w:t>
      </w:r>
      <w:r w:rsidRPr="009579F2">
        <w:rPr>
          <w:b/>
          <w:sz w:val="20"/>
        </w:rPr>
        <w:t>training</w:t>
      </w:r>
      <w:r w:rsidRPr="009579F2">
        <w:rPr>
          <w:b/>
          <w:spacing w:val="-6"/>
          <w:sz w:val="20"/>
        </w:rPr>
        <w:t xml:space="preserve"> </w:t>
      </w:r>
      <w:r w:rsidRPr="009579F2">
        <w:rPr>
          <w:b/>
          <w:sz w:val="20"/>
        </w:rPr>
        <w:t>and</w:t>
      </w:r>
      <w:r w:rsidRPr="009579F2">
        <w:rPr>
          <w:b/>
          <w:spacing w:val="-5"/>
          <w:sz w:val="20"/>
        </w:rPr>
        <w:t xml:space="preserve"> </w:t>
      </w:r>
      <w:r w:rsidRPr="009579F2">
        <w:rPr>
          <w:b/>
          <w:sz w:val="20"/>
        </w:rPr>
        <w:t>20%</w:t>
      </w:r>
      <w:r w:rsidRPr="009579F2">
        <w:rPr>
          <w:b/>
          <w:spacing w:val="-4"/>
          <w:sz w:val="20"/>
        </w:rPr>
        <w:t xml:space="preserve"> </w:t>
      </w:r>
      <w:r w:rsidRPr="009579F2">
        <w:rPr>
          <w:b/>
          <w:spacing w:val="-2"/>
          <w:sz w:val="20"/>
        </w:rPr>
        <w:t>testing.</w:t>
      </w:r>
    </w:p>
    <w:p w14:paraId="4D6EF5F5" w14:textId="74AEE687" w:rsidR="00F16A0A" w:rsidRPr="009579F2" w:rsidRDefault="00F16A0A" w:rsidP="00F16A0A">
      <w:pPr>
        <w:pStyle w:val="ListParagraph"/>
        <w:widowControl w:val="0"/>
        <w:numPr>
          <w:ilvl w:val="0"/>
          <w:numId w:val="25"/>
        </w:numPr>
        <w:tabs>
          <w:tab w:val="left" w:pos="719"/>
        </w:tabs>
        <w:autoSpaceDE w:val="0"/>
        <w:autoSpaceDN w:val="0"/>
        <w:spacing w:before="20"/>
        <w:ind w:left="288" w:hanging="359"/>
        <w:contextualSpacing w:val="0"/>
        <w:jc w:val="both"/>
        <w:rPr>
          <w:b/>
          <w:sz w:val="20"/>
        </w:rPr>
      </w:pPr>
      <w:r w:rsidRPr="009579F2">
        <w:rPr>
          <w:b/>
          <w:sz w:val="20"/>
        </w:rPr>
        <w:t>Evaluation</w:t>
      </w:r>
      <w:r w:rsidRPr="009579F2">
        <w:rPr>
          <w:b/>
          <w:spacing w:val="-10"/>
          <w:sz w:val="20"/>
        </w:rPr>
        <w:t xml:space="preserve"> </w:t>
      </w:r>
      <w:r w:rsidRPr="009579F2">
        <w:rPr>
          <w:b/>
          <w:spacing w:val="-2"/>
          <w:sz w:val="20"/>
        </w:rPr>
        <w:t>Metrics:</w:t>
      </w:r>
      <w:r w:rsidR="007E34A5" w:rsidRPr="007E34A5">
        <w:rPr>
          <w:b/>
          <w:spacing w:val="-2"/>
        </w:rPr>
        <w:t xml:space="preserve"> </w:t>
      </w:r>
      <w:r w:rsidR="007E34A5" w:rsidRPr="007E34A5">
        <w:rPr>
          <w:bCs/>
          <w:spacing w:val="-2"/>
          <w:sz w:val="20"/>
          <w:szCs w:val="20"/>
        </w:rPr>
        <w:t>Accuracy, Precision, Recall, F1-</w:t>
      </w:r>
      <w:r w:rsidR="007E34A5" w:rsidRPr="007E34A5">
        <w:rPr>
          <w:bCs/>
          <w:spacing w:val="-4"/>
          <w:sz w:val="20"/>
          <w:szCs w:val="20"/>
        </w:rPr>
        <w:t>score</w:t>
      </w:r>
    </w:p>
    <w:p w14:paraId="2DA7F388" w14:textId="77777777" w:rsidR="00F16A0A" w:rsidRPr="009579F2" w:rsidRDefault="00F16A0A" w:rsidP="00F16A0A">
      <w:pPr>
        <w:pStyle w:val="ListParagraph"/>
        <w:widowControl w:val="0"/>
        <w:numPr>
          <w:ilvl w:val="0"/>
          <w:numId w:val="25"/>
        </w:numPr>
        <w:tabs>
          <w:tab w:val="left" w:pos="720"/>
        </w:tabs>
        <w:autoSpaceDE w:val="0"/>
        <w:autoSpaceDN w:val="0"/>
        <w:spacing w:before="20"/>
        <w:ind w:left="288" w:right="357"/>
        <w:contextualSpacing w:val="0"/>
        <w:jc w:val="both"/>
        <w:rPr>
          <w:b/>
          <w:sz w:val="20"/>
        </w:rPr>
      </w:pPr>
      <w:r w:rsidRPr="009579F2">
        <w:rPr>
          <w:b/>
          <w:sz w:val="20"/>
        </w:rPr>
        <w:t xml:space="preserve">Testing on Real-time Data: </w:t>
      </w:r>
      <w:r w:rsidRPr="00F16A0A">
        <w:rPr>
          <w:bCs/>
          <w:sz w:val="20"/>
        </w:rPr>
        <w:t>The model was evaluated on real social media comments to check practical applicability</w:t>
      </w:r>
      <w:r w:rsidRPr="009579F2">
        <w:rPr>
          <w:b/>
          <w:sz w:val="20"/>
        </w:rPr>
        <w:t>.</w:t>
      </w:r>
    </w:p>
    <w:p w14:paraId="1F367C54" w14:textId="77777777" w:rsidR="00F16A0A" w:rsidRPr="009579F2" w:rsidRDefault="00F16A0A" w:rsidP="00F16A0A">
      <w:pPr>
        <w:pStyle w:val="BodyText"/>
        <w:spacing w:before="20"/>
        <w:ind w:left="288" w:firstLine="0"/>
        <w:rPr>
          <w:b/>
        </w:rPr>
      </w:pPr>
    </w:p>
    <w:p w14:paraId="2C1963E9" w14:textId="01B389ED" w:rsidR="00F16A0A" w:rsidRDefault="00F16A0A" w:rsidP="00C26B91">
      <w:pPr>
        <w:jc w:val="both"/>
      </w:pPr>
      <w:r>
        <w:rPr>
          <w:b/>
          <w:noProof/>
          <w:sz w:val="6"/>
        </w:rPr>
        <w:drawing>
          <wp:anchor distT="0" distB="0" distL="0" distR="0" simplePos="0" relativeHeight="251660288" behindDoc="1" locked="0" layoutInCell="1" allowOverlap="1" wp14:anchorId="12ED1408" wp14:editId="746A96DC">
            <wp:simplePos x="0" y="0"/>
            <wp:positionH relativeFrom="margin">
              <wp:posOffset>1722120</wp:posOffset>
            </wp:positionH>
            <wp:positionV relativeFrom="paragraph">
              <wp:posOffset>246380</wp:posOffset>
            </wp:positionV>
            <wp:extent cx="2601595" cy="946150"/>
            <wp:effectExtent l="0" t="0" r="8255" b="6350"/>
            <wp:wrapTopAndBottom/>
            <wp:docPr id="2" name="Image 2" descr="A number of numbers in a box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number of numbers in a box  AI-generated content may be incorrect."/>
                    <pic:cNvPicPr/>
                  </pic:nvPicPr>
                  <pic:blipFill>
                    <a:blip r:embed="rId9" cstate="print"/>
                    <a:stretch>
                      <a:fillRect/>
                    </a:stretch>
                  </pic:blipFill>
                  <pic:spPr>
                    <a:xfrm>
                      <a:off x="0" y="0"/>
                      <a:ext cx="2601595" cy="946150"/>
                    </a:xfrm>
                    <a:prstGeom prst="rect">
                      <a:avLst/>
                    </a:prstGeom>
                  </pic:spPr>
                </pic:pic>
              </a:graphicData>
            </a:graphic>
          </wp:anchor>
        </w:drawing>
      </w:r>
      <w:r>
        <w:t>5.2 RESULT ANALYSIS</w:t>
      </w:r>
    </w:p>
    <w:p w14:paraId="63782116" w14:textId="1B46A8CE" w:rsidR="00F16A0A" w:rsidRPr="007E34A5" w:rsidRDefault="00F16A0A" w:rsidP="007E34A5">
      <w:pPr>
        <w:spacing w:before="20"/>
        <w:ind w:left="288"/>
        <w:rPr>
          <w:iCs/>
          <w:spacing w:val="-2"/>
        </w:rPr>
      </w:pPr>
      <w:r w:rsidRPr="00E02CC6">
        <w:rPr>
          <w:iCs/>
        </w:rPr>
        <w:t>figure</w:t>
      </w:r>
      <w:r w:rsidRPr="00E02CC6">
        <w:rPr>
          <w:iCs/>
          <w:spacing w:val="-4"/>
        </w:rPr>
        <w:t xml:space="preserve"> </w:t>
      </w:r>
      <w:r w:rsidRPr="00E02CC6">
        <w:rPr>
          <w:iCs/>
        </w:rPr>
        <w:t>v.1</w:t>
      </w:r>
      <w:r w:rsidRPr="00E02CC6">
        <w:rPr>
          <w:iCs/>
          <w:spacing w:val="-3"/>
        </w:rPr>
        <w:t xml:space="preserve"> </w:t>
      </w:r>
      <w:r w:rsidRPr="00E02CC6">
        <w:rPr>
          <w:iCs/>
        </w:rPr>
        <w:t>result</w:t>
      </w:r>
      <w:r w:rsidRPr="00E02CC6">
        <w:rPr>
          <w:iCs/>
          <w:spacing w:val="-3"/>
        </w:rPr>
        <w:t xml:space="preserve"> </w:t>
      </w:r>
      <w:r w:rsidRPr="00E02CC6">
        <w:rPr>
          <w:iCs/>
          <w:spacing w:val="-2"/>
        </w:rPr>
        <w:t>analysis</w:t>
      </w:r>
    </w:p>
    <w:p w14:paraId="24982935" w14:textId="7B186177" w:rsidR="00F16A0A" w:rsidRDefault="00F16A0A" w:rsidP="00C26B91">
      <w:pPr>
        <w:jc w:val="both"/>
      </w:pPr>
    </w:p>
    <w:p w14:paraId="22C0DBE1" w14:textId="77777777" w:rsidR="00F16A0A" w:rsidRDefault="00F16A0A" w:rsidP="00F16A0A">
      <w:pPr>
        <w:pStyle w:val="Heading3"/>
        <w:numPr>
          <w:ilvl w:val="2"/>
          <w:numId w:val="12"/>
        </w:numPr>
        <w:tabs>
          <w:tab w:val="left" w:pos="719"/>
        </w:tabs>
        <w:spacing w:before="20"/>
        <w:ind w:left="288" w:hanging="359"/>
        <w:jc w:val="left"/>
      </w:pPr>
      <w:r>
        <w:t>Best</w:t>
      </w:r>
      <w:r>
        <w:rPr>
          <w:spacing w:val="-6"/>
        </w:rPr>
        <w:t xml:space="preserve"> </w:t>
      </w:r>
      <w:r>
        <w:t>Performing</w:t>
      </w:r>
      <w:r>
        <w:rPr>
          <w:spacing w:val="-6"/>
        </w:rPr>
        <w:t xml:space="preserve"> </w:t>
      </w:r>
      <w:r>
        <w:rPr>
          <w:spacing w:val="-2"/>
        </w:rPr>
        <w:t>Model:</w:t>
      </w:r>
    </w:p>
    <w:p w14:paraId="5BBFF8B7" w14:textId="77777777" w:rsidR="00F16A0A" w:rsidRDefault="00F16A0A" w:rsidP="00F16A0A">
      <w:pPr>
        <w:pStyle w:val="ListParagraph"/>
        <w:widowControl w:val="0"/>
        <w:numPr>
          <w:ilvl w:val="3"/>
          <w:numId w:val="12"/>
        </w:numPr>
        <w:tabs>
          <w:tab w:val="left" w:pos="1440"/>
        </w:tabs>
        <w:autoSpaceDE w:val="0"/>
        <w:autoSpaceDN w:val="0"/>
        <w:spacing w:before="20" w:line="232" w:lineRule="auto"/>
        <w:ind w:left="288" w:right="357"/>
        <w:contextualSpacing w:val="0"/>
        <w:rPr>
          <w:sz w:val="20"/>
        </w:rPr>
      </w:pPr>
      <w:r>
        <w:rPr>
          <w:sz w:val="20"/>
        </w:rPr>
        <w:t xml:space="preserve">Random Forest achieved the highest accuracy (92.5%) among traditional ML </w:t>
      </w:r>
      <w:r>
        <w:rPr>
          <w:spacing w:val="-2"/>
          <w:sz w:val="20"/>
        </w:rPr>
        <w:t>models.</w:t>
      </w:r>
    </w:p>
    <w:p w14:paraId="6EB5643C" w14:textId="77777777" w:rsidR="00F16A0A" w:rsidRDefault="00F16A0A" w:rsidP="00F16A0A">
      <w:pPr>
        <w:pStyle w:val="ListParagraph"/>
        <w:widowControl w:val="0"/>
        <w:numPr>
          <w:ilvl w:val="3"/>
          <w:numId w:val="12"/>
        </w:numPr>
        <w:tabs>
          <w:tab w:val="left" w:pos="1440"/>
        </w:tabs>
        <w:autoSpaceDE w:val="0"/>
        <w:autoSpaceDN w:val="0"/>
        <w:spacing w:before="20" w:line="235" w:lineRule="auto"/>
        <w:ind w:left="288" w:right="358"/>
        <w:contextualSpacing w:val="0"/>
        <w:rPr>
          <w:sz w:val="20"/>
        </w:rPr>
      </w:pPr>
      <w:r>
        <w:rPr>
          <w:sz w:val="20"/>
        </w:rPr>
        <w:t>Transformer-based</w:t>
      </w:r>
      <w:r>
        <w:rPr>
          <w:spacing w:val="-11"/>
          <w:sz w:val="20"/>
        </w:rPr>
        <w:t xml:space="preserve"> </w:t>
      </w:r>
      <w:r>
        <w:rPr>
          <w:sz w:val="20"/>
        </w:rPr>
        <w:t>models</w:t>
      </w:r>
      <w:r>
        <w:rPr>
          <w:spacing w:val="-11"/>
          <w:sz w:val="20"/>
        </w:rPr>
        <w:t xml:space="preserve"> </w:t>
      </w:r>
      <w:r>
        <w:rPr>
          <w:sz w:val="20"/>
        </w:rPr>
        <w:t>(BERT/GPT) outperformed</w:t>
      </w:r>
      <w:r>
        <w:rPr>
          <w:spacing w:val="-5"/>
          <w:sz w:val="20"/>
        </w:rPr>
        <w:t xml:space="preserve"> </w:t>
      </w:r>
      <w:r>
        <w:rPr>
          <w:sz w:val="20"/>
        </w:rPr>
        <w:t>traditional</w:t>
      </w:r>
      <w:r>
        <w:rPr>
          <w:spacing w:val="-4"/>
          <w:sz w:val="20"/>
        </w:rPr>
        <w:t xml:space="preserve"> </w:t>
      </w:r>
      <w:r>
        <w:rPr>
          <w:sz w:val="20"/>
        </w:rPr>
        <w:t>ML</w:t>
      </w:r>
      <w:r>
        <w:rPr>
          <w:spacing w:val="-3"/>
          <w:sz w:val="20"/>
        </w:rPr>
        <w:t xml:space="preserve"> </w:t>
      </w:r>
      <w:r>
        <w:rPr>
          <w:sz w:val="20"/>
        </w:rPr>
        <w:t xml:space="preserve">techniques, </w:t>
      </w:r>
      <w:r>
        <w:rPr>
          <w:spacing w:val="-2"/>
          <w:sz w:val="20"/>
        </w:rPr>
        <w:t>achieving</w:t>
      </w:r>
      <w:r>
        <w:rPr>
          <w:spacing w:val="-5"/>
          <w:sz w:val="20"/>
        </w:rPr>
        <w:t xml:space="preserve"> </w:t>
      </w:r>
      <w:r>
        <w:rPr>
          <w:spacing w:val="-2"/>
          <w:sz w:val="20"/>
        </w:rPr>
        <w:t>94.1%</w:t>
      </w:r>
      <w:r>
        <w:rPr>
          <w:spacing w:val="-6"/>
          <w:sz w:val="20"/>
        </w:rPr>
        <w:t xml:space="preserve"> </w:t>
      </w:r>
      <w:r>
        <w:rPr>
          <w:spacing w:val="-2"/>
          <w:sz w:val="20"/>
        </w:rPr>
        <w:t>accuracy</w:t>
      </w:r>
      <w:r>
        <w:rPr>
          <w:spacing w:val="-5"/>
          <w:sz w:val="20"/>
        </w:rPr>
        <w:t xml:space="preserve"> </w:t>
      </w:r>
      <w:r>
        <w:rPr>
          <w:spacing w:val="-2"/>
          <w:sz w:val="20"/>
        </w:rPr>
        <w:t>due</w:t>
      </w:r>
      <w:r>
        <w:rPr>
          <w:spacing w:val="-9"/>
          <w:sz w:val="20"/>
        </w:rPr>
        <w:t xml:space="preserve"> </w:t>
      </w:r>
      <w:r>
        <w:rPr>
          <w:spacing w:val="-2"/>
          <w:sz w:val="20"/>
        </w:rPr>
        <w:t>to</w:t>
      </w:r>
      <w:r>
        <w:rPr>
          <w:spacing w:val="-5"/>
          <w:sz w:val="20"/>
        </w:rPr>
        <w:t xml:space="preserve"> </w:t>
      </w:r>
      <w:r>
        <w:rPr>
          <w:spacing w:val="-2"/>
          <w:sz w:val="20"/>
        </w:rPr>
        <w:t xml:space="preserve">superior </w:t>
      </w:r>
      <w:r>
        <w:rPr>
          <w:sz w:val="20"/>
        </w:rPr>
        <w:t>contextual understanding.</w:t>
      </w:r>
    </w:p>
    <w:p w14:paraId="629B6CDF" w14:textId="1D166BF0" w:rsidR="007E34A5" w:rsidRDefault="00F16A0A" w:rsidP="007E34A5">
      <w:pPr>
        <w:pStyle w:val="Heading2"/>
        <w:ind w:left="0" w:firstLine="0"/>
        <w:rPr>
          <w:i w:val="0"/>
          <w:iCs w:val="0"/>
          <w:spacing w:val="-2"/>
        </w:rPr>
      </w:pPr>
      <w:r w:rsidRPr="007E34A5">
        <w:rPr>
          <w:b/>
          <w:bCs/>
          <w:i w:val="0"/>
          <w:iCs w:val="0"/>
        </w:rPr>
        <w:t>Weakest</w:t>
      </w:r>
      <w:r w:rsidRPr="007E34A5">
        <w:rPr>
          <w:b/>
          <w:bCs/>
          <w:i w:val="0"/>
          <w:iCs w:val="0"/>
          <w:spacing w:val="-8"/>
        </w:rPr>
        <w:t xml:space="preserve"> </w:t>
      </w:r>
      <w:r w:rsidRPr="007E34A5">
        <w:rPr>
          <w:b/>
          <w:bCs/>
          <w:i w:val="0"/>
          <w:iCs w:val="0"/>
          <w:spacing w:val="-2"/>
        </w:rPr>
        <w:t>Model</w:t>
      </w:r>
      <w:r>
        <w:rPr>
          <w:spacing w:val="-2"/>
        </w:rPr>
        <w:t>:</w:t>
      </w:r>
      <w:r w:rsidR="007E34A5" w:rsidRPr="007E34A5">
        <w:rPr>
          <w:i w:val="0"/>
          <w:iCs w:val="0"/>
        </w:rPr>
        <w:t xml:space="preserve"> </w:t>
      </w:r>
      <w:r w:rsidR="007E34A5" w:rsidRPr="00F16A0A">
        <w:rPr>
          <w:i w:val="0"/>
          <w:iCs w:val="0"/>
        </w:rPr>
        <w:t>KNN</w:t>
      </w:r>
      <w:r w:rsidR="007E34A5" w:rsidRPr="00F16A0A">
        <w:rPr>
          <w:i w:val="0"/>
          <w:iCs w:val="0"/>
          <w:spacing w:val="-13"/>
        </w:rPr>
        <w:t xml:space="preserve"> </w:t>
      </w:r>
      <w:r w:rsidR="007E34A5" w:rsidRPr="00F16A0A">
        <w:rPr>
          <w:i w:val="0"/>
          <w:iCs w:val="0"/>
        </w:rPr>
        <w:t>performed</w:t>
      </w:r>
      <w:r w:rsidR="007E34A5" w:rsidRPr="00F16A0A">
        <w:rPr>
          <w:i w:val="0"/>
          <w:iCs w:val="0"/>
          <w:spacing w:val="-12"/>
        </w:rPr>
        <w:t xml:space="preserve"> </w:t>
      </w:r>
      <w:r w:rsidR="007E34A5" w:rsidRPr="00F16A0A">
        <w:rPr>
          <w:i w:val="0"/>
          <w:iCs w:val="0"/>
        </w:rPr>
        <w:t>the</w:t>
      </w:r>
      <w:r w:rsidR="007E34A5" w:rsidRPr="00F16A0A">
        <w:rPr>
          <w:i w:val="0"/>
          <w:iCs w:val="0"/>
          <w:spacing w:val="-13"/>
        </w:rPr>
        <w:t xml:space="preserve"> </w:t>
      </w:r>
      <w:r w:rsidR="007E34A5" w:rsidRPr="00F16A0A">
        <w:rPr>
          <w:i w:val="0"/>
          <w:iCs w:val="0"/>
        </w:rPr>
        <w:t>worst</w:t>
      </w:r>
      <w:r w:rsidR="007E34A5" w:rsidRPr="00F16A0A">
        <w:rPr>
          <w:i w:val="0"/>
          <w:iCs w:val="0"/>
          <w:spacing w:val="-12"/>
        </w:rPr>
        <w:t xml:space="preserve"> </w:t>
      </w:r>
      <w:r w:rsidR="007E34A5" w:rsidRPr="00F16A0A">
        <w:rPr>
          <w:i w:val="0"/>
          <w:iCs w:val="0"/>
        </w:rPr>
        <w:t>(78.9%)</w:t>
      </w:r>
      <w:r w:rsidR="007E34A5" w:rsidRPr="00F16A0A">
        <w:rPr>
          <w:i w:val="0"/>
          <w:iCs w:val="0"/>
          <w:spacing w:val="-13"/>
        </w:rPr>
        <w:t xml:space="preserve"> </w:t>
      </w:r>
      <w:r w:rsidR="007E34A5" w:rsidRPr="00F16A0A">
        <w:rPr>
          <w:i w:val="0"/>
          <w:iCs w:val="0"/>
        </w:rPr>
        <w:t>due</w:t>
      </w:r>
      <w:r w:rsidR="007E34A5" w:rsidRPr="00F16A0A">
        <w:rPr>
          <w:i w:val="0"/>
          <w:iCs w:val="0"/>
          <w:spacing w:val="-12"/>
        </w:rPr>
        <w:t xml:space="preserve"> </w:t>
      </w:r>
      <w:r w:rsidR="007E34A5" w:rsidRPr="00F16A0A">
        <w:rPr>
          <w:i w:val="0"/>
          <w:iCs w:val="0"/>
        </w:rPr>
        <w:t xml:space="preserve">to sensitivity to noisy data in textual </w:t>
      </w:r>
      <w:r w:rsidR="007E34A5" w:rsidRPr="00F16A0A">
        <w:rPr>
          <w:i w:val="0"/>
          <w:iCs w:val="0"/>
          <w:spacing w:val="-2"/>
        </w:rPr>
        <w:t>datasets</w:t>
      </w:r>
    </w:p>
    <w:p w14:paraId="68E1E395" w14:textId="77777777" w:rsidR="00F16A0A" w:rsidRDefault="00F16A0A" w:rsidP="00F16A0A">
      <w:pPr>
        <w:pStyle w:val="BodyText"/>
        <w:ind w:firstLine="0"/>
        <w:rPr>
          <w:lang w:eastAsia="en-US"/>
        </w:rPr>
      </w:pPr>
    </w:p>
    <w:p w14:paraId="3A42EF97" w14:textId="611A2059" w:rsidR="00F16A0A" w:rsidRDefault="00F16A0A" w:rsidP="00F16A0A">
      <w:pPr>
        <w:pStyle w:val="BodyText"/>
        <w:ind w:firstLine="0"/>
        <w:rPr>
          <w:b/>
          <w:spacing w:val="-2"/>
        </w:rPr>
      </w:pPr>
      <w:r w:rsidRPr="00F16A0A">
        <w:rPr>
          <w:b/>
          <w:bCs/>
          <w:lang w:eastAsia="en-US"/>
        </w:rPr>
        <w:t>5.3</w:t>
      </w:r>
      <w:r>
        <w:rPr>
          <w:lang w:eastAsia="en-US"/>
        </w:rPr>
        <w:t xml:space="preserve"> </w:t>
      </w:r>
      <w:r>
        <w:rPr>
          <w:b/>
          <w:spacing w:val="-2"/>
        </w:rPr>
        <w:t>Discussion</w:t>
      </w:r>
    </w:p>
    <w:p w14:paraId="52F6551D" w14:textId="77777777" w:rsidR="00F16A0A" w:rsidRPr="009579F2" w:rsidRDefault="00F16A0A" w:rsidP="00F16A0A">
      <w:pPr>
        <w:pStyle w:val="ListParagraph"/>
        <w:widowControl w:val="0"/>
        <w:numPr>
          <w:ilvl w:val="0"/>
          <w:numId w:val="26"/>
        </w:numPr>
        <w:tabs>
          <w:tab w:val="left" w:pos="200"/>
        </w:tabs>
        <w:autoSpaceDE w:val="0"/>
        <w:autoSpaceDN w:val="0"/>
        <w:spacing w:before="20"/>
        <w:ind w:left="288" w:hanging="200"/>
        <w:contextualSpacing w:val="0"/>
        <w:jc w:val="both"/>
        <w:rPr>
          <w:b/>
          <w:sz w:val="20"/>
        </w:rPr>
      </w:pPr>
      <w:r w:rsidRPr="009579F2">
        <w:rPr>
          <w:b/>
          <w:sz w:val="20"/>
        </w:rPr>
        <w:t>Effectiveness</w:t>
      </w:r>
      <w:r w:rsidRPr="009579F2">
        <w:rPr>
          <w:b/>
          <w:spacing w:val="-8"/>
          <w:sz w:val="20"/>
        </w:rPr>
        <w:t xml:space="preserve"> </w:t>
      </w:r>
      <w:r w:rsidRPr="009579F2">
        <w:rPr>
          <w:b/>
          <w:sz w:val="20"/>
        </w:rPr>
        <w:t>of</w:t>
      </w:r>
      <w:r w:rsidRPr="009579F2">
        <w:rPr>
          <w:b/>
          <w:spacing w:val="-7"/>
          <w:sz w:val="20"/>
        </w:rPr>
        <w:t xml:space="preserve"> </w:t>
      </w:r>
      <w:r w:rsidRPr="009579F2">
        <w:rPr>
          <w:b/>
          <w:sz w:val="20"/>
        </w:rPr>
        <w:t>Machine</w:t>
      </w:r>
      <w:r w:rsidRPr="009579F2">
        <w:rPr>
          <w:b/>
          <w:spacing w:val="-8"/>
          <w:sz w:val="20"/>
        </w:rPr>
        <w:t xml:space="preserve"> </w:t>
      </w:r>
      <w:r w:rsidRPr="009579F2">
        <w:rPr>
          <w:b/>
          <w:sz w:val="20"/>
        </w:rPr>
        <w:t>Learning</w:t>
      </w:r>
      <w:r w:rsidRPr="009579F2">
        <w:rPr>
          <w:b/>
          <w:spacing w:val="-7"/>
          <w:sz w:val="20"/>
        </w:rPr>
        <w:t xml:space="preserve"> </w:t>
      </w:r>
      <w:r w:rsidRPr="009579F2">
        <w:rPr>
          <w:b/>
          <w:spacing w:val="-2"/>
          <w:sz w:val="20"/>
        </w:rPr>
        <w:t>Models</w:t>
      </w:r>
    </w:p>
    <w:p w14:paraId="4F2C195E" w14:textId="77777777" w:rsidR="00F16A0A" w:rsidRPr="009579F2" w:rsidRDefault="00F16A0A" w:rsidP="00F16A0A">
      <w:pPr>
        <w:pStyle w:val="ListParagraph"/>
        <w:widowControl w:val="0"/>
        <w:numPr>
          <w:ilvl w:val="1"/>
          <w:numId w:val="26"/>
        </w:numPr>
        <w:tabs>
          <w:tab w:val="left" w:pos="719"/>
        </w:tabs>
        <w:autoSpaceDE w:val="0"/>
        <w:autoSpaceDN w:val="0"/>
        <w:spacing w:before="20"/>
        <w:ind w:left="288" w:hanging="359"/>
        <w:contextualSpacing w:val="0"/>
        <w:jc w:val="both"/>
        <w:rPr>
          <w:b/>
          <w:sz w:val="20"/>
        </w:rPr>
      </w:pPr>
      <w:r w:rsidRPr="009579F2">
        <w:rPr>
          <w:b/>
          <w:sz w:val="20"/>
        </w:rPr>
        <w:t>Random</w:t>
      </w:r>
      <w:r w:rsidRPr="009579F2">
        <w:rPr>
          <w:b/>
          <w:spacing w:val="-5"/>
          <w:sz w:val="20"/>
        </w:rPr>
        <w:t xml:space="preserve"> </w:t>
      </w:r>
      <w:r w:rsidRPr="009579F2">
        <w:rPr>
          <w:b/>
          <w:spacing w:val="-2"/>
          <w:sz w:val="20"/>
        </w:rPr>
        <w:t>Forest:</w:t>
      </w:r>
    </w:p>
    <w:p w14:paraId="69D61133" w14:textId="77777777" w:rsidR="00F16A0A" w:rsidRPr="009579F2" w:rsidRDefault="00F16A0A" w:rsidP="00F16A0A">
      <w:pPr>
        <w:pStyle w:val="ListParagraph"/>
        <w:widowControl w:val="0"/>
        <w:numPr>
          <w:ilvl w:val="2"/>
          <w:numId w:val="26"/>
        </w:numPr>
        <w:tabs>
          <w:tab w:val="left" w:pos="1440"/>
        </w:tabs>
        <w:autoSpaceDE w:val="0"/>
        <w:autoSpaceDN w:val="0"/>
        <w:spacing w:before="20" w:line="220" w:lineRule="auto"/>
        <w:ind w:left="288" w:right="359"/>
        <w:contextualSpacing w:val="0"/>
        <w:jc w:val="both"/>
        <w:rPr>
          <w:b/>
          <w:sz w:val="20"/>
        </w:rPr>
      </w:pPr>
      <w:r w:rsidRPr="009579F2">
        <w:rPr>
          <w:sz w:val="20"/>
        </w:rPr>
        <w:t>High generalization capability due to its ensemble learning approach</w:t>
      </w:r>
      <w:r w:rsidRPr="009579F2">
        <w:rPr>
          <w:b/>
          <w:sz w:val="20"/>
        </w:rPr>
        <w:t>.</w:t>
      </w:r>
    </w:p>
    <w:p w14:paraId="545EBA80" w14:textId="77777777" w:rsidR="00F16A0A" w:rsidRPr="009579F2" w:rsidRDefault="00F16A0A" w:rsidP="00F16A0A">
      <w:pPr>
        <w:pStyle w:val="Heading3"/>
        <w:numPr>
          <w:ilvl w:val="1"/>
          <w:numId w:val="26"/>
        </w:numPr>
        <w:tabs>
          <w:tab w:val="num" w:pos="360"/>
          <w:tab w:val="left" w:pos="719"/>
        </w:tabs>
        <w:spacing w:before="20"/>
        <w:ind w:left="288" w:hanging="359"/>
        <w:rPr>
          <w:i w:val="0"/>
          <w:iCs w:val="0"/>
        </w:rPr>
      </w:pPr>
      <w:r w:rsidRPr="009579F2">
        <w:rPr>
          <w:i w:val="0"/>
          <w:iCs w:val="0"/>
        </w:rPr>
        <w:t>Transformer</w:t>
      </w:r>
      <w:r w:rsidRPr="009579F2">
        <w:rPr>
          <w:i w:val="0"/>
          <w:iCs w:val="0"/>
          <w:spacing w:val="-8"/>
        </w:rPr>
        <w:t xml:space="preserve"> </w:t>
      </w:r>
      <w:r w:rsidRPr="009579F2">
        <w:rPr>
          <w:i w:val="0"/>
          <w:iCs w:val="0"/>
        </w:rPr>
        <w:t>Models</w:t>
      </w:r>
      <w:r w:rsidRPr="009579F2">
        <w:rPr>
          <w:i w:val="0"/>
          <w:iCs w:val="0"/>
          <w:spacing w:val="-9"/>
        </w:rPr>
        <w:t xml:space="preserve"> </w:t>
      </w:r>
      <w:r w:rsidRPr="009579F2">
        <w:rPr>
          <w:i w:val="0"/>
          <w:iCs w:val="0"/>
          <w:spacing w:val="-2"/>
        </w:rPr>
        <w:t>(BERT/GPT):</w:t>
      </w:r>
    </w:p>
    <w:p w14:paraId="5125ACB2" w14:textId="77777777" w:rsidR="00F16A0A" w:rsidRPr="009579F2" w:rsidRDefault="00F16A0A" w:rsidP="00F16A0A">
      <w:pPr>
        <w:pStyle w:val="ListParagraph"/>
        <w:widowControl w:val="0"/>
        <w:numPr>
          <w:ilvl w:val="2"/>
          <w:numId w:val="26"/>
        </w:numPr>
        <w:tabs>
          <w:tab w:val="left" w:pos="1440"/>
          <w:tab w:val="left" w:pos="2911"/>
          <w:tab w:val="left" w:pos="3662"/>
          <w:tab w:val="left" w:pos="4578"/>
        </w:tabs>
        <w:autoSpaceDE w:val="0"/>
        <w:autoSpaceDN w:val="0"/>
        <w:spacing w:before="20" w:line="220" w:lineRule="auto"/>
        <w:ind w:left="288" w:right="358"/>
        <w:contextualSpacing w:val="0"/>
        <w:jc w:val="both"/>
        <w:rPr>
          <w:sz w:val="20"/>
        </w:rPr>
      </w:pPr>
      <w:r w:rsidRPr="009579F2">
        <w:rPr>
          <w:spacing w:val="-2"/>
          <w:sz w:val="20"/>
        </w:rPr>
        <w:t>Outperformed</w:t>
      </w:r>
      <w:r w:rsidRPr="009579F2">
        <w:rPr>
          <w:sz w:val="20"/>
        </w:rPr>
        <w:tab/>
      </w:r>
      <w:r w:rsidRPr="009579F2">
        <w:rPr>
          <w:spacing w:val="-2"/>
          <w:sz w:val="20"/>
        </w:rPr>
        <w:t>other</w:t>
      </w:r>
      <w:r w:rsidRPr="009579F2">
        <w:rPr>
          <w:sz w:val="20"/>
        </w:rPr>
        <w:tab/>
      </w:r>
      <w:r w:rsidRPr="009579F2">
        <w:rPr>
          <w:spacing w:val="-2"/>
          <w:sz w:val="20"/>
        </w:rPr>
        <w:t>models</w:t>
      </w:r>
      <w:r w:rsidRPr="009579F2">
        <w:rPr>
          <w:sz w:val="20"/>
        </w:rPr>
        <w:tab/>
      </w:r>
      <w:r w:rsidRPr="009579F2">
        <w:rPr>
          <w:spacing w:val="-6"/>
          <w:sz w:val="20"/>
        </w:rPr>
        <w:t xml:space="preserve">in </w:t>
      </w:r>
      <w:r w:rsidRPr="009579F2">
        <w:rPr>
          <w:sz w:val="20"/>
        </w:rPr>
        <w:t>understanding context and sarcasm.</w:t>
      </w:r>
    </w:p>
    <w:p w14:paraId="2D5F0D98" w14:textId="77777777" w:rsidR="00F16A0A" w:rsidRPr="009579F2" w:rsidRDefault="00F16A0A" w:rsidP="00F16A0A">
      <w:pPr>
        <w:pStyle w:val="ListParagraph"/>
        <w:widowControl w:val="0"/>
        <w:numPr>
          <w:ilvl w:val="2"/>
          <w:numId w:val="26"/>
        </w:numPr>
        <w:tabs>
          <w:tab w:val="left" w:pos="1440"/>
        </w:tabs>
        <w:autoSpaceDE w:val="0"/>
        <w:autoSpaceDN w:val="0"/>
        <w:spacing w:before="20" w:line="232" w:lineRule="auto"/>
        <w:ind w:left="288" w:right="356"/>
        <w:contextualSpacing w:val="0"/>
        <w:jc w:val="both"/>
        <w:rPr>
          <w:sz w:val="20"/>
        </w:rPr>
      </w:pPr>
      <w:r w:rsidRPr="009579F2">
        <w:rPr>
          <w:sz w:val="20"/>
        </w:rPr>
        <w:t xml:space="preserve">Limitation: Computationally expensive and requires optimization for real-time </w:t>
      </w:r>
      <w:r w:rsidRPr="009579F2">
        <w:rPr>
          <w:spacing w:val="-4"/>
          <w:sz w:val="20"/>
        </w:rPr>
        <w:t>use.</w:t>
      </w:r>
    </w:p>
    <w:p w14:paraId="32994D65" w14:textId="77777777" w:rsidR="00F16A0A" w:rsidRPr="009579F2" w:rsidRDefault="00F16A0A" w:rsidP="00F16A0A">
      <w:pPr>
        <w:pStyle w:val="Heading3"/>
        <w:numPr>
          <w:ilvl w:val="1"/>
          <w:numId w:val="26"/>
        </w:numPr>
        <w:tabs>
          <w:tab w:val="num" w:pos="360"/>
          <w:tab w:val="left" w:pos="719"/>
        </w:tabs>
        <w:spacing w:before="20"/>
        <w:ind w:left="288" w:hanging="359"/>
        <w:rPr>
          <w:i w:val="0"/>
          <w:iCs w:val="0"/>
        </w:rPr>
      </w:pPr>
      <w:r w:rsidRPr="009579F2">
        <w:rPr>
          <w:i w:val="0"/>
          <w:iCs w:val="0"/>
        </w:rPr>
        <w:t>Gradient</w:t>
      </w:r>
      <w:r w:rsidRPr="009579F2">
        <w:rPr>
          <w:i w:val="0"/>
          <w:iCs w:val="0"/>
          <w:spacing w:val="-7"/>
        </w:rPr>
        <w:t xml:space="preserve"> </w:t>
      </w:r>
      <w:r w:rsidRPr="009579F2">
        <w:rPr>
          <w:i w:val="0"/>
          <w:iCs w:val="0"/>
          <w:spacing w:val="-2"/>
        </w:rPr>
        <w:t>Boosting:</w:t>
      </w:r>
    </w:p>
    <w:p w14:paraId="3E3AF8FA" w14:textId="77777777" w:rsidR="00F16A0A" w:rsidRPr="009579F2" w:rsidRDefault="00F16A0A" w:rsidP="00F16A0A">
      <w:pPr>
        <w:pStyle w:val="ListParagraph"/>
        <w:widowControl w:val="0"/>
        <w:numPr>
          <w:ilvl w:val="2"/>
          <w:numId w:val="26"/>
        </w:numPr>
        <w:tabs>
          <w:tab w:val="left" w:pos="1440"/>
        </w:tabs>
        <w:autoSpaceDE w:val="0"/>
        <w:autoSpaceDN w:val="0"/>
        <w:spacing w:before="20" w:line="223" w:lineRule="auto"/>
        <w:ind w:left="288" w:right="360"/>
        <w:contextualSpacing w:val="0"/>
        <w:jc w:val="both"/>
        <w:rPr>
          <w:b/>
          <w:sz w:val="20"/>
        </w:rPr>
      </w:pPr>
      <w:r w:rsidRPr="009579F2">
        <w:rPr>
          <w:sz w:val="20"/>
        </w:rPr>
        <w:t>Performed well but required careful tuning to prevent overfitting</w:t>
      </w:r>
      <w:r w:rsidRPr="009579F2">
        <w:rPr>
          <w:b/>
          <w:sz w:val="20"/>
        </w:rPr>
        <w:t>.</w:t>
      </w:r>
    </w:p>
    <w:p w14:paraId="776E6E20" w14:textId="77777777" w:rsidR="00F16A0A" w:rsidRPr="009579F2" w:rsidRDefault="00F16A0A" w:rsidP="00F16A0A">
      <w:pPr>
        <w:pStyle w:val="Heading3"/>
        <w:numPr>
          <w:ilvl w:val="0"/>
          <w:numId w:val="26"/>
        </w:numPr>
        <w:tabs>
          <w:tab w:val="left" w:pos="200"/>
          <w:tab w:val="num" w:pos="360"/>
        </w:tabs>
        <w:spacing w:before="20"/>
        <w:ind w:left="288" w:hanging="200"/>
        <w:jc w:val="both"/>
        <w:rPr>
          <w:i w:val="0"/>
          <w:iCs w:val="0"/>
        </w:rPr>
      </w:pPr>
      <w:r w:rsidRPr="009579F2">
        <w:rPr>
          <w:i w:val="0"/>
          <w:iCs w:val="0"/>
        </w:rPr>
        <w:t>Challenges</w:t>
      </w:r>
      <w:r w:rsidRPr="009579F2">
        <w:rPr>
          <w:i w:val="0"/>
          <w:iCs w:val="0"/>
          <w:spacing w:val="-11"/>
        </w:rPr>
        <w:t xml:space="preserve"> </w:t>
      </w:r>
      <w:r w:rsidRPr="009579F2">
        <w:rPr>
          <w:i w:val="0"/>
          <w:iCs w:val="0"/>
          <w:spacing w:val="-2"/>
        </w:rPr>
        <w:t>Encountered</w:t>
      </w:r>
    </w:p>
    <w:p w14:paraId="6283C3A0" w14:textId="77777777" w:rsidR="00F16A0A" w:rsidRPr="009579F2" w:rsidRDefault="00F16A0A" w:rsidP="00F16A0A">
      <w:pPr>
        <w:pStyle w:val="ListParagraph"/>
        <w:widowControl w:val="0"/>
        <w:numPr>
          <w:ilvl w:val="1"/>
          <w:numId w:val="26"/>
        </w:numPr>
        <w:tabs>
          <w:tab w:val="left" w:pos="1079"/>
        </w:tabs>
        <w:autoSpaceDE w:val="0"/>
        <w:autoSpaceDN w:val="0"/>
        <w:spacing w:before="20"/>
        <w:ind w:left="288" w:hanging="359"/>
        <w:contextualSpacing w:val="0"/>
        <w:jc w:val="both"/>
        <w:rPr>
          <w:b/>
          <w:sz w:val="20"/>
        </w:rPr>
      </w:pPr>
      <w:r w:rsidRPr="009579F2">
        <w:rPr>
          <w:b/>
          <w:sz w:val="20"/>
        </w:rPr>
        <w:t>Sarcasm</w:t>
      </w:r>
      <w:r w:rsidRPr="009579F2">
        <w:rPr>
          <w:b/>
          <w:spacing w:val="-6"/>
          <w:sz w:val="20"/>
        </w:rPr>
        <w:t xml:space="preserve"> </w:t>
      </w:r>
      <w:r w:rsidRPr="009579F2">
        <w:rPr>
          <w:b/>
          <w:spacing w:val="-2"/>
          <w:sz w:val="20"/>
        </w:rPr>
        <w:t>Detection:</w:t>
      </w:r>
    </w:p>
    <w:p w14:paraId="73F4B0A8" w14:textId="77777777" w:rsidR="00F16A0A" w:rsidRPr="009579F2" w:rsidRDefault="00F16A0A" w:rsidP="00F16A0A">
      <w:pPr>
        <w:pStyle w:val="ListParagraph"/>
        <w:widowControl w:val="0"/>
        <w:numPr>
          <w:ilvl w:val="2"/>
          <w:numId w:val="26"/>
        </w:numPr>
        <w:tabs>
          <w:tab w:val="left" w:pos="1800"/>
        </w:tabs>
        <w:autoSpaceDE w:val="0"/>
        <w:autoSpaceDN w:val="0"/>
        <w:spacing w:before="20" w:line="223" w:lineRule="auto"/>
        <w:ind w:left="288" w:right="2"/>
        <w:contextualSpacing w:val="0"/>
        <w:jc w:val="both"/>
        <w:rPr>
          <w:sz w:val="20"/>
        </w:rPr>
      </w:pPr>
      <w:r w:rsidRPr="009579F2">
        <w:rPr>
          <w:sz w:val="20"/>
        </w:rPr>
        <w:t>Traditional models struggled with sarcastic bullying.</w:t>
      </w:r>
    </w:p>
    <w:p w14:paraId="0D2A0D94" w14:textId="77777777" w:rsidR="00F16A0A" w:rsidRPr="009579F2" w:rsidRDefault="00F16A0A" w:rsidP="00F16A0A">
      <w:pPr>
        <w:pStyle w:val="ListParagraph"/>
        <w:widowControl w:val="0"/>
        <w:numPr>
          <w:ilvl w:val="2"/>
          <w:numId w:val="26"/>
        </w:numPr>
        <w:tabs>
          <w:tab w:val="left" w:pos="1800"/>
        </w:tabs>
        <w:autoSpaceDE w:val="0"/>
        <w:autoSpaceDN w:val="0"/>
        <w:spacing w:before="20" w:line="223" w:lineRule="auto"/>
        <w:ind w:left="288"/>
        <w:contextualSpacing w:val="0"/>
        <w:jc w:val="both"/>
        <w:rPr>
          <w:sz w:val="20"/>
        </w:rPr>
      </w:pPr>
      <w:r w:rsidRPr="009579F2">
        <w:rPr>
          <w:sz w:val="20"/>
        </w:rPr>
        <w:t>Solution: Transformer-based models helped but were resource-intensive.</w:t>
      </w:r>
    </w:p>
    <w:p w14:paraId="215793A6" w14:textId="77777777" w:rsidR="00F16A0A" w:rsidRPr="009579F2" w:rsidRDefault="00F16A0A" w:rsidP="00F16A0A">
      <w:pPr>
        <w:pStyle w:val="Heading3"/>
        <w:numPr>
          <w:ilvl w:val="1"/>
          <w:numId w:val="26"/>
        </w:numPr>
        <w:tabs>
          <w:tab w:val="num" w:pos="360"/>
          <w:tab w:val="left" w:pos="1079"/>
        </w:tabs>
        <w:spacing w:before="20"/>
        <w:ind w:left="288" w:hanging="359"/>
        <w:rPr>
          <w:i w:val="0"/>
          <w:iCs w:val="0"/>
        </w:rPr>
      </w:pPr>
      <w:r w:rsidRPr="009579F2">
        <w:rPr>
          <w:i w:val="0"/>
          <w:iCs w:val="0"/>
        </w:rPr>
        <w:t>Multilingual</w:t>
      </w:r>
      <w:r w:rsidRPr="009579F2">
        <w:rPr>
          <w:i w:val="0"/>
          <w:iCs w:val="0"/>
          <w:spacing w:val="-8"/>
        </w:rPr>
        <w:t xml:space="preserve"> </w:t>
      </w:r>
      <w:r w:rsidRPr="009579F2">
        <w:rPr>
          <w:i w:val="0"/>
          <w:iCs w:val="0"/>
        </w:rPr>
        <w:t>Text</w:t>
      </w:r>
      <w:r w:rsidRPr="009579F2">
        <w:rPr>
          <w:i w:val="0"/>
          <w:iCs w:val="0"/>
          <w:spacing w:val="-6"/>
        </w:rPr>
        <w:t xml:space="preserve"> </w:t>
      </w:r>
      <w:r w:rsidRPr="009579F2">
        <w:rPr>
          <w:i w:val="0"/>
          <w:iCs w:val="0"/>
          <w:spacing w:val="-2"/>
        </w:rPr>
        <w:t>Processing:</w:t>
      </w:r>
    </w:p>
    <w:p w14:paraId="37C81994" w14:textId="77777777" w:rsidR="00F16A0A" w:rsidRPr="009579F2" w:rsidRDefault="00F16A0A" w:rsidP="00F16A0A">
      <w:pPr>
        <w:pStyle w:val="ListParagraph"/>
        <w:widowControl w:val="0"/>
        <w:numPr>
          <w:ilvl w:val="2"/>
          <w:numId w:val="26"/>
        </w:numPr>
        <w:tabs>
          <w:tab w:val="left" w:pos="1800"/>
        </w:tabs>
        <w:autoSpaceDE w:val="0"/>
        <w:autoSpaceDN w:val="0"/>
        <w:spacing w:before="20" w:line="232" w:lineRule="auto"/>
        <w:ind w:left="288" w:right="1"/>
        <w:contextualSpacing w:val="0"/>
        <w:jc w:val="both"/>
        <w:rPr>
          <w:sz w:val="20"/>
        </w:rPr>
      </w:pPr>
      <w:r w:rsidRPr="009579F2">
        <w:rPr>
          <w:sz w:val="20"/>
        </w:rPr>
        <w:t xml:space="preserve">Many social media posts included code-switching (mixing languages), which standard NLP models failed to </w:t>
      </w:r>
      <w:r w:rsidRPr="009579F2">
        <w:rPr>
          <w:spacing w:val="-2"/>
          <w:sz w:val="20"/>
        </w:rPr>
        <w:t>interpret.</w:t>
      </w:r>
    </w:p>
    <w:p w14:paraId="128A072E" w14:textId="77777777" w:rsidR="00F16A0A" w:rsidRPr="009579F2" w:rsidRDefault="00F16A0A" w:rsidP="00F16A0A">
      <w:pPr>
        <w:pStyle w:val="ListParagraph"/>
        <w:widowControl w:val="0"/>
        <w:numPr>
          <w:ilvl w:val="2"/>
          <w:numId w:val="26"/>
        </w:numPr>
        <w:tabs>
          <w:tab w:val="left" w:pos="1800"/>
        </w:tabs>
        <w:autoSpaceDE w:val="0"/>
        <w:autoSpaceDN w:val="0"/>
        <w:spacing w:before="20" w:line="230" w:lineRule="auto"/>
        <w:ind w:left="288" w:right="1"/>
        <w:contextualSpacing w:val="0"/>
        <w:jc w:val="both"/>
        <w:rPr>
          <w:b/>
          <w:sz w:val="20"/>
        </w:rPr>
      </w:pPr>
      <w:r w:rsidRPr="009579F2">
        <w:rPr>
          <w:sz w:val="20"/>
        </w:rPr>
        <w:t xml:space="preserve">Solution: Future models should incorporate multilingual embeddings (e.g., XLM-R, </w:t>
      </w:r>
      <w:proofErr w:type="spellStart"/>
      <w:r w:rsidRPr="009579F2">
        <w:rPr>
          <w:sz w:val="20"/>
        </w:rPr>
        <w:t>mBERT</w:t>
      </w:r>
      <w:proofErr w:type="spellEnd"/>
      <w:r w:rsidRPr="009579F2">
        <w:rPr>
          <w:b/>
          <w:sz w:val="20"/>
        </w:rPr>
        <w:t>).</w:t>
      </w:r>
    </w:p>
    <w:p w14:paraId="54421CF7" w14:textId="77777777" w:rsidR="00F16A0A" w:rsidRPr="009579F2" w:rsidRDefault="00F16A0A" w:rsidP="00F16A0A">
      <w:pPr>
        <w:pStyle w:val="Heading3"/>
        <w:numPr>
          <w:ilvl w:val="1"/>
          <w:numId w:val="26"/>
        </w:numPr>
        <w:tabs>
          <w:tab w:val="num" w:pos="360"/>
          <w:tab w:val="left" w:pos="1079"/>
        </w:tabs>
        <w:spacing w:before="20"/>
        <w:ind w:left="288" w:hanging="359"/>
        <w:rPr>
          <w:i w:val="0"/>
          <w:iCs w:val="0"/>
        </w:rPr>
      </w:pPr>
      <w:r w:rsidRPr="009579F2">
        <w:rPr>
          <w:i w:val="0"/>
          <w:iCs w:val="0"/>
        </w:rPr>
        <w:t>Computational</w:t>
      </w:r>
      <w:r w:rsidRPr="009579F2">
        <w:rPr>
          <w:i w:val="0"/>
          <w:iCs w:val="0"/>
          <w:spacing w:val="-12"/>
        </w:rPr>
        <w:t xml:space="preserve"> </w:t>
      </w:r>
      <w:r w:rsidRPr="009579F2">
        <w:rPr>
          <w:i w:val="0"/>
          <w:iCs w:val="0"/>
          <w:spacing w:val="-2"/>
        </w:rPr>
        <w:t>Complexity:</w:t>
      </w:r>
    </w:p>
    <w:p w14:paraId="075E24D9" w14:textId="77777777" w:rsidR="00F16A0A" w:rsidRPr="009579F2" w:rsidRDefault="00F16A0A" w:rsidP="00F16A0A">
      <w:pPr>
        <w:pStyle w:val="ListParagraph"/>
        <w:widowControl w:val="0"/>
        <w:numPr>
          <w:ilvl w:val="2"/>
          <w:numId w:val="26"/>
        </w:numPr>
        <w:tabs>
          <w:tab w:val="left" w:pos="1800"/>
        </w:tabs>
        <w:autoSpaceDE w:val="0"/>
        <w:autoSpaceDN w:val="0"/>
        <w:spacing w:before="20" w:line="230" w:lineRule="auto"/>
        <w:ind w:left="288" w:right="2"/>
        <w:contextualSpacing w:val="0"/>
        <w:jc w:val="both"/>
        <w:rPr>
          <w:sz w:val="20"/>
        </w:rPr>
      </w:pPr>
      <w:r w:rsidRPr="009579F2">
        <w:rPr>
          <w:sz w:val="20"/>
        </w:rPr>
        <w:t>Deep learning models required significant processing power, making real-time applications difficult.</w:t>
      </w:r>
    </w:p>
    <w:p w14:paraId="41B848A3" w14:textId="77777777" w:rsidR="00F16A0A" w:rsidRPr="009579F2" w:rsidRDefault="00F16A0A" w:rsidP="00F16A0A">
      <w:pPr>
        <w:pStyle w:val="ListParagraph"/>
        <w:widowControl w:val="0"/>
        <w:numPr>
          <w:ilvl w:val="2"/>
          <w:numId w:val="26"/>
        </w:numPr>
        <w:tabs>
          <w:tab w:val="left" w:pos="1800"/>
        </w:tabs>
        <w:autoSpaceDE w:val="0"/>
        <w:autoSpaceDN w:val="0"/>
        <w:spacing w:before="20" w:line="230" w:lineRule="auto"/>
        <w:ind w:left="288" w:right="1"/>
        <w:contextualSpacing w:val="0"/>
        <w:jc w:val="both"/>
        <w:rPr>
          <w:sz w:val="20"/>
        </w:rPr>
      </w:pPr>
      <w:r w:rsidRPr="009579F2">
        <w:rPr>
          <w:sz w:val="20"/>
        </w:rPr>
        <w:t>Solution: Model distillation and pruning can optimize performance for real-time use.</w:t>
      </w:r>
    </w:p>
    <w:p w14:paraId="55C76AB5" w14:textId="77777777" w:rsidR="00F16A0A" w:rsidRPr="009579F2" w:rsidRDefault="00F16A0A" w:rsidP="00F16A0A">
      <w:pPr>
        <w:pStyle w:val="Heading3"/>
        <w:numPr>
          <w:ilvl w:val="0"/>
          <w:numId w:val="26"/>
        </w:numPr>
        <w:tabs>
          <w:tab w:val="clear" w:pos="540"/>
          <w:tab w:val="num" w:pos="360"/>
          <w:tab w:val="left" w:pos="560"/>
        </w:tabs>
        <w:spacing w:before="20"/>
        <w:ind w:left="288" w:hanging="200"/>
        <w:jc w:val="both"/>
        <w:rPr>
          <w:i w:val="0"/>
          <w:iCs w:val="0"/>
        </w:rPr>
      </w:pPr>
      <w:r w:rsidRPr="009579F2">
        <w:rPr>
          <w:i w:val="0"/>
          <w:iCs w:val="0"/>
        </w:rPr>
        <w:t>Real-World</w:t>
      </w:r>
      <w:r w:rsidRPr="009579F2">
        <w:rPr>
          <w:i w:val="0"/>
          <w:iCs w:val="0"/>
          <w:spacing w:val="-10"/>
        </w:rPr>
        <w:t xml:space="preserve"> </w:t>
      </w:r>
      <w:r w:rsidRPr="009579F2">
        <w:rPr>
          <w:i w:val="0"/>
          <w:iCs w:val="0"/>
          <w:spacing w:val="-2"/>
        </w:rPr>
        <w:t>Implications</w:t>
      </w:r>
    </w:p>
    <w:p w14:paraId="5E558542" w14:textId="77777777" w:rsidR="00F16A0A" w:rsidRPr="009579F2" w:rsidRDefault="00F16A0A" w:rsidP="00F16A0A">
      <w:pPr>
        <w:pStyle w:val="ListParagraph"/>
        <w:widowControl w:val="0"/>
        <w:numPr>
          <w:ilvl w:val="1"/>
          <w:numId w:val="26"/>
        </w:numPr>
        <w:tabs>
          <w:tab w:val="left" w:pos="1080"/>
        </w:tabs>
        <w:autoSpaceDE w:val="0"/>
        <w:autoSpaceDN w:val="0"/>
        <w:spacing w:before="20" w:line="237" w:lineRule="auto"/>
        <w:ind w:left="288"/>
        <w:contextualSpacing w:val="0"/>
        <w:jc w:val="both"/>
        <w:rPr>
          <w:sz w:val="20"/>
        </w:rPr>
      </w:pPr>
      <w:r w:rsidRPr="009579F2">
        <w:rPr>
          <w:sz w:val="20"/>
        </w:rPr>
        <w:t>Social Media Moderation: AI-based detection systems</w:t>
      </w:r>
      <w:r w:rsidRPr="009579F2">
        <w:rPr>
          <w:spacing w:val="-5"/>
          <w:sz w:val="20"/>
        </w:rPr>
        <w:t xml:space="preserve"> </w:t>
      </w:r>
      <w:r w:rsidRPr="009579F2">
        <w:rPr>
          <w:sz w:val="20"/>
        </w:rPr>
        <w:t>can</w:t>
      </w:r>
      <w:r w:rsidRPr="009579F2">
        <w:rPr>
          <w:spacing w:val="-3"/>
          <w:sz w:val="20"/>
        </w:rPr>
        <w:t xml:space="preserve"> </w:t>
      </w:r>
      <w:r w:rsidRPr="009579F2">
        <w:rPr>
          <w:sz w:val="20"/>
        </w:rPr>
        <w:t>flag</w:t>
      </w:r>
      <w:r w:rsidRPr="009579F2">
        <w:rPr>
          <w:spacing w:val="-3"/>
          <w:sz w:val="20"/>
        </w:rPr>
        <w:t xml:space="preserve"> </w:t>
      </w:r>
      <w:r w:rsidRPr="009579F2">
        <w:rPr>
          <w:sz w:val="20"/>
        </w:rPr>
        <w:t>harmful</w:t>
      </w:r>
      <w:r w:rsidRPr="009579F2">
        <w:rPr>
          <w:spacing w:val="-5"/>
          <w:sz w:val="20"/>
        </w:rPr>
        <w:t xml:space="preserve"> </w:t>
      </w:r>
      <w:r w:rsidRPr="009579F2">
        <w:rPr>
          <w:sz w:val="20"/>
        </w:rPr>
        <w:t>content</w:t>
      </w:r>
      <w:r w:rsidRPr="009579F2">
        <w:rPr>
          <w:spacing w:val="-5"/>
          <w:sz w:val="20"/>
        </w:rPr>
        <w:t xml:space="preserve"> </w:t>
      </w:r>
      <w:r w:rsidRPr="009579F2">
        <w:rPr>
          <w:sz w:val="20"/>
        </w:rPr>
        <w:t>automatically.</w:t>
      </w:r>
    </w:p>
    <w:p w14:paraId="11E61736" w14:textId="77777777" w:rsidR="00F16A0A" w:rsidRPr="009579F2" w:rsidRDefault="00F16A0A" w:rsidP="00F16A0A">
      <w:pPr>
        <w:pStyle w:val="ListParagraph"/>
        <w:widowControl w:val="0"/>
        <w:numPr>
          <w:ilvl w:val="1"/>
          <w:numId w:val="26"/>
        </w:numPr>
        <w:tabs>
          <w:tab w:val="left" w:pos="1080"/>
        </w:tabs>
        <w:autoSpaceDE w:val="0"/>
        <w:autoSpaceDN w:val="0"/>
        <w:spacing w:before="20"/>
        <w:ind w:left="288" w:right="2"/>
        <w:contextualSpacing w:val="0"/>
        <w:jc w:val="both"/>
        <w:rPr>
          <w:sz w:val="20"/>
        </w:rPr>
      </w:pPr>
      <w:r w:rsidRPr="009579F2">
        <w:rPr>
          <w:sz w:val="20"/>
        </w:rPr>
        <w:t>Educational Institutions: Monitoring student interactions</w:t>
      </w:r>
      <w:r w:rsidRPr="009579F2">
        <w:rPr>
          <w:spacing w:val="-10"/>
          <w:sz w:val="20"/>
        </w:rPr>
        <w:t xml:space="preserve"> </w:t>
      </w:r>
      <w:r w:rsidRPr="009579F2">
        <w:rPr>
          <w:sz w:val="20"/>
        </w:rPr>
        <w:t>to</w:t>
      </w:r>
      <w:r w:rsidRPr="009579F2">
        <w:rPr>
          <w:spacing w:val="-9"/>
          <w:sz w:val="20"/>
        </w:rPr>
        <w:t xml:space="preserve"> </w:t>
      </w:r>
      <w:r w:rsidRPr="009579F2">
        <w:rPr>
          <w:sz w:val="20"/>
        </w:rPr>
        <w:t>prevent</w:t>
      </w:r>
      <w:r w:rsidRPr="009579F2">
        <w:rPr>
          <w:spacing w:val="-10"/>
          <w:sz w:val="20"/>
        </w:rPr>
        <w:t xml:space="preserve"> </w:t>
      </w:r>
      <w:r w:rsidRPr="009579F2">
        <w:rPr>
          <w:sz w:val="20"/>
        </w:rPr>
        <w:t>cyberbullying</w:t>
      </w:r>
      <w:r w:rsidRPr="009579F2">
        <w:rPr>
          <w:spacing w:val="-9"/>
          <w:sz w:val="20"/>
        </w:rPr>
        <w:t xml:space="preserve"> </w:t>
      </w:r>
      <w:r w:rsidRPr="009579F2">
        <w:rPr>
          <w:sz w:val="20"/>
        </w:rPr>
        <w:t>escalation.</w:t>
      </w:r>
    </w:p>
    <w:p w14:paraId="362FEB70" w14:textId="40582066" w:rsidR="00F16A0A" w:rsidRPr="007E34A5" w:rsidRDefault="00F16A0A" w:rsidP="007E34A5">
      <w:pPr>
        <w:pStyle w:val="ListParagraph"/>
        <w:widowControl w:val="0"/>
        <w:numPr>
          <w:ilvl w:val="1"/>
          <w:numId w:val="26"/>
        </w:numPr>
        <w:tabs>
          <w:tab w:val="left" w:pos="1080"/>
        </w:tabs>
        <w:autoSpaceDE w:val="0"/>
        <w:autoSpaceDN w:val="0"/>
        <w:spacing w:before="20"/>
        <w:ind w:left="288"/>
        <w:contextualSpacing w:val="0"/>
        <w:jc w:val="both"/>
        <w:rPr>
          <w:sz w:val="20"/>
        </w:rPr>
      </w:pPr>
      <w:r w:rsidRPr="009579F2">
        <w:rPr>
          <w:sz w:val="20"/>
        </w:rPr>
        <w:t>Law Enforcement &amp; Government Agencies: Assisting in tracking and mitigating cyberbullying-related threats.</w:t>
      </w:r>
    </w:p>
    <w:p w14:paraId="2D626D6D" w14:textId="0037A158" w:rsidR="00F16A0A" w:rsidRPr="007E34A5" w:rsidRDefault="00F16A0A" w:rsidP="007E34A5">
      <w:pPr>
        <w:pStyle w:val="Heading1"/>
        <w:tabs>
          <w:tab w:val="clear" w:pos="0"/>
        </w:tabs>
        <w:ind w:firstLine="0"/>
        <w:jc w:val="left"/>
        <w:rPr>
          <w:b/>
        </w:rPr>
      </w:pPr>
      <w:proofErr w:type="gramStart"/>
      <w:r>
        <w:rPr>
          <w:b/>
        </w:rPr>
        <w:t>VI  CONCLUSION</w:t>
      </w:r>
      <w:proofErr w:type="gramEnd"/>
      <w:r>
        <w:rPr>
          <w:b/>
        </w:rPr>
        <w:t xml:space="preserve"> AND FUTURE WORK </w:t>
      </w:r>
    </w:p>
    <w:p w14:paraId="692785B8" w14:textId="5F1EE019" w:rsidR="00F16A0A" w:rsidRPr="00F16A0A" w:rsidRDefault="00F16A0A" w:rsidP="007E34A5">
      <w:pPr>
        <w:pStyle w:val="BodyText"/>
        <w:numPr>
          <w:ilvl w:val="1"/>
          <w:numId w:val="18"/>
        </w:numPr>
        <w:rPr>
          <w:b/>
          <w:bCs/>
          <w:lang w:eastAsia="en-US"/>
        </w:rPr>
      </w:pPr>
      <w:r w:rsidRPr="00F16A0A">
        <w:rPr>
          <w:b/>
          <w:bCs/>
          <w:lang w:eastAsia="en-US"/>
        </w:rPr>
        <w:t>CONCLUSION</w:t>
      </w:r>
    </w:p>
    <w:p w14:paraId="50664620" w14:textId="77777777" w:rsidR="00F16A0A" w:rsidRDefault="00F16A0A" w:rsidP="007E34A5">
      <w:pPr>
        <w:pStyle w:val="BodyText"/>
        <w:spacing w:before="20"/>
        <w:ind w:left="288" w:right="356" w:firstLine="0"/>
      </w:pPr>
      <w:r>
        <w:t>Machine learning and NLP techniques have shown promising results in detecting cyberbullying content on social</w:t>
      </w:r>
      <w:r>
        <w:rPr>
          <w:spacing w:val="57"/>
        </w:rPr>
        <w:t xml:space="preserve"> </w:t>
      </w:r>
      <w:r>
        <w:t>media</w:t>
      </w:r>
      <w:r>
        <w:rPr>
          <w:spacing w:val="57"/>
        </w:rPr>
        <w:t xml:space="preserve"> </w:t>
      </w:r>
      <w:r>
        <w:t>platforms.</w:t>
      </w:r>
      <w:r>
        <w:rPr>
          <w:spacing w:val="57"/>
        </w:rPr>
        <w:t xml:space="preserve"> </w:t>
      </w:r>
      <w:r>
        <w:t>The</w:t>
      </w:r>
      <w:r>
        <w:rPr>
          <w:spacing w:val="55"/>
        </w:rPr>
        <w:t xml:space="preserve"> </w:t>
      </w:r>
      <w:r>
        <w:t>study</w:t>
      </w:r>
      <w:r>
        <w:rPr>
          <w:spacing w:val="58"/>
        </w:rPr>
        <w:t xml:space="preserve"> </w:t>
      </w:r>
      <w:r>
        <w:t>demonstrated</w:t>
      </w:r>
      <w:r>
        <w:rPr>
          <w:spacing w:val="59"/>
        </w:rPr>
        <w:t xml:space="preserve"> </w:t>
      </w:r>
      <w:r>
        <w:rPr>
          <w:spacing w:val="-4"/>
        </w:rPr>
        <w:t xml:space="preserve">that </w:t>
      </w:r>
      <w:r>
        <w:t>random forest classifiers provide high accuracy, outperforming traditional statistical models. Additionally, transformer-based models such as BERT significantly improved contextual understanding, offering a robust solution to the challenges of sarcasm, multilingual text processing, and dynamic language trends. However, the study also highlighted the computational complexities of deploying</w:t>
      </w:r>
      <w:r>
        <w:rPr>
          <w:spacing w:val="-5"/>
        </w:rPr>
        <w:t xml:space="preserve"> </w:t>
      </w:r>
      <w:r>
        <w:t>deep</w:t>
      </w:r>
      <w:r>
        <w:rPr>
          <w:spacing w:val="-5"/>
        </w:rPr>
        <w:t xml:space="preserve"> </w:t>
      </w:r>
      <w:r>
        <w:t>learning</w:t>
      </w:r>
      <w:r>
        <w:rPr>
          <w:spacing w:val="-5"/>
        </w:rPr>
        <w:t xml:space="preserve"> </w:t>
      </w:r>
      <w:r>
        <w:t>models</w:t>
      </w:r>
      <w:r>
        <w:rPr>
          <w:spacing w:val="-6"/>
        </w:rPr>
        <w:t xml:space="preserve"> </w:t>
      </w:r>
      <w:r>
        <w:t>in</w:t>
      </w:r>
      <w:r>
        <w:rPr>
          <w:spacing w:val="-5"/>
        </w:rPr>
        <w:t xml:space="preserve"> </w:t>
      </w:r>
      <w:r>
        <w:t>real-time</w:t>
      </w:r>
      <w:r>
        <w:rPr>
          <w:spacing w:val="-6"/>
        </w:rPr>
        <w:t xml:space="preserve"> </w:t>
      </w:r>
      <w:r>
        <w:t>environments. Despite achieving high accuracy, challenges such as false positives, dataset biases, and ethical concerns remain key considerations. Addressing these issues requires interdisciplinary efforts combining AI, linguistics, ethics, and</w:t>
      </w:r>
      <w:r>
        <w:rPr>
          <w:spacing w:val="-9"/>
        </w:rPr>
        <w:t xml:space="preserve"> </w:t>
      </w:r>
      <w:r>
        <w:t>psychology.</w:t>
      </w:r>
      <w:r>
        <w:rPr>
          <w:spacing w:val="-9"/>
        </w:rPr>
        <w:t xml:space="preserve"> </w:t>
      </w:r>
      <w:r>
        <w:t>The</w:t>
      </w:r>
      <w:r>
        <w:rPr>
          <w:spacing w:val="-12"/>
        </w:rPr>
        <w:t xml:space="preserve"> </w:t>
      </w:r>
      <w:r>
        <w:t>findings</w:t>
      </w:r>
      <w:r>
        <w:rPr>
          <w:spacing w:val="-7"/>
        </w:rPr>
        <w:t xml:space="preserve"> </w:t>
      </w:r>
      <w:r>
        <w:t>of</w:t>
      </w:r>
      <w:r>
        <w:rPr>
          <w:spacing w:val="-9"/>
        </w:rPr>
        <w:t xml:space="preserve"> </w:t>
      </w:r>
      <w:r>
        <w:t>this</w:t>
      </w:r>
      <w:r>
        <w:rPr>
          <w:spacing w:val="-11"/>
        </w:rPr>
        <w:t xml:space="preserve"> </w:t>
      </w:r>
      <w:r>
        <w:t>study</w:t>
      </w:r>
      <w:r>
        <w:rPr>
          <w:spacing w:val="-9"/>
        </w:rPr>
        <w:t xml:space="preserve"> </w:t>
      </w:r>
      <w:r>
        <w:t>contribute</w:t>
      </w:r>
      <w:r>
        <w:rPr>
          <w:spacing w:val="-10"/>
        </w:rPr>
        <w:t xml:space="preserve"> </w:t>
      </w:r>
      <w:r>
        <w:t>to</w:t>
      </w:r>
      <w:r>
        <w:rPr>
          <w:spacing w:val="-9"/>
        </w:rPr>
        <w:t xml:space="preserve"> </w:t>
      </w:r>
      <w:r>
        <w:t>the ongoing development of cyberbullying detection systems and provide insights for researchers and policymakers in designing more effective online safety mechanisms.</w:t>
      </w:r>
    </w:p>
    <w:p w14:paraId="64987E6A" w14:textId="77777777" w:rsidR="00F16A0A" w:rsidRDefault="00F16A0A" w:rsidP="00F16A0A">
      <w:pPr>
        <w:pStyle w:val="BodyText"/>
        <w:ind w:left="648" w:firstLine="0"/>
        <w:rPr>
          <w:lang w:eastAsia="en-US"/>
        </w:rPr>
      </w:pPr>
    </w:p>
    <w:p w14:paraId="0BE19D44" w14:textId="04A432F7" w:rsidR="00692375" w:rsidRDefault="00F16A0A" w:rsidP="00F16A0A">
      <w:pPr>
        <w:pStyle w:val="BodyText"/>
        <w:numPr>
          <w:ilvl w:val="1"/>
          <w:numId w:val="18"/>
        </w:numPr>
        <w:rPr>
          <w:b/>
          <w:bCs/>
          <w:lang w:eastAsia="en-US"/>
        </w:rPr>
      </w:pPr>
      <w:r w:rsidRPr="00F16A0A">
        <w:rPr>
          <w:b/>
          <w:bCs/>
          <w:lang w:eastAsia="en-US"/>
        </w:rPr>
        <w:t>FUTURE WORK</w:t>
      </w:r>
    </w:p>
    <w:p w14:paraId="6CC15F93" w14:textId="77777777" w:rsidR="00F16A0A" w:rsidRPr="00F16A0A" w:rsidRDefault="00F16A0A" w:rsidP="00F16A0A">
      <w:pPr>
        <w:pStyle w:val="BodyText"/>
        <w:ind w:left="648" w:firstLine="0"/>
        <w:rPr>
          <w:b/>
          <w:bCs/>
          <w:lang w:eastAsia="en-US"/>
        </w:rPr>
      </w:pPr>
    </w:p>
    <w:p w14:paraId="2D2EEE07" w14:textId="77777777" w:rsidR="00F16A0A" w:rsidRDefault="00F16A0A" w:rsidP="00F16A0A">
      <w:pPr>
        <w:pStyle w:val="BodyText"/>
        <w:spacing w:before="20"/>
        <w:ind w:left="288" w:firstLine="0"/>
        <w:jc w:val="left"/>
      </w:pPr>
      <w:r>
        <w:t>While</w:t>
      </w:r>
      <w:r>
        <w:rPr>
          <w:spacing w:val="-5"/>
        </w:rPr>
        <w:t xml:space="preserve"> </w:t>
      </w:r>
      <w:r>
        <w:t>the</w:t>
      </w:r>
      <w:r>
        <w:rPr>
          <w:spacing w:val="-5"/>
        </w:rPr>
        <w:t xml:space="preserve"> </w:t>
      </w:r>
      <w:r>
        <w:t>current</w:t>
      </w:r>
      <w:r>
        <w:rPr>
          <w:spacing w:val="-6"/>
        </w:rPr>
        <w:t xml:space="preserve"> </w:t>
      </w:r>
      <w:r>
        <w:t>system</w:t>
      </w:r>
      <w:r>
        <w:rPr>
          <w:spacing w:val="-5"/>
        </w:rPr>
        <w:t xml:space="preserve"> </w:t>
      </w:r>
      <w:r>
        <w:t>has</w:t>
      </w:r>
      <w:r>
        <w:rPr>
          <w:spacing w:val="-8"/>
        </w:rPr>
        <w:t xml:space="preserve"> </w:t>
      </w:r>
      <w:r>
        <w:t>achieved</w:t>
      </w:r>
      <w:r>
        <w:rPr>
          <w:spacing w:val="-5"/>
        </w:rPr>
        <w:t xml:space="preserve"> </w:t>
      </w:r>
      <w:r>
        <w:t>high</w:t>
      </w:r>
      <w:r>
        <w:rPr>
          <w:spacing w:val="-5"/>
        </w:rPr>
        <w:t xml:space="preserve"> </w:t>
      </w:r>
      <w:r>
        <w:t>accuracy</w:t>
      </w:r>
      <w:r>
        <w:rPr>
          <w:spacing w:val="-5"/>
        </w:rPr>
        <w:t xml:space="preserve"> </w:t>
      </w:r>
      <w:r>
        <w:t xml:space="preserve">in detecting cyberbullying, several areas require further </w:t>
      </w:r>
      <w:r>
        <w:rPr>
          <w:spacing w:val="-2"/>
        </w:rPr>
        <w:t>exploration:</w:t>
      </w:r>
    </w:p>
    <w:p w14:paraId="7C6E435A" w14:textId="77777777" w:rsidR="00F16A0A" w:rsidRDefault="00F16A0A" w:rsidP="00F16A0A">
      <w:pPr>
        <w:pStyle w:val="ListParagraph"/>
        <w:widowControl w:val="0"/>
        <w:numPr>
          <w:ilvl w:val="0"/>
          <w:numId w:val="27"/>
        </w:numPr>
        <w:tabs>
          <w:tab w:val="left" w:pos="787"/>
        </w:tabs>
        <w:autoSpaceDE w:val="0"/>
        <w:autoSpaceDN w:val="0"/>
        <w:spacing w:before="20"/>
        <w:ind w:left="288" w:right="354"/>
        <w:contextualSpacing w:val="0"/>
        <w:jc w:val="both"/>
        <w:rPr>
          <w:sz w:val="20"/>
        </w:rPr>
      </w:pPr>
      <w:r>
        <w:rPr>
          <w:b/>
          <w:sz w:val="20"/>
        </w:rPr>
        <w:t xml:space="preserve">Real-Time Deployment: </w:t>
      </w:r>
      <w:r>
        <w:rPr>
          <w:sz w:val="20"/>
        </w:rPr>
        <w:t xml:space="preserve">Future research should focus on optimizing transformer-based models for real-time applications, reducing computational costs while maintaining accuracy. Techniques such as knowledge distillation and pruning can help improve </w:t>
      </w:r>
      <w:r>
        <w:rPr>
          <w:spacing w:val="-2"/>
          <w:sz w:val="20"/>
        </w:rPr>
        <w:t>efficiency.</w:t>
      </w:r>
    </w:p>
    <w:p w14:paraId="2D1AD878" w14:textId="77777777" w:rsidR="00F16A0A" w:rsidRDefault="00F16A0A" w:rsidP="00F16A0A">
      <w:pPr>
        <w:pStyle w:val="ListParagraph"/>
        <w:widowControl w:val="0"/>
        <w:numPr>
          <w:ilvl w:val="0"/>
          <w:numId w:val="27"/>
        </w:numPr>
        <w:tabs>
          <w:tab w:val="left" w:pos="787"/>
        </w:tabs>
        <w:autoSpaceDE w:val="0"/>
        <w:autoSpaceDN w:val="0"/>
        <w:spacing w:before="20"/>
        <w:ind w:left="288" w:right="353"/>
        <w:contextualSpacing w:val="0"/>
        <w:jc w:val="both"/>
        <w:rPr>
          <w:sz w:val="20"/>
        </w:rPr>
      </w:pPr>
      <w:r>
        <w:rPr>
          <w:b/>
          <w:sz w:val="20"/>
        </w:rPr>
        <w:t>Multilingual</w:t>
      </w:r>
      <w:r>
        <w:rPr>
          <w:b/>
          <w:spacing w:val="-13"/>
          <w:sz w:val="20"/>
        </w:rPr>
        <w:t xml:space="preserve"> </w:t>
      </w:r>
      <w:r>
        <w:rPr>
          <w:b/>
          <w:sz w:val="20"/>
        </w:rPr>
        <w:t>and</w:t>
      </w:r>
      <w:r>
        <w:rPr>
          <w:b/>
          <w:spacing w:val="-12"/>
          <w:sz w:val="20"/>
        </w:rPr>
        <w:t xml:space="preserve"> </w:t>
      </w:r>
      <w:r>
        <w:rPr>
          <w:b/>
          <w:sz w:val="20"/>
        </w:rPr>
        <w:t>Code-Switching</w:t>
      </w:r>
      <w:r>
        <w:rPr>
          <w:b/>
          <w:spacing w:val="-12"/>
          <w:sz w:val="20"/>
        </w:rPr>
        <w:t xml:space="preserve"> </w:t>
      </w:r>
      <w:r>
        <w:rPr>
          <w:b/>
          <w:sz w:val="20"/>
        </w:rPr>
        <w:t>Detection:</w:t>
      </w:r>
      <w:r>
        <w:rPr>
          <w:b/>
          <w:spacing w:val="-11"/>
          <w:sz w:val="20"/>
        </w:rPr>
        <w:t xml:space="preserve"> </w:t>
      </w:r>
      <w:r>
        <w:rPr>
          <w:sz w:val="20"/>
        </w:rPr>
        <w:t>Social media users often mix multiple languages within a single conversation (code-switching), posing challenges for current NLP models. Future work should</w:t>
      </w:r>
      <w:r>
        <w:rPr>
          <w:spacing w:val="-13"/>
          <w:sz w:val="20"/>
        </w:rPr>
        <w:t xml:space="preserve"> </w:t>
      </w:r>
      <w:r>
        <w:rPr>
          <w:sz w:val="20"/>
        </w:rPr>
        <w:t>explore</w:t>
      </w:r>
      <w:r>
        <w:rPr>
          <w:spacing w:val="-12"/>
          <w:sz w:val="20"/>
        </w:rPr>
        <w:t xml:space="preserve"> </w:t>
      </w:r>
      <w:r>
        <w:rPr>
          <w:sz w:val="20"/>
        </w:rPr>
        <w:t>multilingual</w:t>
      </w:r>
      <w:r>
        <w:rPr>
          <w:spacing w:val="-13"/>
          <w:sz w:val="20"/>
        </w:rPr>
        <w:t xml:space="preserve"> </w:t>
      </w:r>
      <w:r>
        <w:rPr>
          <w:sz w:val="20"/>
        </w:rPr>
        <w:t>embeddings</w:t>
      </w:r>
      <w:r>
        <w:rPr>
          <w:spacing w:val="-12"/>
          <w:sz w:val="20"/>
        </w:rPr>
        <w:t xml:space="preserve"> </w:t>
      </w:r>
      <w:r>
        <w:rPr>
          <w:sz w:val="20"/>
        </w:rPr>
        <w:t>and</w:t>
      </w:r>
      <w:r>
        <w:rPr>
          <w:spacing w:val="-13"/>
          <w:sz w:val="20"/>
        </w:rPr>
        <w:t xml:space="preserve"> </w:t>
      </w:r>
      <w:r>
        <w:rPr>
          <w:sz w:val="20"/>
        </w:rPr>
        <w:t>language adaptation techniques to enhance detection accuracy across different linguistic contexts.</w:t>
      </w:r>
    </w:p>
    <w:p w14:paraId="79EF4856" w14:textId="77777777" w:rsidR="00F16A0A" w:rsidRDefault="00F16A0A" w:rsidP="00F16A0A">
      <w:pPr>
        <w:pStyle w:val="ListParagraph"/>
        <w:widowControl w:val="0"/>
        <w:numPr>
          <w:ilvl w:val="0"/>
          <w:numId w:val="27"/>
        </w:numPr>
        <w:tabs>
          <w:tab w:val="left" w:pos="787"/>
        </w:tabs>
        <w:autoSpaceDE w:val="0"/>
        <w:autoSpaceDN w:val="0"/>
        <w:spacing w:before="20"/>
        <w:ind w:left="288" w:right="359"/>
        <w:contextualSpacing w:val="0"/>
        <w:jc w:val="both"/>
        <w:rPr>
          <w:sz w:val="20"/>
        </w:rPr>
      </w:pPr>
      <w:r>
        <w:rPr>
          <w:b/>
          <w:sz w:val="20"/>
        </w:rPr>
        <w:t xml:space="preserve">Explainable AI (XAI) for Transparency: </w:t>
      </w:r>
      <w:r>
        <w:rPr>
          <w:sz w:val="20"/>
        </w:rPr>
        <w:t>Developing explainable AI techniques to enhance transparency and interpretability will help users and moderators understand why a specific comment is flagged as cyberbullying. This will foster trust and acceptance of AI-driven moderation.</w:t>
      </w:r>
    </w:p>
    <w:p w14:paraId="6BB6F5CA" w14:textId="77777777" w:rsidR="00F16A0A" w:rsidRDefault="00F16A0A" w:rsidP="00F16A0A">
      <w:pPr>
        <w:pStyle w:val="ListParagraph"/>
        <w:widowControl w:val="0"/>
        <w:numPr>
          <w:ilvl w:val="0"/>
          <w:numId w:val="27"/>
        </w:numPr>
        <w:tabs>
          <w:tab w:val="left" w:pos="787"/>
        </w:tabs>
        <w:autoSpaceDE w:val="0"/>
        <w:autoSpaceDN w:val="0"/>
        <w:spacing w:before="20"/>
        <w:ind w:left="288" w:right="354"/>
        <w:contextualSpacing w:val="0"/>
        <w:jc w:val="both"/>
        <w:rPr>
          <w:sz w:val="20"/>
        </w:rPr>
      </w:pPr>
      <w:r>
        <w:rPr>
          <w:b/>
          <w:sz w:val="20"/>
        </w:rPr>
        <w:t xml:space="preserve">Reducing Bias in Detection Models: </w:t>
      </w:r>
      <w:r>
        <w:rPr>
          <w:sz w:val="20"/>
        </w:rPr>
        <w:t>Dataset biases can lead to unfair model predictions, disproportionately flagging certain demographic groups.</w:t>
      </w:r>
      <w:r>
        <w:rPr>
          <w:spacing w:val="-8"/>
          <w:sz w:val="20"/>
        </w:rPr>
        <w:t xml:space="preserve"> </w:t>
      </w:r>
      <w:r>
        <w:rPr>
          <w:sz w:val="20"/>
        </w:rPr>
        <w:t>Future</w:t>
      </w:r>
      <w:r>
        <w:rPr>
          <w:spacing w:val="-10"/>
          <w:sz w:val="20"/>
        </w:rPr>
        <w:t xml:space="preserve"> </w:t>
      </w:r>
      <w:r>
        <w:rPr>
          <w:sz w:val="20"/>
        </w:rPr>
        <w:t>studies</w:t>
      </w:r>
      <w:r>
        <w:rPr>
          <w:spacing w:val="-9"/>
          <w:sz w:val="20"/>
        </w:rPr>
        <w:t xml:space="preserve"> </w:t>
      </w:r>
      <w:r>
        <w:rPr>
          <w:sz w:val="20"/>
        </w:rPr>
        <w:t>should</w:t>
      </w:r>
      <w:r>
        <w:rPr>
          <w:spacing w:val="-10"/>
          <w:sz w:val="20"/>
        </w:rPr>
        <w:t xml:space="preserve"> </w:t>
      </w:r>
      <w:r>
        <w:rPr>
          <w:sz w:val="20"/>
        </w:rPr>
        <w:t>focus</w:t>
      </w:r>
      <w:r>
        <w:rPr>
          <w:spacing w:val="-9"/>
          <w:sz w:val="20"/>
        </w:rPr>
        <w:t xml:space="preserve"> </w:t>
      </w:r>
      <w:r>
        <w:rPr>
          <w:sz w:val="20"/>
        </w:rPr>
        <w:t>on</w:t>
      </w:r>
      <w:r>
        <w:rPr>
          <w:spacing w:val="-10"/>
          <w:sz w:val="20"/>
        </w:rPr>
        <w:t xml:space="preserve"> </w:t>
      </w:r>
      <w:r>
        <w:rPr>
          <w:sz w:val="20"/>
        </w:rPr>
        <w:t>bias</w:t>
      </w:r>
      <w:r>
        <w:rPr>
          <w:spacing w:val="-9"/>
          <w:sz w:val="20"/>
        </w:rPr>
        <w:t xml:space="preserve"> </w:t>
      </w:r>
      <w:r>
        <w:rPr>
          <w:sz w:val="20"/>
        </w:rPr>
        <w:t>mitigation strategies,</w:t>
      </w:r>
      <w:r>
        <w:rPr>
          <w:spacing w:val="-3"/>
          <w:sz w:val="20"/>
        </w:rPr>
        <w:t xml:space="preserve"> </w:t>
      </w:r>
      <w:r>
        <w:rPr>
          <w:sz w:val="20"/>
        </w:rPr>
        <w:t>including</w:t>
      </w:r>
      <w:r>
        <w:rPr>
          <w:spacing w:val="-3"/>
          <w:sz w:val="20"/>
        </w:rPr>
        <w:t xml:space="preserve"> </w:t>
      </w:r>
      <w:r>
        <w:rPr>
          <w:sz w:val="20"/>
        </w:rPr>
        <w:t>adversarial</w:t>
      </w:r>
      <w:r>
        <w:rPr>
          <w:spacing w:val="-3"/>
          <w:sz w:val="20"/>
        </w:rPr>
        <w:t xml:space="preserve"> </w:t>
      </w:r>
      <w:r>
        <w:rPr>
          <w:sz w:val="20"/>
        </w:rPr>
        <w:t>training</w:t>
      </w:r>
      <w:r>
        <w:rPr>
          <w:spacing w:val="-3"/>
          <w:sz w:val="20"/>
        </w:rPr>
        <w:t xml:space="preserve"> </w:t>
      </w:r>
      <w:r>
        <w:rPr>
          <w:sz w:val="20"/>
        </w:rPr>
        <w:t>and</w:t>
      </w:r>
      <w:r>
        <w:rPr>
          <w:spacing w:val="-5"/>
          <w:sz w:val="20"/>
        </w:rPr>
        <w:t xml:space="preserve"> </w:t>
      </w:r>
      <w:r>
        <w:rPr>
          <w:sz w:val="20"/>
        </w:rPr>
        <w:t>fairness- aware learning techniques.</w:t>
      </w:r>
    </w:p>
    <w:p w14:paraId="305476C7" w14:textId="537CC74B" w:rsidR="00F16A0A" w:rsidRDefault="00F16A0A" w:rsidP="007E34A5">
      <w:pPr>
        <w:pStyle w:val="ListParagraph"/>
        <w:widowControl w:val="0"/>
        <w:numPr>
          <w:ilvl w:val="0"/>
          <w:numId w:val="27"/>
        </w:numPr>
        <w:tabs>
          <w:tab w:val="left" w:pos="787"/>
        </w:tabs>
        <w:autoSpaceDE w:val="0"/>
        <w:autoSpaceDN w:val="0"/>
        <w:spacing w:before="20"/>
        <w:ind w:left="288" w:right="354"/>
        <w:contextualSpacing w:val="0"/>
        <w:jc w:val="both"/>
        <w:rPr>
          <w:sz w:val="20"/>
        </w:rPr>
      </w:pPr>
      <w:r>
        <w:rPr>
          <w:b/>
          <w:sz w:val="20"/>
        </w:rPr>
        <w:t xml:space="preserve">Integration with Social Media Platforms: </w:t>
      </w:r>
      <w:r>
        <w:rPr>
          <w:sz w:val="20"/>
        </w:rPr>
        <w:t xml:space="preserve">Implementing cyberbullying detection models within social media APIs can provide real-time feedback to </w:t>
      </w:r>
      <w:r>
        <w:rPr>
          <w:spacing w:val="-2"/>
          <w:sz w:val="20"/>
        </w:rPr>
        <w:t>users, helping prevent harmful</w:t>
      </w:r>
      <w:r>
        <w:rPr>
          <w:spacing w:val="-5"/>
          <w:sz w:val="20"/>
        </w:rPr>
        <w:t xml:space="preserve"> </w:t>
      </w:r>
      <w:r>
        <w:rPr>
          <w:spacing w:val="-2"/>
          <w:sz w:val="20"/>
        </w:rPr>
        <w:t xml:space="preserve">interactions before they </w:t>
      </w:r>
      <w:r>
        <w:rPr>
          <w:sz w:val="20"/>
        </w:rPr>
        <w:t>escalate.</w:t>
      </w:r>
      <w:r>
        <w:rPr>
          <w:spacing w:val="-4"/>
          <w:sz w:val="20"/>
        </w:rPr>
        <w:t xml:space="preserve"> </w:t>
      </w:r>
      <w:r>
        <w:rPr>
          <w:sz w:val="20"/>
        </w:rPr>
        <w:t>Future</w:t>
      </w:r>
      <w:r>
        <w:rPr>
          <w:spacing w:val="-4"/>
          <w:sz w:val="20"/>
        </w:rPr>
        <w:t xml:space="preserve"> </w:t>
      </w:r>
      <w:r>
        <w:rPr>
          <w:sz w:val="20"/>
        </w:rPr>
        <w:t>research</w:t>
      </w:r>
      <w:r>
        <w:rPr>
          <w:spacing w:val="-3"/>
          <w:sz w:val="20"/>
        </w:rPr>
        <w:t xml:space="preserve"> </w:t>
      </w:r>
      <w:r>
        <w:rPr>
          <w:sz w:val="20"/>
        </w:rPr>
        <w:t>should</w:t>
      </w:r>
      <w:r>
        <w:rPr>
          <w:spacing w:val="-3"/>
          <w:sz w:val="20"/>
        </w:rPr>
        <w:t xml:space="preserve"> </w:t>
      </w:r>
      <w:r>
        <w:rPr>
          <w:sz w:val="20"/>
        </w:rPr>
        <w:t>explore</w:t>
      </w:r>
      <w:r>
        <w:rPr>
          <w:spacing w:val="-4"/>
          <w:sz w:val="20"/>
        </w:rPr>
        <w:t xml:space="preserve"> </w:t>
      </w:r>
      <w:r>
        <w:rPr>
          <w:sz w:val="20"/>
        </w:rPr>
        <w:t>seamless</w:t>
      </w:r>
      <w:r>
        <w:rPr>
          <w:spacing w:val="-5"/>
          <w:sz w:val="20"/>
        </w:rPr>
        <w:t xml:space="preserve"> </w:t>
      </w:r>
      <w:r>
        <w:rPr>
          <w:sz w:val="20"/>
        </w:rPr>
        <w:t>AI- human collaboration for effective moderation.</w:t>
      </w:r>
    </w:p>
    <w:p w14:paraId="70DAC2EA" w14:textId="77777777" w:rsidR="007E34A5" w:rsidRPr="007E34A5" w:rsidRDefault="007E34A5" w:rsidP="007E34A5">
      <w:pPr>
        <w:pStyle w:val="ListParagraph"/>
        <w:widowControl w:val="0"/>
        <w:tabs>
          <w:tab w:val="left" w:pos="787"/>
        </w:tabs>
        <w:autoSpaceDE w:val="0"/>
        <w:autoSpaceDN w:val="0"/>
        <w:spacing w:before="20"/>
        <w:ind w:left="288" w:right="354"/>
        <w:contextualSpacing w:val="0"/>
        <w:jc w:val="both"/>
        <w:rPr>
          <w:sz w:val="20"/>
        </w:rPr>
      </w:pPr>
    </w:p>
    <w:p w14:paraId="754716F5" w14:textId="5309EA5F" w:rsidR="00F16A0A" w:rsidRDefault="00F16A0A" w:rsidP="00F16A0A">
      <w:pPr>
        <w:widowControl w:val="0"/>
        <w:tabs>
          <w:tab w:val="left" w:pos="787"/>
        </w:tabs>
        <w:autoSpaceDE w:val="0"/>
        <w:autoSpaceDN w:val="0"/>
        <w:spacing w:before="20"/>
        <w:ind w:right="359"/>
        <w:jc w:val="both"/>
        <w:rPr>
          <w:b/>
          <w:bCs/>
        </w:rPr>
      </w:pPr>
      <w:r w:rsidRPr="008832F2">
        <w:rPr>
          <w:b/>
          <w:bCs/>
        </w:rPr>
        <w:t xml:space="preserve">VII REFERENCES </w:t>
      </w:r>
    </w:p>
    <w:p w14:paraId="698B733D" w14:textId="7EE68B29" w:rsidR="007E34A5" w:rsidRPr="009579F2" w:rsidRDefault="007E34A5" w:rsidP="007E34A5">
      <w:pPr>
        <w:pStyle w:val="Heading2"/>
        <w:tabs>
          <w:tab w:val="left" w:pos="1710"/>
        </w:tabs>
        <w:spacing w:before="0" w:after="0"/>
        <w:jc w:val="both"/>
        <w:rPr>
          <w:b/>
          <w:bCs/>
          <w:i w:val="0"/>
          <w:iCs w:val="0"/>
        </w:rPr>
      </w:pPr>
      <w:r w:rsidRPr="009579F2">
        <w:rPr>
          <w:i w:val="0"/>
          <w:iCs w:val="0"/>
        </w:rPr>
        <w:tab/>
        <w:t>M.A. Al-</w:t>
      </w:r>
      <w:proofErr w:type="spellStart"/>
      <w:r w:rsidRPr="009579F2">
        <w:rPr>
          <w:i w:val="0"/>
          <w:iCs w:val="0"/>
        </w:rPr>
        <w:t>Garadi</w:t>
      </w:r>
      <w:proofErr w:type="spellEnd"/>
      <w:r w:rsidRPr="009579F2">
        <w:rPr>
          <w:i w:val="0"/>
          <w:iCs w:val="0"/>
        </w:rPr>
        <w:t xml:space="preserve"> et al., "Cyberbullying Detection on Social Media: A Review of Machine Learning and NLP Perspectives," IEEE Access, 2023.</w:t>
      </w:r>
    </w:p>
    <w:p w14:paraId="5627F6E7" w14:textId="135A010A" w:rsidR="007E34A5" w:rsidRPr="009579F2" w:rsidRDefault="007E34A5" w:rsidP="007E34A5">
      <w:pPr>
        <w:pStyle w:val="Heading2"/>
        <w:tabs>
          <w:tab w:val="left" w:pos="1710"/>
        </w:tabs>
        <w:spacing w:before="0" w:after="0"/>
        <w:jc w:val="both"/>
        <w:rPr>
          <w:b/>
          <w:bCs/>
          <w:i w:val="0"/>
          <w:iCs w:val="0"/>
        </w:rPr>
      </w:pPr>
      <w:r w:rsidRPr="009579F2">
        <w:rPr>
          <w:i w:val="0"/>
          <w:iCs w:val="0"/>
        </w:rPr>
        <w:t>[2]</w:t>
      </w:r>
      <w:r w:rsidRPr="009579F2">
        <w:rPr>
          <w:i w:val="0"/>
          <w:iCs w:val="0"/>
        </w:rPr>
        <w:tab/>
        <w:t>H. Rosa et al., "Automatic Detection of Cyberbullying in Social Media: A Survey," Elsevier Computer Science Review, 2022.</w:t>
      </w:r>
    </w:p>
    <w:p w14:paraId="3849970D" w14:textId="4DAA24FE" w:rsidR="007E34A5" w:rsidRPr="009579F2" w:rsidRDefault="007E34A5" w:rsidP="007E34A5">
      <w:pPr>
        <w:pStyle w:val="Heading2"/>
        <w:tabs>
          <w:tab w:val="left" w:pos="1710"/>
        </w:tabs>
        <w:spacing w:before="0" w:after="0"/>
        <w:jc w:val="both"/>
        <w:rPr>
          <w:b/>
          <w:bCs/>
          <w:i w:val="0"/>
          <w:iCs w:val="0"/>
        </w:rPr>
      </w:pPr>
      <w:r w:rsidRPr="009579F2">
        <w:rPr>
          <w:i w:val="0"/>
          <w:iCs w:val="0"/>
        </w:rPr>
        <w:t>[3]</w:t>
      </w:r>
      <w:r w:rsidRPr="009579F2">
        <w:rPr>
          <w:i w:val="0"/>
          <w:iCs w:val="0"/>
        </w:rPr>
        <w:tab/>
        <w:t>A. Smith et al., "Advances in Cyberbullying Detection using Deep Learning Techniques," ACM Transactions on Information Systems, 2023.</w:t>
      </w:r>
    </w:p>
    <w:p w14:paraId="52A81E7D" w14:textId="40EFE17C" w:rsidR="007E34A5" w:rsidRPr="009579F2" w:rsidRDefault="007E34A5" w:rsidP="007E34A5">
      <w:pPr>
        <w:pStyle w:val="Heading2"/>
        <w:tabs>
          <w:tab w:val="left" w:pos="1710"/>
        </w:tabs>
        <w:spacing w:before="0" w:after="0"/>
        <w:jc w:val="both"/>
        <w:rPr>
          <w:b/>
          <w:bCs/>
          <w:i w:val="0"/>
          <w:iCs w:val="0"/>
        </w:rPr>
      </w:pPr>
      <w:r w:rsidRPr="009579F2">
        <w:rPr>
          <w:i w:val="0"/>
          <w:iCs w:val="0"/>
        </w:rPr>
        <w:t>[4]</w:t>
      </w:r>
      <w:r w:rsidRPr="009579F2">
        <w:rPr>
          <w:i w:val="0"/>
          <w:iCs w:val="0"/>
        </w:rPr>
        <w:tab/>
        <w:t>F. Khan et al., "Real-time Cyberbullying Detection using Multilingual NLP and Emotion Analysis," Journal of Artificial Intelligence Research, 2022.</w:t>
      </w:r>
    </w:p>
    <w:p w14:paraId="16A69361" w14:textId="77777777" w:rsidR="007E34A5" w:rsidRDefault="007E34A5" w:rsidP="007E34A5">
      <w:pPr>
        <w:pStyle w:val="Heading2"/>
        <w:tabs>
          <w:tab w:val="left" w:pos="1710"/>
        </w:tabs>
        <w:spacing w:before="0" w:after="0"/>
        <w:jc w:val="both"/>
        <w:rPr>
          <w:i w:val="0"/>
          <w:iCs w:val="0"/>
        </w:rPr>
      </w:pPr>
      <w:r w:rsidRPr="009579F2">
        <w:rPr>
          <w:i w:val="0"/>
          <w:iCs w:val="0"/>
        </w:rPr>
        <w:t>[5]</w:t>
      </w:r>
      <w:r w:rsidRPr="009579F2">
        <w:rPr>
          <w:i w:val="0"/>
          <w:iCs w:val="0"/>
        </w:rPr>
        <w:tab/>
        <w:t>J. Doe et al., "Transformer Models for Cyberbullying Detection: Challenges and Future Directions," Neural Networks Journal, 2023.</w:t>
      </w:r>
    </w:p>
    <w:p w14:paraId="1065DB30" w14:textId="2E968705" w:rsidR="007E34A5" w:rsidRDefault="007E34A5" w:rsidP="007E34A5">
      <w:pPr>
        <w:pStyle w:val="BodyText"/>
        <w:ind w:firstLine="0"/>
      </w:pPr>
      <w:r w:rsidRPr="009579F2">
        <w:t>[6]</w:t>
      </w:r>
      <w:r w:rsidRPr="009579F2">
        <w:tab/>
        <w:t>L. Nguyen et al., "Bias and Fairness in AI- based Content Moderation Systems," AI &amp; Society Journal, 2023.</w:t>
      </w:r>
    </w:p>
    <w:p w14:paraId="2E429DD5" w14:textId="4CADC1C8" w:rsidR="007E34A5" w:rsidRDefault="007E34A5" w:rsidP="007E34A5">
      <w:pPr>
        <w:pStyle w:val="BodyText"/>
        <w:ind w:firstLine="0"/>
      </w:pPr>
      <w:r w:rsidRPr="009579F2">
        <w:t>[7]</w:t>
      </w:r>
      <w:r w:rsidRPr="009579F2">
        <w:tab/>
        <w:t>P. Williams et al., "The Role of Explainable AI in Cyberbullying Detection," Springer AI Ethics Review, 2024.</w:t>
      </w:r>
    </w:p>
    <w:p w14:paraId="7D9518FD" w14:textId="77777777" w:rsidR="007E34A5" w:rsidRPr="009579F2" w:rsidRDefault="007E34A5" w:rsidP="007E34A5">
      <w:pPr>
        <w:pStyle w:val="Heading2"/>
        <w:tabs>
          <w:tab w:val="left" w:pos="1710"/>
        </w:tabs>
        <w:spacing w:before="0" w:after="0"/>
        <w:jc w:val="both"/>
        <w:rPr>
          <w:b/>
          <w:bCs/>
          <w:i w:val="0"/>
          <w:iCs w:val="0"/>
        </w:rPr>
      </w:pPr>
      <w:r w:rsidRPr="009579F2">
        <w:rPr>
          <w:i w:val="0"/>
          <w:iCs w:val="0"/>
        </w:rPr>
        <w:t>[8]</w:t>
      </w:r>
      <w:r w:rsidRPr="009579F2">
        <w:rPr>
          <w:i w:val="0"/>
          <w:iCs w:val="0"/>
        </w:rPr>
        <w:tab/>
        <w:t>T. Anderson et al., "Challenges in Deploying Cyberbullying Detection Models for Real-World Applications," IEEE Transactions on Computational Social Systems, 2023.</w:t>
      </w:r>
    </w:p>
    <w:p w14:paraId="7A969312" w14:textId="77777777" w:rsidR="007E34A5" w:rsidRPr="007E34A5" w:rsidRDefault="007E34A5" w:rsidP="007E34A5">
      <w:pPr>
        <w:pStyle w:val="BodyText"/>
        <w:ind w:firstLine="0"/>
        <w:rPr>
          <w:lang w:eastAsia="en-US"/>
        </w:rPr>
      </w:pPr>
    </w:p>
    <w:p w14:paraId="301BCCAF" w14:textId="77777777" w:rsidR="008832F2" w:rsidRPr="009579F2" w:rsidRDefault="008832F2" w:rsidP="007E34A5">
      <w:pPr>
        <w:pStyle w:val="Heading2"/>
        <w:tabs>
          <w:tab w:val="left" w:pos="1710"/>
        </w:tabs>
        <w:spacing w:before="0" w:after="0"/>
        <w:ind w:left="0" w:firstLine="0"/>
        <w:jc w:val="both"/>
        <w:rPr>
          <w:b/>
          <w:bCs/>
          <w:i w:val="0"/>
          <w:iCs w:val="0"/>
        </w:rPr>
      </w:pPr>
    </w:p>
    <w:p w14:paraId="5D4F3602" w14:textId="59956891" w:rsidR="007D522D" w:rsidRDefault="007D522D" w:rsidP="008832F2">
      <w:pPr>
        <w:pStyle w:val="BodyText"/>
        <w:ind w:firstLine="0"/>
      </w:pPr>
    </w:p>
    <w:sectPr w:rsidR="007D522D" w:rsidSect="008832F2">
      <w:headerReference w:type="even" r:id="rId10"/>
      <w:headerReference w:type="default" r:id="rId11"/>
      <w:footerReference w:type="default" r:id="rId12"/>
      <w:headerReference w:type="first" r:id="rId13"/>
      <w:type w:val="continuous"/>
      <w:pgSz w:w="11906" w:h="16838"/>
      <w:pgMar w:top="608" w:right="734" w:bottom="1080" w:left="734" w:header="18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F7770" w14:textId="77777777" w:rsidR="000B55F4" w:rsidRDefault="000B55F4" w:rsidP="003C5B4F">
      <w:r>
        <w:separator/>
      </w:r>
    </w:p>
  </w:endnote>
  <w:endnote w:type="continuationSeparator" w:id="0">
    <w:p w14:paraId="5F35F459" w14:textId="77777777" w:rsidR="000B55F4" w:rsidRDefault="000B55F4"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l‚r –¾’©"/>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3AD7A2E4" w14:textId="77777777" w:rsidTr="00725842">
      <w:trPr>
        <w:trHeight w:val="70"/>
        <w:jc w:val="center"/>
      </w:trPr>
      <w:tc>
        <w:tcPr>
          <w:tcW w:w="1614" w:type="dxa"/>
          <w:vAlign w:val="center"/>
          <w:hideMark/>
        </w:tcPr>
        <w:p w14:paraId="0F7A8704"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6A9A4B7D"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3C4EEC9A"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7D90E196"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6DD00" w14:textId="77777777" w:rsidR="000B55F4" w:rsidRDefault="000B55F4" w:rsidP="003C5B4F">
      <w:r>
        <w:separator/>
      </w:r>
    </w:p>
  </w:footnote>
  <w:footnote w:type="continuationSeparator" w:id="0">
    <w:p w14:paraId="44B0D5CF" w14:textId="77777777" w:rsidR="000B55F4" w:rsidRDefault="000B55F4"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93EA1" w14:textId="77777777" w:rsidR="00905B07" w:rsidRDefault="00000000">
    <w:pPr>
      <w:pStyle w:val="Header"/>
    </w:pPr>
    <w:r>
      <w:rPr>
        <w:noProof/>
        <w:lang w:eastAsia="en-US"/>
      </w:rPr>
      <w:pict w14:anchorId="4E1A2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B8AB" w14:textId="77777777" w:rsidR="00C020F5" w:rsidRPr="00C020F5" w:rsidRDefault="00000000"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5D84D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1037"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52526A76"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6C1F3" w14:textId="77777777" w:rsidR="00905B07" w:rsidRDefault="00000000">
    <w:pPr>
      <w:pStyle w:val="Header"/>
    </w:pPr>
    <w:r>
      <w:rPr>
        <w:noProof/>
        <w:lang w:eastAsia="en-US"/>
      </w:rPr>
      <w:pict w14:anchorId="4BD2D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5943D41"/>
    <w:multiLevelType w:val="multilevel"/>
    <w:tmpl w:val="62F4AA5E"/>
    <w:lvl w:ilvl="0">
      <w:start w:val="1"/>
      <w:numFmt w:val="decimal"/>
      <w:lvlText w:val="%1."/>
      <w:lvlJc w:val="left"/>
      <w:pPr>
        <w:ind w:left="648" w:hanging="360"/>
      </w:p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008" w:hanging="72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368" w:hanging="108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1728" w:hanging="1440"/>
      </w:pPr>
      <w:rPr>
        <w:rFonts w:hint="default"/>
      </w:rPr>
    </w:lvl>
  </w:abstractNum>
  <w:abstractNum w:abstractNumId="7" w15:restartNumberingAfterBreak="0">
    <w:nsid w:val="0F4E6572"/>
    <w:multiLevelType w:val="hybridMultilevel"/>
    <w:tmpl w:val="0C046E08"/>
    <w:lvl w:ilvl="0" w:tplc="93440C90">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748A3332">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5D447A94">
      <w:numFmt w:val="bullet"/>
      <w:lvlText w:val="•"/>
      <w:lvlJc w:val="left"/>
      <w:pPr>
        <w:ind w:left="1845" w:hanging="360"/>
      </w:pPr>
      <w:rPr>
        <w:rFonts w:hint="default"/>
        <w:lang w:val="en-US" w:eastAsia="en-US" w:bidi="ar-SA"/>
      </w:rPr>
    </w:lvl>
    <w:lvl w:ilvl="3" w:tplc="FAD69B1E">
      <w:numFmt w:val="bullet"/>
      <w:lvlText w:val="•"/>
      <w:lvlJc w:val="left"/>
      <w:pPr>
        <w:ind w:left="2251" w:hanging="360"/>
      </w:pPr>
      <w:rPr>
        <w:rFonts w:hint="default"/>
        <w:lang w:val="en-US" w:eastAsia="en-US" w:bidi="ar-SA"/>
      </w:rPr>
    </w:lvl>
    <w:lvl w:ilvl="4" w:tplc="4698B3D4">
      <w:numFmt w:val="bullet"/>
      <w:lvlText w:val="•"/>
      <w:lvlJc w:val="left"/>
      <w:pPr>
        <w:ind w:left="2657" w:hanging="360"/>
      </w:pPr>
      <w:rPr>
        <w:rFonts w:hint="default"/>
        <w:lang w:val="en-US" w:eastAsia="en-US" w:bidi="ar-SA"/>
      </w:rPr>
    </w:lvl>
    <w:lvl w:ilvl="5" w:tplc="7CAE7D10">
      <w:numFmt w:val="bullet"/>
      <w:lvlText w:val="•"/>
      <w:lvlJc w:val="left"/>
      <w:pPr>
        <w:ind w:left="3063" w:hanging="360"/>
      </w:pPr>
      <w:rPr>
        <w:rFonts w:hint="default"/>
        <w:lang w:val="en-US" w:eastAsia="en-US" w:bidi="ar-SA"/>
      </w:rPr>
    </w:lvl>
    <w:lvl w:ilvl="6" w:tplc="55C6271E">
      <w:numFmt w:val="bullet"/>
      <w:lvlText w:val="•"/>
      <w:lvlJc w:val="left"/>
      <w:pPr>
        <w:ind w:left="3469" w:hanging="360"/>
      </w:pPr>
      <w:rPr>
        <w:rFonts w:hint="default"/>
        <w:lang w:val="en-US" w:eastAsia="en-US" w:bidi="ar-SA"/>
      </w:rPr>
    </w:lvl>
    <w:lvl w:ilvl="7" w:tplc="1E2016DA">
      <w:numFmt w:val="bullet"/>
      <w:lvlText w:val="•"/>
      <w:lvlJc w:val="left"/>
      <w:pPr>
        <w:ind w:left="3875" w:hanging="360"/>
      </w:pPr>
      <w:rPr>
        <w:rFonts w:hint="default"/>
        <w:lang w:val="en-US" w:eastAsia="en-US" w:bidi="ar-SA"/>
      </w:rPr>
    </w:lvl>
    <w:lvl w:ilvl="8" w:tplc="141480CA">
      <w:numFmt w:val="bullet"/>
      <w:lvlText w:val="•"/>
      <w:lvlJc w:val="left"/>
      <w:pPr>
        <w:ind w:left="4281" w:hanging="360"/>
      </w:pPr>
      <w:rPr>
        <w:rFonts w:hint="default"/>
        <w:lang w:val="en-US" w:eastAsia="en-US" w:bidi="ar-SA"/>
      </w:rPr>
    </w:lvl>
  </w:abstractNum>
  <w:abstractNum w:abstractNumId="8" w15:restartNumberingAfterBreak="0">
    <w:nsid w:val="11D25363"/>
    <w:multiLevelType w:val="hybridMultilevel"/>
    <w:tmpl w:val="66229196"/>
    <w:lvl w:ilvl="0" w:tplc="990CD364">
      <w:start w:val="1"/>
      <w:numFmt w:val="decimal"/>
      <w:lvlText w:val="%1."/>
      <w:lvlJc w:val="left"/>
      <w:pPr>
        <w:ind w:left="720" w:hanging="360"/>
      </w:pPr>
      <w:rPr>
        <w:rFonts w:ascii="Times New Roman" w:eastAsia="Times New Roman" w:hAnsi="Times New Roman" w:cs="Times New Roman" w:hint="default"/>
        <w:b/>
        <w:bCs/>
        <w:i w:val="0"/>
        <w:iCs w:val="0"/>
        <w:spacing w:val="0"/>
        <w:w w:val="99"/>
        <w:sz w:val="20"/>
        <w:szCs w:val="20"/>
        <w:lang w:val="en-US" w:eastAsia="en-US" w:bidi="ar-SA"/>
      </w:rPr>
    </w:lvl>
    <w:lvl w:ilvl="1" w:tplc="2B28F368">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9064B58E">
      <w:numFmt w:val="bullet"/>
      <w:lvlText w:val=""/>
      <w:lvlJc w:val="left"/>
      <w:pPr>
        <w:ind w:left="2161" w:hanging="361"/>
      </w:pPr>
      <w:rPr>
        <w:rFonts w:ascii="Wingdings" w:eastAsia="Wingdings" w:hAnsi="Wingdings" w:cs="Wingdings" w:hint="default"/>
        <w:b w:val="0"/>
        <w:bCs w:val="0"/>
        <w:i w:val="0"/>
        <w:iCs w:val="0"/>
        <w:spacing w:val="0"/>
        <w:w w:val="99"/>
        <w:sz w:val="20"/>
        <w:szCs w:val="20"/>
        <w:lang w:val="en-US" w:eastAsia="en-US" w:bidi="ar-SA"/>
      </w:rPr>
    </w:lvl>
    <w:lvl w:ilvl="3" w:tplc="AFBA0166">
      <w:numFmt w:val="bullet"/>
      <w:lvlText w:val="•"/>
      <w:lvlJc w:val="left"/>
      <w:pPr>
        <w:ind w:left="2160" w:hanging="361"/>
      </w:pPr>
      <w:rPr>
        <w:rFonts w:hint="default"/>
        <w:lang w:val="en-US" w:eastAsia="en-US" w:bidi="ar-SA"/>
      </w:rPr>
    </w:lvl>
    <w:lvl w:ilvl="4" w:tplc="1ABAC712">
      <w:numFmt w:val="bullet"/>
      <w:lvlText w:val="•"/>
      <w:lvlJc w:val="left"/>
      <w:pPr>
        <w:ind w:left="1843" w:hanging="361"/>
      </w:pPr>
      <w:rPr>
        <w:rFonts w:hint="default"/>
        <w:lang w:val="en-US" w:eastAsia="en-US" w:bidi="ar-SA"/>
      </w:rPr>
    </w:lvl>
    <w:lvl w:ilvl="5" w:tplc="855A465C">
      <w:numFmt w:val="bullet"/>
      <w:lvlText w:val="•"/>
      <w:lvlJc w:val="left"/>
      <w:pPr>
        <w:ind w:left="1527" w:hanging="361"/>
      </w:pPr>
      <w:rPr>
        <w:rFonts w:hint="default"/>
        <w:lang w:val="en-US" w:eastAsia="en-US" w:bidi="ar-SA"/>
      </w:rPr>
    </w:lvl>
    <w:lvl w:ilvl="6" w:tplc="89BC90BC">
      <w:numFmt w:val="bullet"/>
      <w:lvlText w:val="•"/>
      <w:lvlJc w:val="left"/>
      <w:pPr>
        <w:ind w:left="1211" w:hanging="361"/>
      </w:pPr>
      <w:rPr>
        <w:rFonts w:hint="default"/>
        <w:lang w:val="en-US" w:eastAsia="en-US" w:bidi="ar-SA"/>
      </w:rPr>
    </w:lvl>
    <w:lvl w:ilvl="7" w:tplc="E61C67CA">
      <w:numFmt w:val="bullet"/>
      <w:lvlText w:val="•"/>
      <w:lvlJc w:val="left"/>
      <w:pPr>
        <w:ind w:left="895" w:hanging="361"/>
      </w:pPr>
      <w:rPr>
        <w:rFonts w:hint="default"/>
        <w:lang w:val="en-US" w:eastAsia="en-US" w:bidi="ar-SA"/>
      </w:rPr>
    </w:lvl>
    <w:lvl w:ilvl="8" w:tplc="08B8D7BE">
      <w:numFmt w:val="bullet"/>
      <w:lvlText w:val="•"/>
      <w:lvlJc w:val="left"/>
      <w:pPr>
        <w:ind w:left="579" w:hanging="361"/>
      </w:pPr>
      <w:rPr>
        <w:rFonts w:hint="default"/>
        <w:lang w:val="en-US" w:eastAsia="en-US" w:bidi="ar-SA"/>
      </w:rPr>
    </w:lvl>
  </w:abstractNum>
  <w:abstractNum w:abstractNumId="9" w15:restartNumberingAfterBreak="0">
    <w:nsid w:val="15633706"/>
    <w:multiLevelType w:val="hybridMultilevel"/>
    <w:tmpl w:val="245C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44514"/>
    <w:multiLevelType w:val="hybridMultilevel"/>
    <w:tmpl w:val="8B1E8DAC"/>
    <w:lvl w:ilvl="0" w:tplc="9DD8E402">
      <w:start w:val="1"/>
      <w:numFmt w:val="decimal"/>
      <w:lvlText w:val="%1."/>
      <w:lvlJc w:val="left"/>
      <w:pPr>
        <w:ind w:left="787" w:hanging="360"/>
      </w:pPr>
      <w:rPr>
        <w:rFonts w:hint="default"/>
        <w:spacing w:val="0"/>
        <w:w w:val="99"/>
        <w:lang w:val="en-US" w:eastAsia="en-US" w:bidi="ar-SA"/>
      </w:rPr>
    </w:lvl>
    <w:lvl w:ilvl="1" w:tplc="BFFCAD14">
      <w:numFmt w:val="bullet"/>
      <w:lvlText w:val="•"/>
      <w:lvlJc w:val="left"/>
      <w:pPr>
        <w:ind w:left="1247" w:hanging="360"/>
      </w:pPr>
      <w:rPr>
        <w:rFonts w:hint="default"/>
        <w:lang w:val="en-US" w:eastAsia="en-US" w:bidi="ar-SA"/>
      </w:rPr>
    </w:lvl>
    <w:lvl w:ilvl="2" w:tplc="7A4AF08C">
      <w:numFmt w:val="bullet"/>
      <w:lvlText w:val="•"/>
      <w:lvlJc w:val="left"/>
      <w:pPr>
        <w:ind w:left="1714" w:hanging="360"/>
      </w:pPr>
      <w:rPr>
        <w:rFonts w:hint="default"/>
        <w:lang w:val="en-US" w:eastAsia="en-US" w:bidi="ar-SA"/>
      </w:rPr>
    </w:lvl>
    <w:lvl w:ilvl="3" w:tplc="D450A0C8">
      <w:numFmt w:val="bullet"/>
      <w:lvlText w:val="•"/>
      <w:lvlJc w:val="left"/>
      <w:pPr>
        <w:ind w:left="2182" w:hanging="360"/>
      </w:pPr>
      <w:rPr>
        <w:rFonts w:hint="default"/>
        <w:lang w:val="en-US" w:eastAsia="en-US" w:bidi="ar-SA"/>
      </w:rPr>
    </w:lvl>
    <w:lvl w:ilvl="4" w:tplc="B1CC6DC0">
      <w:numFmt w:val="bullet"/>
      <w:lvlText w:val="•"/>
      <w:lvlJc w:val="left"/>
      <w:pPr>
        <w:ind w:left="2649" w:hanging="360"/>
      </w:pPr>
      <w:rPr>
        <w:rFonts w:hint="default"/>
        <w:lang w:val="en-US" w:eastAsia="en-US" w:bidi="ar-SA"/>
      </w:rPr>
    </w:lvl>
    <w:lvl w:ilvl="5" w:tplc="F8D6F242">
      <w:numFmt w:val="bullet"/>
      <w:lvlText w:val="•"/>
      <w:lvlJc w:val="left"/>
      <w:pPr>
        <w:ind w:left="3117" w:hanging="360"/>
      </w:pPr>
      <w:rPr>
        <w:rFonts w:hint="default"/>
        <w:lang w:val="en-US" w:eastAsia="en-US" w:bidi="ar-SA"/>
      </w:rPr>
    </w:lvl>
    <w:lvl w:ilvl="6" w:tplc="964C869C">
      <w:numFmt w:val="bullet"/>
      <w:lvlText w:val="•"/>
      <w:lvlJc w:val="left"/>
      <w:pPr>
        <w:ind w:left="3584" w:hanging="360"/>
      </w:pPr>
      <w:rPr>
        <w:rFonts w:hint="default"/>
        <w:lang w:val="en-US" w:eastAsia="en-US" w:bidi="ar-SA"/>
      </w:rPr>
    </w:lvl>
    <w:lvl w:ilvl="7" w:tplc="890E402A">
      <w:numFmt w:val="bullet"/>
      <w:lvlText w:val="•"/>
      <w:lvlJc w:val="left"/>
      <w:pPr>
        <w:ind w:left="4052" w:hanging="360"/>
      </w:pPr>
      <w:rPr>
        <w:rFonts w:hint="default"/>
        <w:lang w:val="en-US" w:eastAsia="en-US" w:bidi="ar-SA"/>
      </w:rPr>
    </w:lvl>
    <w:lvl w:ilvl="8" w:tplc="11DEEEA4">
      <w:numFmt w:val="bullet"/>
      <w:lvlText w:val="•"/>
      <w:lvlJc w:val="left"/>
      <w:pPr>
        <w:ind w:left="4519" w:hanging="360"/>
      </w:pPr>
      <w:rPr>
        <w:rFonts w:hint="default"/>
        <w:lang w:val="en-US" w:eastAsia="en-US" w:bidi="ar-SA"/>
      </w:rPr>
    </w:lvl>
  </w:abstractNum>
  <w:abstractNum w:abstractNumId="11" w15:restartNumberingAfterBreak="0">
    <w:nsid w:val="20AC2AD2"/>
    <w:multiLevelType w:val="hybridMultilevel"/>
    <w:tmpl w:val="FC06F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043D6"/>
    <w:multiLevelType w:val="hybridMultilevel"/>
    <w:tmpl w:val="636C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D095F"/>
    <w:multiLevelType w:val="hybridMultilevel"/>
    <w:tmpl w:val="6068E21C"/>
    <w:lvl w:ilvl="0" w:tplc="DF5C7FF8">
      <w:numFmt w:val="bullet"/>
      <w:lvlText w:val=""/>
      <w:lvlJc w:val="left"/>
      <w:pPr>
        <w:ind w:left="731" w:hanging="360"/>
      </w:pPr>
      <w:rPr>
        <w:rFonts w:ascii="Symbol" w:eastAsia="Symbol" w:hAnsi="Symbol" w:cs="Symbol" w:hint="default"/>
        <w:b w:val="0"/>
        <w:bCs w:val="0"/>
        <w:i w:val="0"/>
        <w:iCs w:val="0"/>
        <w:spacing w:val="0"/>
        <w:w w:val="99"/>
        <w:sz w:val="20"/>
        <w:szCs w:val="20"/>
        <w:lang w:val="en-US" w:eastAsia="en-US" w:bidi="ar-SA"/>
      </w:rPr>
    </w:lvl>
    <w:lvl w:ilvl="1" w:tplc="F104E962">
      <w:numFmt w:val="bullet"/>
      <w:lvlText w:val="•"/>
      <w:lvlJc w:val="left"/>
      <w:pPr>
        <w:ind w:left="1212" w:hanging="360"/>
      </w:pPr>
      <w:rPr>
        <w:rFonts w:hint="default"/>
        <w:lang w:val="en-US" w:eastAsia="en-US" w:bidi="ar-SA"/>
      </w:rPr>
    </w:lvl>
    <w:lvl w:ilvl="2" w:tplc="07A6ABD8">
      <w:numFmt w:val="bullet"/>
      <w:lvlText w:val="•"/>
      <w:lvlJc w:val="left"/>
      <w:pPr>
        <w:ind w:left="1684" w:hanging="360"/>
      </w:pPr>
      <w:rPr>
        <w:rFonts w:hint="default"/>
        <w:lang w:val="en-US" w:eastAsia="en-US" w:bidi="ar-SA"/>
      </w:rPr>
    </w:lvl>
    <w:lvl w:ilvl="3" w:tplc="29587402">
      <w:numFmt w:val="bullet"/>
      <w:lvlText w:val="•"/>
      <w:lvlJc w:val="left"/>
      <w:pPr>
        <w:ind w:left="2157" w:hanging="360"/>
      </w:pPr>
      <w:rPr>
        <w:rFonts w:hint="default"/>
        <w:lang w:val="en-US" w:eastAsia="en-US" w:bidi="ar-SA"/>
      </w:rPr>
    </w:lvl>
    <w:lvl w:ilvl="4" w:tplc="151C160C">
      <w:numFmt w:val="bullet"/>
      <w:lvlText w:val="•"/>
      <w:lvlJc w:val="left"/>
      <w:pPr>
        <w:ind w:left="2629" w:hanging="360"/>
      </w:pPr>
      <w:rPr>
        <w:rFonts w:hint="default"/>
        <w:lang w:val="en-US" w:eastAsia="en-US" w:bidi="ar-SA"/>
      </w:rPr>
    </w:lvl>
    <w:lvl w:ilvl="5" w:tplc="510EF95C">
      <w:numFmt w:val="bullet"/>
      <w:lvlText w:val="•"/>
      <w:lvlJc w:val="left"/>
      <w:pPr>
        <w:ind w:left="3102" w:hanging="360"/>
      </w:pPr>
      <w:rPr>
        <w:rFonts w:hint="default"/>
        <w:lang w:val="en-US" w:eastAsia="en-US" w:bidi="ar-SA"/>
      </w:rPr>
    </w:lvl>
    <w:lvl w:ilvl="6" w:tplc="E72298AC">
      <w:numFmt w:val="bullet"/>
      <w:lvlText w:val="•"/>
      <w:lvlJc w:val="left"/>
      <w:pPr>
        <w:ind w:left="3574" w:hanging="360"/>
      </w:pPr>
      <w:rPr>
        <w:rFonts w:hint="default"/>
        <w:lang w:val="en-US" w:eastAsia="en-US" w:bidi="ar-SA"/>
      </w:rPr>
    </w:lvl>
    <w:lvl w:ilvl="7" w:tplc="A73C3386">
      <w:numFmt w:val="bullet"/>
      <w:lvlText w:val="•"/>
      <w:lvlJc w:val="left"/>
      <w:pPr>
        <w:ind w:left="4047" w:hanging="360"/>
      </w:pPr>
      <w:rPr>
        <w:rFonts w:hint="default"/>
        <w:lang w:val="en-US" w:eastAsia="en-US" w:bidi="ar-SA"/>
      </w:rPr>
    </w:lvl>
    <w:lvl w:ilvl="8" w:tplc="099E7540">
      <w:numFmt w:val="bullet"/>
      <w:lvlText w:val="•"/>
      <w:lvlJc w:val="left"/>
      <w:pPr>
        <w:ind w:left="4519" w:hanging="360"/>
      </w:pPr>
      <w:rPr>
        <w:rFonts w:hint="default"/>
        <w:lang w:val="en-US" w:eastAsia="en-US" w:bidi="ar-SA"/>
      </w:rPr>
    </w:lvl>
  </w:abstractNum>
  <w:abstractNum w:abstractNumId="14" w15:restartNumberingAfterBreak="0">
    <w:nsid w:val="35D905A8"/>
    <w:multiLevelType w:val="hybridMultilevel"/>
    <w:tmpl w:val="7B5E3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B722C"/>
    <w:multiLevelType w:val="hybridMultilevel"/>
    <w:tmpl w:val="B74EB4D0"/>
    <w:lvl w:ilvl="0" w:tplc="28103D06">
      <w:start w:val="1"/>
      <w:numFmt w:val="decimal"/>
      <w:lvlText w:val="%1."/>
      <w:lvlJc w:val="left"/>
      <w:pPr>
        <w:ind w:left="450" w:hanging="360"/>
      </w:pPr>
      <w:rPr>
        <w:rFonts w:ascii="Times New Roman" w:eastAsia="Times New Roman" w:hAnsi="Times New Roman" w:cs="Times New Roman" w:hint="default"/>
        <w:b w:val="0"/>
        <w:bCs w:val="0"/>
        <w:i w:val="0"/>
        <w:iCs w:val="0"/>
        <w:color w:val="171717"/>
        <w:spacing w:val="0"/>
        <w:w w:val="99"/>
        <w:sz w:val="20"/>
        <w:szCs w:val="20"/>
        <w:lang w:val="en-US" w:eastAsia="en-US" w:bidi="ar-SA"/>
      </w:rPr>
    </w:lvl>
    <w:lvl w:ilvl="1" w:tplc="6C8EFD38">
      <w:numFmt w:val="bullet"/>
      <w:lvlText w:val="•"/>
      <w:lvlJc w:val="left"/>
      <w:pPr>
        <w:ind w:left="1193" w:hanging="360"/>
      </w:pPr>
      <w:rPr>
        <w:rFonts w:hint="default"/>
        <w:lang w:val="en-US" w:eastAsia="en-US" w:bidi="ar-SA"/>
      </w:rPr>
    </w:lvl>
    <w:lvl w:ilvl="2" w:tplc="01463918">
      <w:numFmt w:val="bullet"/>
      <w:lvlText w:val="•"/>
      <w:lvlJc w:val="left"/>
      <w:pPr>
        <w:ind w:left="1666" w:hanging="360"/>
      </w:pPr>
      <w:rPr>
        <w:rFonts w:hint="default"/>
        <w:lang w:val="en-US" w:eastAsia="en-US" w:bidi="ar-SA"/>
      </w:rPr>
    </w:lvl>
    <w:lvl w:ilvl="3" w:tplc="B91E3A42">
      <w:numFmt w:val="bullet"/>
      <w:lvlText w:val="•"/>
      <w:lvlJc w:val="left"/>
      <w:pPr>
        <w:ind w:left="2140" w:hanging="360"/>
      </w:pPr>
      <w:rPr>
        <w:rFonts w:hint="default"/>
        <w:lang w:val="en-US" w:eastAsia="en-US" w:bidi="ar-SA"/>
      </w:rPr>
    </w:lvl>
    <w:lvl w:ilvl="4" w:tplc="64A2311A">
      <w:numFmt w:val="bullet"/>
      <w:lvlText w:val="•"/>
      <w:lvlJc w:val="left"/>
      <w:pPr>
        <w:ind w:left="2613" w:hanging="360"/>
      </w:pPr>
      <w:rPr>
        <w:rFonts w:hint="default"/>
        <w:lang w:val="en-US" w:eastAsia="en-US" w:bidi="ar-SA"/>
      </w:rPr>
    </w:lvl>
    <w:lvl w:ilvl="5" w:tplc="295CFDDE">
      <w:numFmt w:val="bullet"/>
      <w:lvlText w:val="•"/>
      <w:lvlJc w:val="left"/>
      <w:pPr>
        <w:ind w:left="3087" w:hanging="360"/>
      </w:pPr>
      <w:rPr>
        <w:rFonts w:hint="default"/>
        <w:lang w:val="en-US" w:eastAsia="en-US" w:bidi="ar-SA"/>
      </w:rPr>
    </w:lvl>
    <w:lvl w:ilvl="6" w:tplc="EEA494CC">
      <w:numFmt w:val="bullet"/>
      <w:lvlText w:val="•"/>
      <w:lvlJc w:val="left"/>
      <w:pPr>
        <w:ind w:left="3560" w:hanging="360"/>
      </w:pPr>
      <w:rPr>
        <w:rFonts w:hint="default"/>
        <w:lang w:val="en-US" w:eastAsia="en-US" w:bidi="ar-SA"/>
      </w:rPr>
    </w:lvl>
    <w:lvl w:ilvl="7" w:tplc="F21CA6CC">
      <w:numFmt w:val="bullet"/>
      <w:lvlText w:val="•"/>
      <w:lvlJc w:val="left"/>
      <w:pPr>
        <w:ind w:left="4034" w:hanging="360"/>
      </w:pPr>
      <w:rPr>
        <w:rFonts w:hint="default"/>
        <w:lang w:val="en-US" w:eastAsia="en-US" w:bidi="ar-SA"/>
      </w:rPr>
    </w:lvl>
    <w:lvl w:ilvl="8" w:tplc="8D766BA4">
      <w:numFmt w:val="bullet"/>
      <w:lvlText w:val="•"/>
      <w:lvlJc w:val="left"/>
      <w:pPr>
        <w:ind w:left="4507" w:hanging="360"/>
      </w:pPr>
      <w:rPr>
        <w:rFonts w:hint="default"/>
        <w:lang w:val="en-US" w:eastAsia="en-US" w:bidi="ar-SA"/>
      </w:rPr>
    </w:lvl>
  </w:abstractNum>
  <w:abstractNum w:abstractNumId="1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F656C8"/>
    <w:multiLevelType w:val="hybridMultilevel"/>
    <w:tmpl w:val="E8A828A2"/>
    <w:lvl w:ilvl="0" w:tplc="4B648F56">
      <w:start w:val="1"/>
      <w:numFmt w:val="decimal"/>
      <w:lvlText w:val="[%1]"/>
      <w:lvlJc w:val="left"/>
      <w:pPr>
        <w:ind w:left="480" w:hanging="492"/>
        <w:jc w:val="right"/>
      </w:pPr>
      <w:rPr>
        <w:rFonts w:ascii="Times New Roman" w:eastAsia="Times New Roman" w:hAnsi="Times New Roman" w:cs="Times New Roman" w:hint="default"/>
        <w:b/>
        <w:bCs/>
        <w:i w:val="0"/>
        <w:iCs w:val="0"/>
        <w:color w:val="171717"/>
        <w:spacing w:val="0"/>
        <w:w w:val="99"/>
        <w:sz w:val="20"/>
        <w:szCs w:val="20"/>
        <w:lang w:val="en-US" w:eastAsia="en-US" w:bidi="ar-SA"/>
      </w:rPr>
    </w:lvl>
    <w:lvl w:ilvl="1" w:tplc="3BA0B752">
      <w:start w:val="1"/>
      <w:numFmt w:val="upperLetter"/>
      <w:lvlText w:val="%2."/>
      <w:lvlJc w:val="left"/>
      <w:pPr>
        <w:ind w:left="722" w:hanging="243"/>
        <w:jc w:val="right"/>
      </w:pPr>
      <w:rPr>
        <w:rFonts w:ascii="Times New Roman" w:eastAsia="Times New Roman" w:hAnsi="Times New Roman" w:cs="Times New Roman" w:hint="default"/>
        <w:b/>
        <w:bCs/>
        <w:i w:val="0"/>
        <w:iCs w:val="0"/>
        <w:color w:val="171717"/>
        <w:spacing w:val="0"/>
        <w:w w:val="96"/>
        <w:sz w:val="20"/>
        <w:szCs w:val="20"/>
        <w:lang w:val="en-US" w:eastAsia="en-US" w:bidi="ar-SA"/>
      </w:rPr>
    </w:lvl>
    <w:lvl w:ilvl="2" w:tplc="623C1648">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tplc="12DCC5A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4" w:tplc="5C324950">
      <w:numFmt w:val="bullet"/>
      <w:lvlText w:val="•"/>
      <w:lvlJc w:val="left"/>
      <w:pPr>
        <w:ind w:left="977" w:hanging="360"/>
      </w:pPr>
      <w:rPr>
        <w:rFonts w:hint="default"/>
        <w:lang w:val="en-US" w:eastAsia="en-US" w:bidi="ar-SA"/>
      </w:rPr>
    </w:lvl>
    <w:lvl w:ilvl="5" w:tplc="EC78352E">
      <w:numFmt w:val="bullet"/>
      <w:lvlText w:val="•"/>
      <w:lvlJc w:val="left"/>
      <w:pPr>
        <w:ind w:left="745" w:hanging="360"/>
      </w:pPr>
      <w:rPr>
        <w:rFonts w:hint="default"/>
        <w:lang w:val="en-US" w:eastAsia="en-US" w:bidi="ar-SA"/>
      </w:rPr>
    </w:lvl>
    <w:lvl w:ilvl="6" w:tplc="7F926664">
      <w:numFmt w:val="bullet"/>
      <w:lvlText w:val="•"/>
      <w:lvlJc w:val="left"/>
      <w:pPr>
        <w:ind w:left="514" w:hanging="360"/>
      </w:pPr>
      <w:rPr>
        <w:rFonts w:hint="default"/>
        <w:lang w:val="en-US" w:eastAsia="en-US" w:bidi="ar-SA"/>
      </w:rPr>
    </w:lvl>
    <w:lvl w:ilvl="7" w:tplc="9F4E2194">
      <w:numFmt w:val="bullet"/>
      <w:lvlText w:val="•"/>
      <w:lvlJc w:val="left"/>
      <w:pPr>
        <w:ind w:left="283" w:hanging="360"/>
      </w:pPr>
      <w:rPr>
        <w:rFonts w:hint="default"/>
        <w:lang w:val="en-US" w:eastAsia="en-US" w:bidi="ar-SA"/>
      </w:rPr>
    </w:lvl>
    <w:lvl w:ilvl="8" w:tplc="9480730A">
      <w:numFmt w:val="bullet"/>
      <w:lvlText w:val="•"/>
      <w:lvlJc w:val="left"/>
      <w:pPr>
        <w:ind w:left="51" w:hanging="360"/>
      </w:pPr>
      <w:rPr>
        <w:rFonts w:hint="default"/>
        <w:lang w:val="en-US" w:eastAsia="en-US" w:bidi="ar-SA"/>
      </w:rPr>
    </w:lvl>
  </w:abstractNum>
  <w:abstractNum w:abstractNumId="18" w15:restartNumberingAfterBreak="0">
    <w:nsid w:val="4CA221D3"/>
    <w:multiLevelType w:val="hybridMultilevel"/>
    <w:tmpl w:val="821A9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332AC"/>
    <w:multiLevelType w:val="hybridMultilevel"/>
    <w:tmpl w:val="6CB4D594"/>
    <w:lvl w:ilvl="0" w:tplc="057008EE">
      <w:start w:val="1"/>
      <w:numFmt w:val="decimal"/>
      <w:lvlText w:val="%1."/>
      <w:lvlJc w:val="left"/>
      <w:pPr>
        <w:ind w:left="720" w:hanging="360"/>
        <w:jc w:val="right"/>
      </w:pPr>
      <w:rPr>
        <w:rFonts w:ascii="Times New Roman" w:eastAsia="Times New Roman" w:hAnsi="Times New Roman" w:cs="Times New Roman" w:hint="default"/>
        <w:b/>
        <w:bCs/>
        <w:i w:val="0"/>
        <w:iCs w:val="0"/>
        <w:spacing w:val="0"/>
        <w:w w:val="99"/>
        <w:sz w:val="20"/>
        <w:szCs w:val="20"/>
        <w:lang w:val="en-US" w:eastAsia="en-US" w:bidi="ar-SA"/>
      </w:rPr>
    </w:lvl>
    <w:lvl w:ilvl="1" w:tplc="13783EE6">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2" w:tplc="89F87742">
      <w:numFmt w:val="bullet"/>
      <w:lvlText w:val="•"/>
      <w:lvlJc w:val="left"/>
      <w:pPr>
        <w:ind w:left="1274" w:hanging="360"/>
      </w:pPr>
      <w:rPr>
        <w:rFonts w:hint="default"/>
        <w:lang w:val="en-US" w:eastAsia="en-US" w:bidi="ar-SA"/>
      </w:rPr>
    </w:lvl>
    <w:lvl w:ilvl="3" w:tplc="7F2C1C22">
      <w:numFmt w:val="bullet"/>
      <w:lvlText w:val="•"/>
      <w:lvlJc w:val="left"/>
      <w:pPr>
        <w:ind w:left="1108" w:hanging="360"/>
      </w:pPr>
      <w:rPr>
        <w:rFonts w:hint="default"/>
        <w:lang w:val="en-US" w:eastAsia="en-US" w:bidi="ar-SA"/>
      </w:rPr>
    </w:lvl>
    <w:lvl w:ilvl="4" w:tplc="95D0E390">
      <w:numFmt w:val="bullet"/>
      <w:lvlText w:val="•"/>
      <w:lvlJc w:val="left"/>
      <w:pPr>
        <w:ind w:left="942" w:hanging="360"/>
      </w:pPr>
      <w:rPr>
        <w:rFonts w:hint="default"/>
        <w:lang w:val="en-US" w:eastAsia="en-US" w:bidi="ar-SA"/>
      </w:rPr>
    </w:lvl>
    <w:lvl w:ilvl="5" w:tplc="978444EA">
      <w:numFmt w:val="bullet"/>
      <w:lvlText w:val="•"/>
      <w:lvlJc w:val="left"/>
      <w:pPr>
        <w:ind w:left="777" w:hanging="360"/>
      </w:pPr>
      <w:rPr>
        <w:rFonts w:hint="default"/>
        <w:lang w:val="en-US" w:eastAsia="en-US" w:bidi="ar-SA"/>
      </w:rPr>
    </w:lvl>
    <w:lvl w:ilvl="6" w:tplc="3DA0A7DE">
      <w:numFmt w:val="bullet"/>
      <w:lvlText w:val="•"/>
      <w:lvlJc w:val="left"/>
      <w:pPr>
        <w:ind w:left="611" w:hanging="360"/>
      </w:pPr>
      <w:rPr>
        <w:rFonts w:hint="default"/>
        <w:lang w:val="en-US" w:eastAsia="en-US" w:bidi="ar-SA"/>
      </w:rPr>
    </w:lvl>
    <w:lvl w:ilvl="7" w:tplc="8CE6E3AE">
      <w:numFmt w:val="bullet"/>
      <w:lvlText w:val="•"/>
      <w:lvlJc w:val="left"/>
      <w:pPr>
        <w:ind w:left="445" w:hanging="360"/>
      </w:pPr>
      <w:rPr>
        <w:rFonts w:hint="default"/>
        <w:lang w:val="en-US" w:eastAsia="en-US" w:bidi="ar-SA"/>
      </w:rPr>
    </w:lvl>
    <w:lvl w:ilvl="8" w:tplc="3EA0E658">
      <w:numFmt w:val="bullet"/>
      <w:lvlText w:val="•"/>
      <w:lvlJc w:val="left"/>
      <w:pPr>
        <w:ind w:left="280" w:hanging="360"/>
      </w:pPr>
      <w:rPr>
        <w:rFonts w:hint="default"/>
        <w:lang w:val="en-US" w:eastAsia="en-US" w:bidi="ar-SA"/>
      </w:rPr>
    </w:lvl>
  </w:abstractNum>
  <w:abstractNum w:abstractNumId="20"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FCA6C72"/>
    <w:multiLevelType w:val="hybridMultilevel"/>
    <w:tmpl w:val="669E3674"/>
    <w:lvl w:ilvl="0" w:tplc="7C1E2CE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373C8C24">
      <w:numFmt w:val="bullet"/>
      <w:lvlText w:val="•"/>
      <w:lvlJc w:val="left"/>
      <w:pPr>
        <w:ind w:left="1141" w:hanging="360"/>
      </w:pPr>
      <w:rPr>
        <w:rFonts w:hint="default"/>
        <w:lang w:val="en-US" w:eastAsia="en-US" w:bidi="ar-SA"/>
      </w:rPr>
    </w:lvl>
    <w:lvl w:ilvl="2" w:tplc="B5E80416">
      <w:numFmt w:val="bullet"/>
      <w:lvlText w:val="•"/>
      <w:lvlJc w:val="left"/>
      <w:pPr>
        <w:ind w:left="1562" w:hanging="360"/>
      </w:pPr>
      <w:rPr>
        <w:rFonts w:hint="default"/>
        <w:lang w:val="en-US" w:eastAsia="en-US" w:bidi="ar-SA"/>
      </w:rPr>
    </w:lvl>
    <w:lvl w:ilvl="3" w:tplc="FCAE503A">
      <w:numFmt w:val="bullet"/>
      <w:lvlText w:val="•"/>
      <w:lvlJc w:val="left"/>
      <w:pPr>
        <w:ind w:left="1984" w:hanging="360"/>
      </w:pPr>
      <w:rPr>
        <w:rFonts w:hint="default"/>
        <w:lang w:val="en-US" w:eastAsia="en-US" w:bidi="ar-SA"/>
      </w:rPr>
    </w:lvl>
    <w:lvl w:ilvl="4" w:tplc="2D8CA846">
      <w:numFmt w:val="bullet"/>
      <w:lvlText w:val="•"/>
      <w:lvlJc w:val="left"/>
      <w:pPr>
        <w:ind w:left="2405" w:hanging="360"/>
      </w:pPr>
      <w:rPr>
        <w:rFonts w:hint="default"/>
        <w:lang w:val="en-US" w:eastAsia="en-US" w:bidi="ar-SA"/>
      </w:rPr>
    </w:lvl>
    <w:lvl w:ilvl="5" w:tplc="1BB2D542">
      <w:numFmt w:val="bullet"/>
      <w:lvlText w:val="•"/>
      <w:lvlJc w:val="left"/>
      <w:pPr>
        <w:ind w:left="2827" w:hanging="360"/>
      </w:pPr>
      <w:rPr>
        <w:rFonts w:hint="default"/>
        <w:lang w:val="en-US" w:eastAsia="en-US" w:bidi="ar-SA"/>
      </w:rPr>
    </w:lvl>
    <w:lvl w:ilvl="6" w:tplc="F1109350">
      <w:numFmt w:val="bullet"/>
      <w:lvlText w:val="•"/>
      <w:lvlJc w:val="left"/>
      <w:pPr>
        <w:ind w:left="3248" w:hanging="360"/>
      </w:pPr>
      <w:rPr>
        <w:rFonts w:hint="default"/>
        <w:lang w:val="en-US" w:eastAsia="en-US" w:bidi="ar-SA"/>
      </w:rPr>
    </w:lvl>
    <w:lvl w:ilvl="7" w:tplc="E5F68D8A">
      <w:numFmt w:val="bullet"/>
      <w:lvlText w:val="•"/>
      <w:lvlJc w:val="left"/>
      <w:pPr>
        <w:ind w:left="3670" w:hanging="360"/>
      </w:pPr>
      <w:rPr>
        <w:rFonts w:hint="default"/>
        <w:lang w:val="en-US" w:eastAsia="en-US" w:bidi="ar-SA"/>
      </w:rPr>
    </w:lvl>
    <w:lvl w:ilvl="8" w:tplc="5F665016">
      <w:numFmt w:val="bullet"/>
      <w:lvlText w:val="•"/>
      <w:lvlJc w:val="left"/>
      <w:pPr>
        <w:ind w:left="4091" w:hanging="360"/>
      </w:pPr>
      <w:rPr>
        <w:rFonts w:hint="default"/>
        <w:lang w:val="en-US" w:eastAsia="en-US" w:bidi="ar-SA"/>
      </w:rPr>
    </w:lvl>
  </w:abstractNum>
  <w:abstractNum w:abstractNumId="22" w15:restartNumberingAfterBreak="0">
    <w:nsid w:val="73D924EC"/>
    <w:multiLevelType w:val="hybridMultilevel"/>
    <w:tmpl w:val="6762AA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B14CE2"/>
    <w:multiLevelType w:val="hybridMultilevel"/>
    <w:tmpl w:val="8514B4DC"/>
    <w:lvl w:ilvl="0" w:tplc="F680418E">
      <w:start w:val="1"/>
      <w:numFmt w:val="decimal"/>
      <w:lvlText w:val="%1."/>
      <w:lvlJc w:val="left"/>
      <w:pPr>
        <w:ind w:left="249" w:hanging="201"/>
        <w:jc w:val="right"/>
      </w:pPr>
      <w:rPr>
        <w:rFonts w:ascii="Times New Roman" w:eastAsia="Times New Roman" w:hAnsi="Times New Roman" w:cs="Times New Roman" w:hint="default"/>
        <w:b/>
        <w:bCs/>
        <w:i w:val="0"/>
        <w:iCs w:val="0"/>
        <w:spacing w:val="0"/>
        <w:w w:val="99"/>
        <w:sz w:val="20"/>
        <w:szCs w:val="20"/>
        <w:lang w:val="en-US" w:eastAsia="en-US" w:bidi="ar-SA"/>
      </w:rPr>
    </w:lvl>
    <w:lvl w:ilvl="1" w:tplc="4B14A272">
      <w:numFmt w:val="bullet"/>
      <w:lvlText w:val=""/>
      <w:lvlJc w:val="left"/>
      <w:pPr>
        <w:ind w:left="768" w:hanging="360"/>
      </w:pPr>
      <w:rPr>
        <w:rFonts w:ascii="Symbol" w:eastAsia="Symbol" w:hAnsi="Symbol" w:cs="Symbol" w:hint="default"/>
        <w:b w:val="0"/>
        <w:bCs w:val="0"/>
        <w:i w:val="0"/>
        <w:iCs w:val="0"/>
        <w:spacing w:val="0"/>
        <w:w w:val="99"/>
        <w:sz w:val="20"/>
        <w:szCs w:val="20"/>
        <w:lang w:val="en-US" w:eastAsia="en-US" w:bidi="ar-SA"/>
      </w:rPr>
    </w:lvl>
    <w:lvl w:ilvl="2" w:tplc="6C8EFD38">
      <w:numFmt w:val="bullet"/>
      <w:lvlText w:val="•"/>
      <w:lvlJc w:val="left"/>
      <w:pPr>
        <w:ind w:left="1488" w:hanging="360"/>
      </w:pPr>
      <w:rPr>
        <w:rFonts w:hint="default"/>
        <w:lang w:val="en-US" w:eastAsia="en-US" w:bidi="ar-SA"/>
      </w:rPr>
    </w:lvl>
    <w:lvl w:ilvl="3" w:tplc="01DA4B5C">
      <w:numFmt w:val="bullet"/>
      <w:lvlText w:val="•"/>
      <w:lvlJc w:val="left"/>
      <w:pPr>
        <w:ind w:left="1488" w:hanging="360"/>
      </w:pPr>
      <w:rPr>
        <w:rFonts w:hint="default"/>
        <w:lang w:val="en-US" w:eastAsia="en-US" w:bidi="ar-SA"/>
      </w:rPr>
    </w:lvl>
    <w:lvl w:ilvl="4" w:tplc="6C487D06">
      <w:numFmt w:val="bullet"/>
      <w:lvlText w:val="•"/>
      <w:lvlJc w:val="left"/>
      <w:pPr>
        <w:ind w:left="1848" w:hanging="360"/>
      </w:pPr>
      <w:rPr>
        <w:rFonts w:hint="default"/>
        <w:lang w:val="en-US" w:eastAsia="en-US" w:bidi="ar-SA"/>
      </w:rPr>
    </w:lvl>
    <w:lvl w:ilvl="5" w:tplc="E8B8626C">
      <w:numFmt w:val="bullet"/>
      <w:lvlText w:val="•"/>
      <w:lvlJc w:val="left"/>
      <w:pPr>
        <w:ind w:left="1479" w:hanging="360"/>
      </w:pPr>
      <w:rPr>
        <w:rFonts w:hint="default"/>
        <w:lang w:val="en-US" w:eastAsia="en-US" w:bidi="ar-SA"/>
      </w:rPr>
    </w:lvl>
    <w:lvl w:ilvl="6" w:tplc="47304CBE">
      <w:numFmt w:val="bullet"/>
      <w:lvlText w:val="•"/>
      <w:lvlJc w:val="left"/>
      <w:pPr>
        <w:ind w:left="1110" w:hanging="360"/>
      </w:pPr>
      <w:rPr>
        <w:rFonts w:hint="default"/>
        <w:lang w:val="en-US" w:eastAsia="en-US" w:bidi="ar-SA"/>
      </w:rPr>
    </w:lvl>
    <w:lvl w:ilvl="7" w:tplc="AE6CFC70">
      <w:numFmt w:val="bullet"/>
      <w:lvlText w:val="•"/>
      <w:lvlJc w:val="left"/>
      <w:pPr>
        <w:ind w:left="742" w:hanging="360"/>
      </w:pPr>
      <w:rPr>
        <w:rFonts w:hint="default"/>
        <w:lang w:val="en-US" w:eastAsia="en-US" w:bidi="ar-SA"/>
      </w:rPr>
    </w:lvl>
    <w:lvl w:ilvl="8" w:tplc="D9A63D58">
      <w:numFmt w:val="bullet"/>
      <w:lvlText w:val="•"/>
      <w:lvlJc w:val="left"/>
      <w:pPr>
        <w:ind w:left="373" w:hanging="360"/>
      </w:pPr>
      <w:rPr>
        <w:rFonts w:hint="default"/>
        <w:lang w:val="en-US" w:eastAsia="en-US" w:bidi="ar-SA"/>
      </w:rPr>
    </w:lvl>
  </w:abstractNum>
  <w:abstractNum w:abstractNumId="24" w15:restartNumberingAfterBreak="0">
    <w:nsid w:val="791E4C86"/>
    <w:multiLevelType w:val="hybridMultilevel"/>
    <w:tmpl w:val="EDC8C8C6"/>
    <w:lvl w:ilvl="0" w:tplc="E530ED02">
      <w:start w:val="1"/>
      <w:numFmt w:val="decimal"/>
      <w:lvlText w:val="%1."/>
      <w:lvlJc w:val="left"/>
      <w:pPr>
        <w:ind w:left="482" w:hanging="203"/>
        <w:jc w:val="right"/>
      </w:pPr>
      <w:rPr>
        <w:rFonts w:hint="default"/>
        <w:spacing w:val="0"/>
        <w:w w:val="86"/>
        <w:lang w:val="en-US" w:eastAsia="en-US" w:bidi="ar-SA"/>
      </w:rPr>
    </w:lvl>
    <w:lvl w:ilvl="1" w:tplc="FF8056F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B0C895A4">
      <w:numFmt w:val="bullet"/>
      <w:lvlText w:val="•"/>
      <w:lvlJc w:val="left"/>
      <w:pPr>
        <w:ind w:left="740" w:hanging="360"/>
      </w:pPr>
      <w:rPr>
        <w:rFonts w:hint="default"/>
        <w:lang w:val="en-US" w:eastAsia="en-US" w:bidi="ar-SA"/>
      </w:rPr>
    </w:lvl>
    <w:lvl w:ilvl="3" w:tplc="54A21E62">
      <w:numFmt w:val="bullet"/>
      <w:lvlText w:val="•"/>
      <w:lvlJc w:val="left"/>
      <w:pPr>
        <w:ind w:left="860" w:hanging="360"/>
      </w:pPr>
      <w:rPr>
        <w:rFonts w:hint="default"/>
        <w:lang w:val="en-US" w:eastAsia="en-US" w:bidi="ar-SA"/>
      </w:rPr>
    </w:lvl>
    <w:lvl w:ilvl="4" w:tplc="056A2BFC">
      <w:numFmt w:val="bullet"/>
      <w:lvlText w:val="•"/>
      <w:lvlJc w:val="left"/>
      <w:pPr>
        <w:ind w:left="980" w:hanging="360"/>
      </w:pPr>
      <w:rPr>
        <w:rFonts w:hint="default"/>
        <w:lang w:val="en-US" w:eastAsia="en-US" w:bidi="ar-SA"/>
      </w:rPr>
    </w:lvl>
    <w:lvl w:ilvl="5" w:tplc="CDC0E6EC">
      <w:numFmt w:val="bullet"/>
      <w:lvlText w:val="•"/>
      <w:lvlJc w:val="left"/>
      <w:pPr>
        <w:ind w:left="810" w:hanging="360"/>
      </w:pPr>
      <w:rPr>
        <w:rFonts w:hint="default"/>
        <w:lang w:val="en-US" w:eastAsia="en-US" w:bidi="ar-SA"/>
      </w:rPr>
    </w:lvl>
    <w:lvl w:ilvl="6" w:tplc="ABA66F54">
      <w:numFmt w:val="bullet"/>
      <w:lvlText w:val="•"/>
      <w:lvlJc w:val="left"/>
      <w:pPr>
        <w:ind w:left="640" w:hanging="360"/>
      </w:pPr>
      <w:rPr>
        <w:rFonts w:hint="default"/>
        <w:lang w:val="en-US" w:eastAsia="en-US" w:bidi="ar-SA"/>
      </w:rPr>
    </w:lvl>
    <w:lvl w:ilvl="7" w:tplc="62FA7284">
      <w:numFmt w:val="bullet"/>
      <w:lvlText w:val="•"/>
      <w:lvlJc w:val="left"/>
      <w:pPr>
        <w:ind w:left="470" w:hanging="360"/>
      </w:pPr>
      <w:rPr>
        <w:rFonts w:hint="default"/>
        <w:lang w:val="en-US" w:eastAsia="en-US" w:bidi="ar-SA"/>
      </w:rPr>
    </w:lvl>
    <w:lvl w:ilvl="8" w:tplc="9FB6904C">
      <w:numFmt w:val="bullet"/>
      <w:lvlText w:val="•"/>
      <w:lvlJc w:val="left"/>
      <w:pPr>
        <w:ind w:left="300" w:hanging="360"/>
      </w:pPr>
      <w:rPr>
        <w:rFonts w:hint="default"/>
        <w:lang w:val="en-US" w:eastAsia="en-US" w:bidi="ar-SA"/>
      </w:rPr>
    </w:lvl>
  </w:abstractNum>
  <w:abstractNum w:abstractNumId="25"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269671">
    <w:abstractNumId w:val="0"/>
  </w:num>
  <w:num w:numId="2" w16cid:durableId="491336702">
    <w:abstractNumId w:val="1"/>
  </w:num>
  <w:num w:numId="3" w16cid:durableId="1005941377">
    <w:abstractNumId w:val="2"/>
  </w:num>
  <w:num w:numId="4" w16cid:durableId="1779985257">
    <w:abstractNumId w:val="3"/>
  </w:num>
  <w:num w:numId="5" w16cid:durableId="970095579">
    <w:abstractNumId w:val="4"/>
  </w:num>
  <w:num w:numId="6" w16cid:durableId="2004581431">
    <w:abstractNumId w:val="5"/>
  </w:num>
  <w:num w:numId="7" w16cid:durableId="2056463221">
    <w:abstractNumId w:val="0"/>
  </w:num>
  <w:num w:numId="8" w16cid:durableId="1040207654">
    <w:abstractNumId w:val="25"/>
  </w:num>
  <w:num w:numId="9" w16cid:durableId="1566259289">
    <w:abstractNumId w:val="20"/>
  </w:num>
  <w:num w:numId="10" w16cid:durableId="2146775156">
    <w:abstractNumId w:val="16"/>
  </w:num>
  <w:num w:numId="11" w16cid:durableId="1021931470">
    <w:abstractNumId w:val="15"/>
  </w:num>
  <w:num w:numId="12" w16cid:durableId="1232303503">
    <w:abstractNumId w:val="17"/>
  </w:num>
  <w:num w:numId="13" w16cid:durableId="713818299">
    <w:abstractNumId w:val="24"/>
  </w:num>
  <w:num w:numId="14" w16cid:durableId="922226007">
    <w:abstractNumId w:val="13"/>
  </w:num>
  <w:num w:numId="15" w16cid:durableId="1328365740">
    <w:abstractNumId w:val="8"/>
  </w:num>
  <w:num w:numId="16" w16cid:durableId="1941794400">
    <w:abstractNumId w:val="9"/>
  </w:num>
  <w:num w:numId="17" w16cid:durableId="1547912254">
    <w:abstractNumId w:val="14"/>
  </w:num>
  <w:num w:numId="18" w16cid:durableId="1556307743">
    <w:abstractNumId w:val="6"/>
  </w:num>
  <w:num w:numId="19" w16cid:durableId="2030717553">
    <w:abstractNumId w:val="11"/>
  </w:num>
  <w:num w:numId="20" w16cid:durableId="262035448">
    <w:abstractNumId w:val="21"/>
  </w:num>
  <w:num w:numId="21" w16cid:durableId="704257540">
    <w:abstractNumId w:val="19"/>
  </w:num>
  <w:num w:numId="22" w16cid:durableId="1881624912">
    <w:abstractNumId w:val="12"/>
  </w:num>
  <w:num w:numId="23" w16cid:durableId="1685941443">
    <w:abstractNumId w:val="18"/>
  </w:num>
  <w:num w:numId="24" w16cid:durableId="1983926713">
    <w:abstractNumId w:val="22"/>
  </w:num>
  <w:num w:numId="25" w16cid:durableId="1862740803">
    <w:abstractNumId w:val="7"/>
  </w:num>
  <w:num w:numId="26" w16cid:durableId="1859734939">
    <w:abstractNumId w:val="23"/>
  </w:num>
  <w:num w:numId="27" w16cid:durableId="1914267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8478E"/>
    <w:rsid w:val="000909A4"/>
    <w:rsid w:val="00090F66"/>
    <w:rsid w:val="00092B52"/>
    <w:rsid w:val="000A1397"/>
    <w:rsid w:val="000B55F4"/>
    <w:rsid w:val="000F6FF0"/>
    <w:rsid w:val="001611D6"/>
    <w:rsid w:val="001965AF"/>
    <w:rsid w:val="001A1321"/>
    <w:rsid w:val="001F0D66"/>
    <w:rsid w:val="0020673D"/>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3E03A1"/>
    <w:rsid w:val="00404997"/>
    <w:rsid w:val="0041509E"/>
    <w:rsid w:val="00422153"/>
    <w:rsid w:val="00426065"/>
    <w:rsid w:val="00426691"/>
    <w:rsid w:val="00437460"/>
    <w:rsid w:val="00440668"/>
    <w:rsid w:val="0048617F"/>
    <w:rsid w:val="004959E9"/>
    <w:rsid w:val="00497D0D"/>
    <w:rsid w:val="004B0F55"/>
    <w:rsid w:val="004C32D7"/>
    <w:rsid w:val="00515B09"/>
    <w:rsid w:val="00541F15"/>
    <w:rsid w:val="00580A4A"/>
    <w:rsid w:val="00582298"/>
    <w:rsid w:val="00594FA0"/>
    <w:rsid w:val="005A173D"/>
    <w:rsid w:val="005E1A51"/>
    <w:rsid w:val="005E1EA1"/>
    <w:rsid w:val="005E35DE"/>
    <w:rsid w:val="00602C71"/>
    <w:rsid w:val="006112BB"/>
    <w:rsid w:val="0063041E"/>
    <w:rsid w:val="00655E23"/>
    <w:rsid w:val="00655F3C"/>
    <w:rsid w:val="00682140"/>
    <w:rsid w:val="00686BF5"/>
    <w:rsid w:val="00692375"/>
    <w:rsid w:val="00692A38"/>
    <w:rsid w:val="006C0A2C"/>
    <w:rsid w:val="006C5DAA"/>
    <w:rsid w:val="0070086A"/>
    <w:rsid w:val="007079C8"/>
    <w:rsid w:val="00737E30"/>
    <w:rsid w:val="00744FBA"/>
    <w:rsid w:val="00782518"/>
    <w:rsid w:val="007D452E"/>
    <w:rsid w:val="007D522D"/>
    <w:rsid w:val="007E34A5"/>
    <w:rsid w:val="007E4755"/>
    <w:rsid w:val="008572F1"/>
    <w:rsid w:val="00860DA1"/>
    <w:rsid w:val="00872542"/>
    <w:rsid w:val="008832F2"/>
    <w:rsid w:val="00883331"/>
    <w:rsid w:val="008C48BD"/>
    <w:rsid w:val="008D547A"/>
    <w:rsid w:val="00905B07"/>
    <w:rsid w:val="00923A61"/>
    <w:rsid w:val="00947495"/>
    <w:rsid w:val="00962AC7"/>
    <w:rsid w:val="00991FA3"/>
    <w:rsid w:val="009A327E"/>
    <w:rsid w:val="009A4384"/>
    <w:rsid w:val="009E0DB6"/>
    <w:rsid w:val="00A071CD"/>
    <w:rsid w:val="00A1438C"/>
    <w:rsid w:val="00A74A9A"/>
    <w:rsid w:val="00A90BC6"/>
    <w:rsid w:val="00A9368B"/>
    <w:rsid w:val="00A96917"/>
    <w:rsid w:val="00B2063E"/>
    <w:rsid w:val="00B2483C"/>
    <w:rsid w:val="00B44AEB"/>
    <w:rsid w:val="00B50533"/>
    <w:rsid w:val="00B51093"/>
    <w:rsid w:val="00B77214"/>
    <w:rsid w:val="00B82EDE"/>
    <w:rsid w:val="00BA620B"/>
    <w:rsid w:val="00BB246A"/>
    <w:rsid w:val="00BD67B6"/>
    <w:rsid w:val="00C020F5"/>
    <w:rsid w:val="00C03BCA"/>
    <w:rsid w:val="00C15795"/>
    <w:rsid w:val="00C23B92"/>
    <w:rsid w:val="00C26B91"/>
    <w:rsid w:val="00C32C53"/>
    <w:rsid w:val="00C62F4C"/>
    <w:rsid w:val="00C66B24"/>
    <w:rsid w:val="00C804AA"/>
    <w:rsid w:val="00C86848"/>
    <w:rsid w:val="00C9534D"/>
    <w:rsid w:val="00C9681C"/>
    <w:rsid w:val="00D21527"/>
    <w:rsid w:val="00D26A36"/>
    <w:rsid w:val="00D71D91"/>
    <w:rsid w:val="00D836FA"/>
    <w:rsid w:val="00DA1C9C"/>
    <w:rsid w:val="00E12EBA"/>
    <w:rsid w:val="00EF683D"/>
    <w:rsid w:val="00F06556"/>
    <w:rsid w:val="00F16A0A"/>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3569A2"/>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1"/>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customStyle="1" w:styleId="BodyTextChar">
    <w:name w:val="Body Text Char"/>
    <w:basedOn w:val="DefaultParagraphFont"/>
    <w:link w:val="BodyText"/>
    <w:rsid w:val="00B77214"/>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916847">
      <w:bodyDiv w:val="1"/>
      <w:marLeft w:val="0"/>
      <w:marRight w:val="0"/>
      <w:marTop w:val="0"/>
      <w:marBottom w:val="0"/>
      <w:divBdr>
        <w:top w:val="none" w:sz="0" w:space="0" w:color="auto"/>
        <w:left w:val="none" w:sz="0" w:space="0" w:color="auto"/>
        <w:bottom w:val="none" w:sz="0" w:space="0" w:color="auto"/>
        <w:right w:val="none" w:sz="0" w:space="0" w:color="auto"/>
      </w:divBdr>
    </w:div>
    <w:div w:id="837043724">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752971625">
      <w:bodyDiv w:val="1"/>
      <w:marLeft w:val="0"/>
      <w:marRight w:val="0"/>
      <w:marTop w:val="0"/>
      <w:marBottom w:val="0"/>
      <w:divBdr>
        <w:top w:val="none" w:sz="0" w:space="0" w:color="auto"/>
        <w:left w:val="none" w:sz="0" w:space="0" w:color="auto"/>
        <w:bottom w:val="none" w:sz="0" w:space="0" w:color="auto"/>
        <w:right w:val="none" w:sz="0" w:space="0" w:color="auto"/>
      </w:divBdr>
    </w:div>
    <w:div w:id="20277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3630</Words>
  <Characters>20691</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IJRTI</vt:lpstr>
      <vt:lpstr>Introduction</vt:lpstr>
      <vt:lpstr>RELATED WORK</vt:lpstr>
      <vt:lpstr>    2.4 Our Approach and Contribution</vt:lpstr>
      <vt:lpstr>METHODOLOGY</vt:lpstr>
      <vt:lpstr>        3.1.1 Data Acquisition and Preprocessing</vt:lpstr>
      <vt:lpstr>        3.1.2 Natural Language Understanding (NLU)</vt:lpstr>
      <vt:lpstr>        3.1.3 Machine Learning-Based Classification</vt:lpstr>
      <vt:lpstr>        3.1.5 Explainable AI (XAI) for Transparency</vt:lpstr>
      <vt:lpstr>        3.1.6 Automated Moderation and Response Mechanisms</vt:lpstr>
      <vt:lpstr>        3.2 AI-Driven User Engagement and Intervention</vt:lpstr>
      <vt:lpstr>IMPLEMENTATION</vt:lpstr>
      <vt:lpstr>        4.1 Data Collection &amp; Preprocessing</vt:lpstr>
      <vt:lpstr>        4.2 Machine Learning Model Selection</vt:lpstr>
      <vt:lpstr>        Use Case Scenarios</vt:lpstr>
      <vt:lpstr>        Sarcasm &amp; Context Detection</vt:lpstr>
      <vt:lpstr>        Multilingual &amp; Code-Switching Challenges</vt:lpstr>
      <vt:lpstr>        Computational Complexity</vt:lpstr>
      <vt:lpstr>        Solution: Optimize models using knowledge distillation and model pruning.</vt:lpstr>
      <vt:lpstr>        False Positives &amp; Negatives</vt:lpstr>
      <vt:lpstr>        Best Performing Model:</vt:lpstr>
      <vt:lpstr>    KNN performed the worst (78.9%) due to sensitivity to noisy data in textual data</vt:lpstr>
      <vt:lpstr>        Transformer Models (BERT/GPT):</vt:lpstr>
      <vt:lpstr>        Gradient Boosting:</vt:lpstr>
      <vt:lpstr>        Challenges Encountered</vt:lpstr>
      <vt:lpstr>        Multilingual Text Processing:</vt:lpstr>
      <vt:lpstr>        Computational Complexity:</vt:lpstr>
      <vt:lpstr>        Real-World Implications</vt:lpstr>
      <vt:lpstr>VI  CONCLUSION AND FUTURE WORK </vt:lpstr>
    </vt:vector>
  </TitlesOfParts>
  <Company>www.ijrti.org</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Sai Neha Davanam</cp:lastModifiedBy>
  <cp:revision>2</cp:revision>
  <cp:lastPrinted>1900-12-31T18:30:00Z</cp:lastPrinted>
  <dcterms:created xsi:type="dcterms:W3CDTF">2025-04-30T19:44:00Z</dcterms:created>
  <dcterms:modified xsi:type="dcterms:W3CDTF">2025-04-30T19:44:00Z</dcterms:modified>
</cp:coreProperties>
</file>